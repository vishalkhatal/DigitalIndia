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0ED" w:rsidRDefault="000370ED">
      <w:pPr>
        <w:widowControl w:val="0"/>
        <w:autoSpaceDE w:val="0"/>
        <w:autoSpaceDN w:val="0"/>
        <w:adjustRightInd w:val="0"/>
        <w:spacing w:before="7" w:after="0" w:line="190" w:lineRule="exact"/>
        <w:rPr>
          <w:rFonts w:ascii="Times New Roman" w:hAnsi="Times New Roman" w:cs="Times New Roman"/>
          <w:sz w:val="19"/>
          <w:szCs w:val="19"/>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396B31" w:rsidRPr="00A641E8" w:rsidRDefault="00396B31" w:rsidP="00002160">
      <w:pPr>
        <w:widowControl w:val="0"/>
        <w:autoSpaceDE w:val="0"/>
        <w:autoSpaceDN w:val="0"/>
        <w:adjustRightInd w:val="0"/>
        <w:spacing w:after="0" w:line="454" w:lineRule="exact"/>
        <w:rPr>
          <w:rFonts w:ascii="Times New Roman" w:hAnsi="Times New Roman" w:cs="Times New Roman"/>
          <w:b/>
          <w:sz w:val="36"/>
          <w:szCs w:val="36"/>
        </w:rPr>
      </w:pPr>
      <w:r w:rsidRPr="00A641E8">
        <w:rPr>
          <w:rFonts w:ascii="Times New Roman" w:hAnsi="Times New Roman" w:cs="Times New Roman"/>
          <w:b/>
          <w:w w:val="113"/>
          <w:sz w:val="36"/>
          <w:szCs w:val="36"/>
        </w:rPr>
        <w:t>Chapter</w:t>
      </w:r>
      <w:r w:rsidRPr="00A641E8">
        <w:rPr>
          <w:rFonts w:ascii="Times New Roman" w:hAnsi="Times New Roman" w:cs="Times New Roman"/>
          <w:b/>
          <w:spacing w:val="-13"/>
          <w:w w:val="113"/>
          <w:sz w:val="36"/>
          <w:szCs w:val="36"/>
        </w:rPr>
        <w:t xml:space="preserve"> </w:t>
      </w:r>
      <w:r w:rsidRPr="00A641E8">
        <w:rPr>
          <w:rFonts w:ascii="Times New Roman" w:hAnsi="Times New Roman" w:cs="Times New Roman"/>
          <w:b/>
          <w:sz w:val="36"/>
          <w:szCs w:val="36"/>
        </w:rPr>
        <w:t>1</w:t>
      </w:r>
    </w:p>
    <w:p w:rsidR="00396B31" w:rsidRDefault="00396B31" w:rsidP="00396B31">
      <w:pPr>
        <w:widowControl w:val="0"/>
        <w:autoSpaceDE w:val="0"/>
        <w:autoSpaceDN w:val="0"/>
        <w:adjustRightInd w:val="0"/>
        <w:spacing w:after="0" w:line="200" w:lineRule="exact"/>
        <w:rPr>
          <w:rFonts w:ascii="Times New Roman" w:hAnsi="Times New Roman" w:cs="Times New Roman"/>
          <w:sz w:val="20"/>
          <w:szCs w:val="20"/>
        </w:rPr>
      </w:pPr>
    </w:p>
    <w:p w:rsidR="00396B31" w:rsidRDefault="00396B31" w:rsidP="00396B31">
      <w:pPr>
        <w:widowControl w:val="0"/>
        <w:autoSpaceDE w:val="0"/>
        <w:autoSpaceDN w:val="0"/>
        <w:adjustRightInd w:val="0"/>
        <w:spacing w:before="10" w:after="0" w:line="240" w:lineRule="exact"/>
        <w:rPr>
          <w:rFonts w:ascii="Times New Roman" w:hAnsi="Times New Roman" w:cs="Times New Roman"/>
          <w:sz w:val="24"/>
          <w:szCs w:val="24"/>
        </w:rPr>
      </w:pPr>
    </w:p>
    <w:p w:rsidR="00396B31" w:rsidRPr="00A641E8" w:rsidRDefault="00396B31" w:rsidP="00002160">
      <w:pPr>
        <w:widowControl w:val="0"/>
        <w:autoSpaceDE w:val="0"/>
        <w:autoSpaceDN w:val="0"/>
        <w:adjustRightInd w:val="0"/>
        <w:spacing w:after="0" w:line="240" w:lineRule="auto"/>
        <w:rPr>
          <w:rFonts w:ascii="Times New Roman" w:hAnsi="Times New Roman" w:cs="Times New Roman"/>
          <w:b/>
          <w:sz w:val="36"/>
          <w:szCs w:val="36"/>
        </w:rPr>
      </w:pPr>
      <w:r w:rsidRPr="00A641E8">
        <w:rPr>
          <w:rFonts w:ascii="Times New Roman" w:hAnsi="Times New Roman" w:cs="Times New Roman"/>
          <w:b/>
          <w:w w:val="120"/>
          <w:sz w:val="36"/>
          <w:szCs w:val="36"/>
        </w:rPr>
        <w:t>Int</w:t>
      </w:r>
      <w:r w:rsidRPr="00A641E8">
        <w:rPr>
          <w:rFonts w:ascii="Times New Roman" w:hAnsi="Times New Roman" w:cs="Times New Roman"/>
          <w:b/>
          <w:spacing w:val="-9"/>
          <w:w w:val="120"/>
          <w:sz w:val="36"/>
          <w:szCs w:val="36"/>
        </w:rPr>
        <w:t>r</w:t>
      </w:r>
      <w:r w:rsidRPr="00A641E8">
        <w:rPr>
          <w:rFonts w:ascii="Times New Roman" w:hAnsi="Times New Roman" w:cs="Times New Roman"/>
          <w:b/>
          <w:w w:val="107"/>
          <w:sz w:val="36"/>
          <w:szCs w:val="36"/>
        </w:rPr>
        <w:t>oduction</w:t>
      </w:r>
    </w:p>
    <w:p w:rsidR="00396B31" w:rsidRDefault="00396B31" w:rsidP="00396B31">
      <w:pPr>
        <w:widowControl w:val="0"/>
        <w:autoSpaceDE w:val="0"/>
        <w:autoSpaceDN w:val="0"/>
        <w:adjustRightInd w:val="0"/>
        <w:spacing w:before="3" w:after="0" w:line="190" w:lineRule="exact"/>
        <w:rPr>
          <w:rFonts w:ascii="Times New Roman" w:hAnsi="Times New Roman" w:cs="Times New Roman"/>
          <w:sz w:val="19"/>
          <w:szCs w:val="19"/>
        </w:rPr>
      </w:pPr>
    </w:p>
    <w:p w:rsidR="00396B31" w:rsidRDefault="00396B31" w:rsidP="00396B31">
      <w:pPr>
        <w:widowControl w:val="0"/>
        <w:autoSpaceDE w:val="0"/>
        <w:autoSpaceDN w:val="0"/>
        <w:adjustRightInd w:val="0"/>
        <w:spacing w:after="0" w:line="200" w:lineRule="exact"/>
        <w:rPr>
          <w:rFonts w:ascii="Times New Roman" w:hAnsi="Times New Roman" w:cs="Times New Roman"/>
          <w:sz w:val="20"/>
          <w:szCs w:val="20"/>
        </w:rPr>
      </w:pPr>
    </w:p>
    <w:p w:rsidR="00396B31" w:rsidRDefault="00396B31" w:rsidP="00002160">
      <w:pPr>
        <w:widowControl w:val="0"/>
        <w:numPr>
          <w:ilvl w:val="1"/>
          <w:numId w:val="9"/>
        </w:numPr>
        <w:autoSpaceDE w:val="0"/>
        <w:autoSpaceDN w:val="0"/>
        <w:adjustRightInd w:val="0"/>
        <w:spacing w:after="0" w:line="240" w:lineRule="auto"/>
        <w:rPr>
          <w:rFonts w:ascii="Times New Roman" w:hAnsi="Times New Roman" w:cs="Times New Roman"/>
          <w:b/>
          <w:w w:val="107"/>
          <w:sz w:val="28"/>
          <w:szCs w:val="28"/>
        </w:rPr>
      </w:pPr>
      <w:r w:rsidRPr="00107115">
        <w:rPr>
          <w:rFonts w:ascii="Times New Roman" w:hAnsi="Times New Roman" w:cs="Times New Roman"/>
          <w:b/>
          <w:sz w:val="28"/>
          <w:szCs w:val="28"/>
        </w:rPr>
        <w:t>Detailed</w:t>
      </w:r>
      <w:r w:rsidRPr="00107115">
        <w:rPr>
          <w:rFonts w:ascii="Times New Roman" w:hAnsi="Times New Roman" w:cs="Times New Roman"/>
          <w:b/>
          <w:spacing w:val="68"/>
          <w:sz w:val="28"/>
          <w:szCs w:val="28"/>
        </w:rPr>
        <w:t xml:space="preserve"> </w:t>
      </w:r>
      <w:r w:rsidRPr="00107115">
        <w:rPr>
          <w:rFonts w:ascii="Times New Roman" w:hAnsi="Times New Roman" w:cs="Times New Roman"/>
          <w:b/>
          <w:w w:val="107"/>
          <w:sz w:val="28"/>
          <w:szCs w:val="28"/>
        </w:rPr>
        <w:t>P</w:t>
      </w:r>
      <w:r w:rsidRPr="00107115">
        <w:rPr>
          <w:rFonts w:ascii="Times New Roman" w:hAnsi="Times New Roman" w:cs="Times New Roman"/>
          <w:b/>
          <w:spacing w:val="-5"/>
          <w:w w:val="107"/>
          <w:sz w:val="28"/>
          <w:szCs w:val="28"/>
        </w:rPr>
        <w:t>r</w:t>
      </w:r>
      <w:r w:rsidRPr="00107115">
        <w:rPr>
          <w:rFonts w:ascii="Times New Roman" w:hAnsi="Times New Roman" w:cs="Times New Roman"/>
          <w:b/>
          <w:w w:val="107"/>
          <w:sz w:val="28"/>
          <w:szCs w:val="28"/>
        </w:rPr>
        <w:t>oblem</w:t>
      </w:r>
      <w:r w:rsidRPr="00107115">
        <w:rPr>
          <w:rFonts w:ascii="Times New Roman" w:hAnsi="Times New Roman" w:cs="Times New Roman"/>
          <w:b/>
          <w:spacing w:val="32"/>
          <w:w w:val="107"/>
          <w:sz w:val="28"/>
          <w:szCs w:val="28"/>
        </w:rPr>
        <w:t xml:space="preserve"> </w:t>
      </w:r>
      <w:r w:rsidRPr="00107115">
        <w:rPr>
          <w:rFonts w:ascii="Times New Roman" w:hAnsi="Times New Roman" w:cs="Times New Roman"/>
          <w:b/>
          <w:w w:val="107"/>
          <w:sz w:val="28"/>
          <w:szCs w:val="28"/>
        </w:rPr>
        <w:t>Definition</w:t>
      </w:r>
    </w:p>
    <w:p w:rsidR="00107115" w:rsidRPr="00107115" w:rsidRDefault="00107115" w:rsidP="00107115">
      <w:pPr>
        <w:widowControl w:val="0"/>
        <w:autoSpaceDE w:val="0"/>
        <w:autoSpaceDN w:val="0"/>
        <w:adjustRightInd w:val="0"/>
        <w:spacing w:after="0" w:line="240" w:lineRule="auto"/>
        <w:ind w:left="1307"/>
        <w:rPr>
          <w:rFonts w:ascii="Times New Roman" w:hAnsi="Times New Roman" w:cs="Times New Roman"/>
          <w:b/>
          <w:w w:val="107"/>
          <w:sz w:val="28"/>
          <w:szCs w:val="28"/>
        </w:rPr>
      </w:pPr>
    </w:p>
    <w:p w:rsidR="00C856FB" w:rsidRPr="00C856FB" w:rsidRDefault="00C856FB" w:rsidP="00107115">
      <w:pPr>
        <w:ind w:left="720" w:right="-19" w:firstLine="587"/>
        <w:jc w:val="both"/>
        <w:rPr>
          <w:rFonts w:ascii="Times New Roman" w:eastAsia="Times New Roman" w:hAnsi="Times New Roman" w:cs="Times New Roman"/>
          <w:sz w:val="24"/>
          <w:szCs w:val="24"/>
        </w:rPr>
      </w:pPr>
      <w:r w:rsidRPr="00C856FB">
        <w:rPr>
          <w:rFonts w:ascii="Times New Roman" w:eastAsia="Times New Roman" w:hAnsi="Times New Roman" w:cs="Times New Roman"/>
          <w:sz w:val="24"/>
          <w:szCs w:val="24"/>
        </w:rPr>
        <w:t>The recent procedure in issuing a passport document is by using the computer in fixing the passport photo. All the passport offices are connected through a network to exchange information to verify the correctness and authenticity of the passport. Passport images can also be transferred between offices to verify the authenticity of the passport holder.</w:t>
      </w:r>
    </w:p>
    <w:p w:rsidR="00396B31" w:rsidRPr="009B38C2" w:rsidRDefault="00C856FB" w:rsidP="00107115">
      <w:pPr>
        <w:ind w:left="720" w:right="-19" w:firstLine="587"/>
        <w:jc w:val="both"/>
        <w:rPr>
          <w:rFonts w:ascii="Times New Roman" w:eastAsia="Times New Roman" w:hAnsi="Times New Roman" w:cs="Times New Roman"/>
          <w:sz w:val="24"/>
          <w:szCs w:val="24"/>
        </w:rPr>
      </w:pPr>
      <w:r w:rsidRPr="00C856FB">
        <w:rPr>
          <w:rFonts w:ascii="Times New Roman" w:eastAsia="Times New Roman" w:hAnsi="Times New Roman" w:cs="Times New Roman"/>
          <w:sz w:val="24"/>
          <w:szCs w:val="24"/>
        </w:rPr>
        <w:t xml:space="preserve">The main problem is how to confirm the authenticity of the passport photo with the holder’s details. The passport document contains holder’s signature in addition to the holder’s details. But there is no association between the passport photo and the passport owner details. So a passport photo can be replaced with </w:t>
      </w:r>
      <w:r w:rsidR="009B38C2">
        <w:rPr>
          <w:rFonts w:ascii="Times New Roman" w:eastAsia="Times New Roman" w:hAnsi="Times New Roman" w:cs="Times New Roman"/>
          <w:sz w:val="24"/>
          <w:szCs w:val="24"/>
        </w:rPr>
        <w:t xml:space="preserve">other person’s photo. </w:t>
      </w: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Pr="00002160" w:rsidRDefault="00396B31" w:rsidP="00002160">
      <w:pPr>
        <w:widowControl w:val="0"/>
        <w:autoSpaceDE w:val="0"/>
        <w:autoSpaceDN w:val="0"/>
        <w:adjustRightInd w:val="0"/>
        <w:spacing w:after="0" w:line="240" w:lineRule="auto"/>
        <w:rPr>
          <w:rFonts w:ascii="Times New Roman" w:eastAsia="BatangChe" w:hAnsi="Times New Roman" w:cs="Times New Roman"/>
          <w:b/>
          <w:sz w:val="28"/>
          <w:szCs w:val="28"/>
        </w:rPr>
      </w:pPr>
      <w:r w:rsidRPr="00002160">
        <w:rPr>
          <w:rFonts w:ascii="Times New Roman" w:eastAsia="BatangChe" w:hAnsi="Times New Roman" w:cs="Times New Roman"/>
          <w:b/>
          <w:sz w:val="28"/>
          <w:szCs w:val="28"/>
        </w:rPr>
        <w:t xml:space="preserve">1.2   </w:t>
      </w:r>
      <w:r w:rsidRPr="00002160">
        <w:rPr>
          <w:rFonts w:ascii="Times New Roman" w:eastAsia="BatangChe" w:hAnsi="Times New Roman" w:cs="Times New Roman"/>
          <w:b/>
          <w:spacing w:val="14"/>
          <w:sz w:val="28"/>
          <w:szCs w:val="28"/>
        </w:rPr>
        <w:t xml:space="preserve"> </w:t>
      </w:r>
      <w:r w:rsidRPr="00002160">
        <w:rPr>
          <w:rFonts w:ascii="Times New Roman" w:eastAsia="BatangChe" w:hAnsi="Times New Roman" w:cs="Times New Roman"/>
          <w:b/>
          <w:w w:val="115"/>
          <w:sz w:val="28"/>
          <w:szCs w:val="28"/>
        </w:rPr>
        <w:t>Cur</w:t>
      </w:r>
      <w:r w:rsidRPr="00002160">
        <w:rPr>
          <w:rFonts w:ascii="Times New Roman" w:eastAsia="BatangChe" w:hAnsi="Times New Roman" w:cs="Times New Roman"/>
          <w:b/>
          <w:spacing w:val="-6"/>
          <w:w w:val="115"/>
          <w:sz w:val="28"/>
          <w:szCs w:val="28"/>
        </w:rPr>
        <w:t>r</w:t>
      </w:r>
      <w:r w:rsidRPr="00002160">
        <w:rPr>
          <w:rFonts w:ascii="Times New Roman" w:eastAsia="BatangChe" w:hAnsi="Times New Roman" w:cs="Times New Roman"/>
          <w:b/>
          <w:w w:val="115"/>
          <w:sz w:val="28"/>
          <w:szCs w:val="28"/>
        </w:rPr>
        <w:t>ent</w:t>
      </w:r>
      <w:r w:rsidRPr="00002160">
        <w:rPr>
          <w:rFonts w:ascii="Times New Roman" w:eastAsia="BatangChe" w:hAnsi="Times New Roman" w:cs="Times New Roman"/>
          <w:b/>
          <w:spacing w:val="9"/>
          <w:w w:val="115"/>
          <w:sz w:val="28"/>
          <w:szCs w:val="28"/>
        </w:rPr>
        <w:t xml:space="preserve"> </w:t>
      </w:r>
      <w:r w:rsidRPr="00002160">
        <w:rPr>
          <w:rFonts w:ascii="Times New Roman" w:eastAsia="BatangChe" w:hAnsi="Times New Roman" w:cs="Times New Roman"/>
          <w:b/>
          <w:w w:val="115"/>
          <w:sz w:val="28"/>
          <w:szCs w:val="28"/>
        </w:rPr>
        <w:t>Mar</w:t>
      </w:r>
      <w:r w:rsidRPr="00002160">
        <w:rPr>
          <w:rFonts w:ascii="Times New Roman" w:eastAsia="BatangChe" w:hAnsi="Times New Roman" w:cs="Times New Roman"/>
          <w:b/>
          <w:spacing w:val="-3"/>
          <w:w w:val="115"/>
          <w:sz w:val="28"/>
          <w:szCs w:val="28"/>
        </w:rPr>
        <w:t>k</w:t>
      </w:r>
      <w:r w:rsidRPr="00002160">
        <w:rPr>
          <w:rFonts w:ascii="Times New Roman" w:eastAsia="BatangChe" w:hAnsi="Times New Roman" w:cs="Times New Roman"/>
          <w:b/>
          <w:w w:val="115"/>
          <w:sz w:val="28"/>
          <w:szCs w:val="28"/>
        </w:rPr>
        <w:t>et</w:t>
      </w:r>
      <w:r w:rsidRPr="00002160">
        <w:rPr>
          <w:rFonts w:ascii="Times New Roman" w:eastAsia="BatangChe" w:hAnsi="Times New Roman" w:cs="Times New Roman"/>
          <w:b/>
          <w:spacing w:val="-18"/>
          <w:w w:val="115"/>
          <w:sz w:val="28"/>
          <w:szCs w:val="28"/>
        </w:rPr>
        <w:t xml:space="preserve"> </w:t>
      </w:r>
      <w:r w:rsidRPr="00002160">
        <w:rPr>
          <w:rFonts w:ascii="Times New Roman" w:eastAsia="BatangChe" w:hAnsi="Times New Roman" w:cs="Times New Roman"/>
          <w:b/>
          <w:w w:val="114"/>
          <w:sz w:val="28"/>
          <w:szCs w:val="28"/>
        </w:rPr>
        <w:t>Su</w:t>
      </w:r>
      <w:r w:rsidRPr="00002160">
        <w:rPr>
          <w:rFonts w:ascii="Times New Roman" w:eastAsia="BatangChe" w:hAnsi="Times New Roman" w:cs="Times New Roman"/>
          <w:b/>
          <w:spacing w:val="-3"/>
          <w:w w:val="114"/>
          <w:sz w:val="28"/>
          <w:szCs w:val="28"/>
        </w:rPr>
        <w:t>r</w:t>
      </w:r>
      <w:r w:rsidRPr="00002160">
        <w:rPr>
          <w:rFonts w:ascii="Times New Roman" w:eastAsia="BatangChe" w:hAnsi="Times New Roman" w:cs="Times New Roman"/>
          <w:b/>
          <w:spacing w:val="-3"/>
          <w:w w:val="102"/>
          <w:sz w:val="28"/>
          <w:szCs w:val="28"/>
        </w:rPr>
        <w:t>v</w:t>
      </w:r>
      <w:r w:rsidRPr="00002160">
        <w:rPr>
          <w:rFonts w:ascii="Times New Roman" w:eastAsia="BatangChe" w:hAnsi="Times New Roman" w:cs="Times New Roman"/>
          <w:b/>
          <w:w w:val="102"/>
          <w:sz w:val="28"/>
          <w:szCs w:val="28"/>
        </w:rPr>
        <w:t>ey</w:t>
      </w:r>
    </w:p>
    <w:p w:rsidR="00396B31" w:rsidRDefault="00396B31" w:rsidP="00396B31">
      <w:pPr>
        <w:widowControl w:val="0"/>
        <w:autoSpaceDE w:val="0"/>
        <w:autoSpaceDN w:val="0"/>
        <w:adjustRightInd w:val="0"/>
        <w:spacing w:before="11" w:after="0" w:line="220" w:lineRule="exact"/>
        <w:rPr>
          <w:rFonts w:ascii="Times New Roman" w:eastAsia="BatangChe" w:hAnsi="Times New Roman" w:cs="Times New Roman"/>
        </w:rPr>
      </w:pPr>
    </w:p>
    <w:p w:rsidR="00107115" w:rsidRDefault="00107115" w:rsidP="00107115">
      <w:pPr>
        <w:pStyle w:val="Default"/>
      </w:pPr>
    </w:p>
    <w:p w:rsidR="00107115" w:rsidRDefault="00107115" w:rsidP="00002160">
      <w:pPr>
        <w:widowControl w:val="0"/>
        <w:autoSpaceDE w:val="0"/>
        <w:autoSpaceDN w:val="0"/>
        <w:adjustRightInd w:val="0"/>
        <w:spacing w:after="0" w:line="240" w:lineRule="auto"/>
        <w:ind w:left="677"/>
        <w:jc w:val="both"/>
        <w:rPr>
          <w:rFonts w:ascii="Times New Roman" w:hAnsi="Times New Roman" w:cs="Times New Roman"/>
          <w:sz w:val="24"/>
          <w:szCs w:val="24"/>
        </w:rPr>
      </w:pPr>
      <w:r w:rsidRPr="00107115">
        <w:rPr>
          <w:rFonts w:ascii="Times New Roman" w:hAnsi="Times New Roman" w:cs="Times New Roman"/>
          <w:sz w:val="24"/>
          <w:szCs w:val="24"/>
        </w:rPr>
        <w:t xml:space="preserve"> </w:t>
      </w:r>
      <w:r>
        <w:rPr>
          <w:rFonts w:ascii="Times New Roman" w:hAnsi="Times New Roman" w:cs="Times New Roman"/>
          <w:sz w:val="24"/>
          <w:szCs w:val="24"/>
        </w:rPr>
        <w:tab/>
      </w:r>
      <w:r w:rsidRPr="00107115">
        <w:rPr>
          <w:rFonts w:ascii="Times New Roman" w:hAnsi="Times New Roman" w:cs="Times New Roman"/>
          <w:sz w:val="24"/>
          <w:szCs w:val="24"/>
        </w:rPr>
        <w:t xml:space="preserve">Juels </w:t>
      </w:r>
      <w:r w:rsidRPr="00107115">
        <w:rPr>
          <w:rFonts w:ascii="Times New Roman" w:hAnsi="Times New Roman" w:cs="Times New Roman"/>
          <w:i/>
          <w:iCs/>
          <w:sz w:val="24"/>
          <w:szCs w:val="24"/>
        </w:rPr>
        <w:t xml:space="preserve">et al </w:t>
      </w:r>
      <w:r w:rsidRPr="00107115">
        <w:rPr>
          <w:rFonts w:ascii="Times New Roman" w:hAnsi="Times New Roman" w:cs="Times New Roman"/>
          <w:sz w:val="24"/>
          <w:szCs w:val="24"/>
        </w:rPr>
        <w:t>(2005) discussed security and privacy issues that apply to e-passports. They expressed concerns that, the contact-less chip embedded in an e-passport allows the e-passport contents to be read without direct contact with an IS and, more importantly, with the e-passport booklet closed. They argued that data stored in the chip could be covertly collected by means of “skimming” or “eavesdropping”. Because of low entropy, secret keys stored would be vulnerable to brute force attacks as demonstrated by Laurie (2007).</w:t>
      </w:r>
    </w:p>
    <w:p w:rsidR="00107115" w:rsidRDefault="00107115" w:rsidP="00002160">
      <w:pPr>
        <w:widowControl w:val="0"/>
        <w:autoSpaceDE w:val="0"/>
        <w:autoSpaceDN w:val="0"/>
        <w:adjustRightInd w:val="0"/>
        <w:spacing w:after="0" w:line="240" w:lineRule="auto"/>
        <w:ind w:left="677"/>
        <w:jc w:val="both"/>
        <w:rPr>
          <w:rFonts w:ascii="Times New Roman" w:hAnsi="Times New Roman" w:cs="Times New Roman"/>
          <w:sz w:val="24"/>
          <w:szCs w:val="24"/>
        </w:rPr>
      </w:pPr>
    </w:p>
    <w:p w:rsidR="00396B31" w:rsidRPr="00107115" w:rsidRDefault="00107115" w:rsidP="00002160">
      <w:pPr>
        <w:widowControl w:val="0"/>
        <w:autoSpaceDE w:val="0"/>
        <w:autoSpaceDN w:val="0"/>
        <w:adjustRightInd w:val="0"/>
        <w:spacing w:after="0" w:line="240" w:lineRule="auto"/>
        <w:ind w:left="720" w:firstLine="720"/>
        <w:jc w:val="both"/>
        <w:rPr>
          <w:rFonts w:ascii="Times New Roman" w:eastAsia="BatangChe" w:hAnsi="Times New Roman" w:cs="Times New Roman"/>
          <w:sz w:val="24"/>
          <w:szCs w:val="24"/>
        </w:rPr>
      </w:pPr>
      <w:r w:rsidRPr="00107115">
        <w:rPr>
          <w:rFonts w:ascii="Times New Roman" w:hAnsi="Times New Roman" w:cs="Times New Roman"/>
          <w:sz w:val="24"/>
          <w:szCs w:val="24"/>
        </w:rPr>
        <w:t xml:space="preserve"> Kc and Karger (2005) suggested that an e-passport may be susceptible to “splicing attack”, “fake finger attack” and other related attacks that can be carried out when an e-passport bearer presents the e-passport to hotel clerks. There has been considerable press coverage (Johnson, 2006; Knight, 2006; Reid, 2006) on security weaknesses in e-passports. These reports indicated that it might be possible to “clone” an e-passport.</w:t>
      </w:r>
    </w:p>
    <w:p w:rsidR="00396B31" w:rsidRDefault="00396B31" w:rsidP="00002160">
      <w:pPr>
        <w:widowControl w:val="0"/>
        <w:autoSpaceDE w:val="0"/>
        <w:autoSpaceDN w:val="0"/>
        <w:adjustRightInd w:val="0"/>
        <w:spacing w:before="3" w:after="0" w:line="190" w:lineRule="exact"/>
        <w:jc w:val="both"/>
        <w:rPr>
          <w:rFonts w:ascii="Times New Roman" w:eastAsia="BatangChe" w:hAnsi="Times New Roman" w:cs="Times New Roman"/>
          <w:sz w:val="19"/>
          <w:szCs w:val="19"/>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Pr="00002160" w:rsidRDefault="00396B31" w:rsidP="00002160">
      <w:pPr>
        <w:widowControl w:val="0"/>
        <w:autoSpaceDE w:val="0"/>
        <w:autoSpaceDN w:val="0"/>
        <w:adjustRightInd w:val="0"/>
        <w:spacing w:after="0" w:line="240" w:lineRule="auto"/>
        <w:rPr>
          <w:rFonts w:ascii="Times New Roman" w:eastAsia="BatangChe" w:hAnsi="Times New Roman" w:cs="Times New Roman"/>
          <w:b/>
          <w:w w:val="106"/>
          <w:sz w:val="28"/>
          <w:szCs w:val="28"/>
        </w:rPr>
      </w:pPr>
      <w:r w:rsidRPr="00002160">
        <w:rPr>
          <w:rFonts w:ascii="Times New Roman" w:eastAsia="BatangChe" w:hAnsi="Times New Roman" w:cs="Times New Roman"/>
          <w:b/>
          <w:sz w:val="28"/>
          <w:szCs w:val="28"/>
        </w:rPr>
        <w:t xml:space="preserve">1.3   </w:t>
      </w:r>
      <w:r w:rsidRPr="00002160">
        <w:rPr>
          <w:rFonts w:ascii="Times New Roman" w:eastAsia="BatangChe" w:hAnsi="Times New Roman" w:cs="Times New Roman"/>
          <w:b/>
          <w:spacing w:val="14"/>
          <w:sz w:val="28"/>
          <w:szCs w:val="28"/>
        </w:rPr>
        <w:t xml:space="preserve"> </w:t>
      </w:r>
      <w:r w:rsidRPr="00002160">
        <w:rPr>
          <w:rFonts w:ascii="Times New Roman" w:eastAsia="BatangChe" w:hAnsi="Times New Roman" w:cs="Times New Roman"/>
          <w:b/>
          <w:sz w:val="28"/>
          <w:szCs w:val="28"/>
        </w:rPr>
        <w:t>Need</w:t>
      </w:r>
      <w:r w:rsidRPr="00002160">
        <w:rPr>
          <w:rFonts w:ascii="Times New Roman" w:eastAsia="BatangChe" w:hAnsi="Times New Roman" w:cs="Times New Roman"/>
          <w:b/>
          <w:spacing w:val="32"/>
          <w:sz w:val="28"/>
          <w:szCs w:val="28"/>
        </w:rPr>
        <w:t xml:space="preserve"> </w:t>
      </w:r>
      <w:r w:rsidRPr="00002160">
        <w:rPr>
          <w:rFonts w:ascii="Times New Roman" w:eastAsia="BatangChe" w:hAnsi="Times New Roman" w:cs="Times New Roman"/>
          <w:b/>
          <w:sz w:val="28"/>
          <w:szCs w:val="28"/>
        </w:rPr>
        <w:t>of</w:t>
      </w:r>
      <w:r w:rsidRPr="00002160">
        <w:rPr>
          <w:rFonts w:ascii="Times New Roman" w:eastAsia="BatangChe" w:hAnsi="Times New Roman" w:cs="Times New Roman"/>
          <w:b/>
          <w:spacing w:val="7"/>
          <w:sz w:val="28"/>
          <w:szCs w:val="28"/>
        </w:rPr>
        <w:t xml:space="preserve"> </w:t>
      </w:r>
      <w:r w:rsidRPr="00002160">
        <w:rPr>
          <w:rFonts w:ascii="Times New Roman" w:eastAsia="BatangChe" w:hAnsi="Times New Roman" w:cs="Times New Roman"/>
          <w:b/>
          <w:sz w:val="28"/>
          <w:szCs w:val="28"/>
        </w:rPr>
        <w:t>the</w:t>
      </w:r>
      <w:r w:rsidRPr="00002160">
        <w:rPr>
          <w:rFonts w:ascii="Times New Roman" w:eastAsia="BatangChe" w:hAnsi="Times New Roman" w:cs="Times New Roman"/>
          <w:b/>
          <w:spacing w:val="40"/>
          <w:sz w:val="28"/>
          <w:szCs w:val="28"/>
        </w:rPr>
        <w:t xml:space="preserve"> </w:t>
      </w:r>
      <w:r w:rsidRPr="00002160">
        <w:rPr>
          <w:rFonts w:ascii="Times New Roman" w:eastAsia="BatangChe" w:hAnsi="Times New Roman" w:cs="Times New Roman"/>
          <w:b/>
          <w:w w:val="106"/>
          <w:sz w:val="28"/>
          <w:szCs w:val="28"/>
        </w:rPr>
        <w:t>System</w:t>
      </w:r>
    </w:p>
    <w:p w:rsidR="009B38C2" w:rsidRDefault="009B38C2" w:rsidP="00396B31">
      <w:pPr>
        <w:widowControl w:val="0"/>
        <w:autoSpaceDE w:val="0"/>
        <w:autoSpaceDN w:val="0"/>
        <w:adjustRightInd w:val="0"/>
        <w:spacing w:after="0" w:line="240" w:lineRule="auto"/>
        <w:ind w:left="677"/>
        <w:rPr>
          <w:rFonts w:ascii="Times New Roman" w:eastAsia="BatangChe" w:hAnsi="Times New Roman" w:cs="Times New Roman"/>
          <w:sz w:val="28"/>
          <w:szCs w:val="28"/>
        </w:rPr>
      </w:pPr>
    </w:p>
    <w:p w:rsidR="00C30008" w:rsidRPr="00C30008" w:rsidRDefault="00C30008" w:rsidP="00C30008">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 xml:space="preserve">As per the survey, we noticed that, the available systems are not that efficient in terms </w:t>
      </w:r>
      <w:r w:rsidR="00584DAF">
        <w:rPr>
          <w:rFonts w:ascii="Times New Roman" w:hAnsi="Times New Roman" w:cs="Times New Roman"/>
          <w:sz w:val="23"/>
          <w:szCs w:val="23"/>
        </w:rPr>
        <w:t xml:space="preserve">of verifying &amp; authenticating documents of users means it cannot detect forgery or </w:t>
      </w:r>
      <w:r w:rsidR="00584DAF">
        <w:rPr>
          <w:rFonts w:ascii="Times New Roman" w:hAnsi="Times New Roman" w:cs="Times New Roman"/>
          <w:sz w:val="23"/>
          <w:szCs w:val="23"/>
        </w:rPr>
        <w:lastRenderedPageBreak/>
        <w:t>fraud or mask like things.</w:t>
      </w:r>
      <w:r>
        <w:rPr>
          <w:rFonts w:ascii="Times New Roman" w:hAnsi="Times New Roman" w:cs="Times New Roman"/>
          <w:sz w:val="23"/>
          <w:szCs w:val="23"/>
        </w:rPr>
        <w:t xml:space="preserve">Users need an application which will provide them with accurate and efficient results which will help them in </w:t>
      </w:r>
      <w:r w:rsidR="00584DAF">
        <w:rPr>
          <w:rFonts w:ascii="Times New Roman" w:hAnsi="Times New Roman" w:cs="Times New Roman"/>
          <w:sz w:val="23"/>
          <w:szCs w:val="23"/>
        </w:rPr>
        <w:t>proving their proof of ownership.M</w:t>
      </w:r>
      <w:r>
        <w:rPr>
          <w:rFonts w:ascii="Times New Roman" w:hAnsi="Times New Roman" w:cs="Times New Roman"/>
          <w:sz w:val="23"/>
          <w:szCs w:val="23"/>
        </w:rPr>
        <w:t xml:space="preserve">oreover, right now, if they want to do so they need to spend lot of time for </w:t>
      </w:r>
      <w:r w:rsidR="00584DAF">
        <w:rPr>
          <w:rFonts w:ascii="Times New Roman" w:hAnsi="Times New Roman" w:cs="Times New Roman"/>
          <w:sz w:val="23"/>
          <w:szCs w:val="23"/>
        </w:rPr>
        <w:t>waiting in long queues for registration purpose and after entire verification process they receive their documents at home which is quite time consuming project. To</w:t>
      </w:r>
      <w:r>
        <w:rPr>
          <w:rFonts w:ascii="Times New Roman" w:hAnsi="Times New Roman" w:cs="Times New Roman"/>
          <w:sz w:val="23"/>
          <w:szCs w:val="23"/>
        </w:rPr>
        <w:t xml:space="preserve"> overcome these problems, our system will </w:t>
      </w:r>
      <w:r w:rsidR="00584DAF">
        <w:rPr>
          <w:rFonts w:ascii="Times New Roman" w:hAnsi="Times New Roman" w:cs="Times New Roman"/>
          <w:sz w:val="23"/>
          <w:szCs w:val="23"/>
        </w:rPr>
        <w:t>help applicant to easily prove their ownership</w:t>
      </w:r>
      <w:r>
        <w:rPr>
          <w:rFonts w:ascii="Times New Roman" w:hAnsi="Times New Roman" w:cs="Times New Roman"/>
          <w:sz w:val="23"/>
          <w:szCs w:val="23"/>
        </w:rPr>
        <w:t>.</w:t>
      </w:r>
    </w:p>
    <w:p w:rsidR="009B38C2" w:rsidRDefault="009B38C2" w:rsidP="006B103E">
      <w:pPr>
        <w:widowControl w:val="0"/>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856FB">
        <w:rPr>
          <w:rFonts w:ascii="Times New Roman" w:eastAsia="Times New Roman" w:hAnsi="Times New Roman" w:cs="Times New Roman"/>
          <w:sz w:val="24"/>
          <w:szCs w:val="24"/>
        </w:rPr>
        <w:t>he purpose of the improved authentication scheme is to establish a firm connection between the passport photo and passport details.</w:t>
      </w:r>
    </w:p>
    <w:p w:rsidR="00557679" w:rsidRPr="00557679" w:rsidRDefault="00557679" w:rsidP="00557679">
      <w:pPr>
        <w:widowControl w:val="0"/>
        <w:autoSpaceDE w:val="0"/>
        <w:autoSpaceDN w:val="0"/>
        <w:adjustRightInd w:val="0"/>
        <w:spacing w:after="0" w:line="240" w:lineRule="auto"/>
        <w:ind w:left="720" w:firstLine="720"/>
        <w:rPr>
          <w:rFonts w:ascii="Times New Roman" w:eastAsia="BatangChe" w:hAnsi="Times New Roman" w:cs="Times New Roman"/>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Pr="00002160" w:rsidRDefault="00396B31" w:rsidP="00002160">
      <w:pPr>
        <w:widowControl w:val="0"/>
        <w:autoSpaceDE w:val="0"/>
        <w:autoSpaceDN w:val="0"/>
        <w:adjustRightInd w:val="0"/>
        <w:spacing w:after="0" w:line="240" w:lineRule="auto"/>
        <w:rPr>
          <w:rFonts w:ascii="Times New Roman" w:eastAsia="BatangChe" w:hAnsi="Times New Roman" w:cs="Times New Roman"/>
          <w:b/>
          <w:sz w:val="28"/>
          <w:szCs w:val="28"/>
        </w:rPr>
      </w:pPr>
      <w:r w:rsidRPr="00A10220">
        <w:rPr>
          <w:rFonts w:ascii="Times New Roman" w:eastAsia="BatangChe" w:hAnsi="Times New Roman" w:cs="Times New Roman"/>
          <w:b/>
          <w:sz w:val="24"/>
          <w:szCs w:val="24"/>
        </w:rPr>
        <w:t xml:space="preserve">1.4  </w:t>
      </w:r>
      <w:r w:rsidR="002A584E" w:rsidRPr="00A10220">
        <w:rPr>
          <w:rFonts w:ascii="Times New Roman" w:eastAsia="BatangChe" w:hAnsi="Times New Roman" w:cs="Times New Roman"/>
          <w:b/>
          <w:spacing w:val="-16"/>
          <w:w w:val="110"/>
          <w:sz w:val="24"/>
          <w:szCs w:val="24"/>
        </w:rPr>
        <w:t>U</w:t>
      </w:r>
      <w:r w:rsidRPr="00A10220">
        <w:rPr>
          <w:rFonts w:ascii="Times New Roman" w:eastAsia="BatangChe" w:hAnsi="Times New Roman" w:cs="Times New Roman"/>
          <w:b/>
          <w:w w:val="110"/>
          <w:sz w:val="24"/>
          <w:szCs w:val="24"/>
        </w:rPr>
        <w:t>pdation</w:t>
      </w:r>
      <w:r w:rsidR="002A584E" w:rsidRPr="00A10220">
        <w:rPr>
          <w:rFonts w:ascii="Times New Roman" w:eastAsia="BatangChe" w:hAnsi="Times New Roman" w:cs="Times New Roman"/>
          <w:b/>
          <w:w w:val="110"/>
          <w:sz w:val="24"/>
          <w:szCs w:val="24"/>
        </w:rPr>
        <w:t>s</w:t>
      </w:r>
      <w:r w:rsidRPr="00002160">
        <w:rPr>
          <w:rFonts w:ascii="Times New Roman" w:eastAsia="BatangChe" w:hAnsi="Times New Roman" w:cs="Times New Roman"/>
          <w:b/>
          <w:spacing w:val="9"/>
          <w:w w:val="110"/>
          <w:sz w:val="28"/>
          <w:szCs w:val="28"/>
        </w:rPr>
        <w:t xml:space="preserve"> </w:t>
      </w:r>
      <w:r w:rsidRPr="00002160">
        <w:rPr>
          <w:rFonts w:ascii="Times New Roman" w:eastAsia="BatangChe" w:hAnsi="Times New Roman" w:cs="Times New Roman"/>
          <w:b/>
          <w:sz w:val="28"/>
          <w:szCs w:val="28"/>
        </w:rPr>
        <w:t>to</w:t>
      </w:r>
      <w:r w:rsidRPr="00002160">
        <w:rPr>
          <w:rFonts w:ascii="Times New Roman" w:eastAsia="BatangChe" w:hAnsi="Times New Roman" w:cs="Times New Roman"/>
          <w:b/>
          <w:spacing w:val="17"/>
          <w:sz w:val="28"/>
          <w:szCs w:val="28"/>
        </w:rPr>
        <w:t xml:space="preserve"> </w:t>
      </w:r>
      <w:r w:rsidRPr="00002160">
        <w:rPr>
          <w:rFonts w:ascii="Times New Roman" w:eastAsia="BatangChe" w:hAnsi="Times New Roman" w:cs="Times New Roman"/>
          <w:b/>
          <w:sz w:val="28"/>
          <w:szCs w:val="28"/>
        </w:rPr>
        <w:t>the</w:t>
      </w:r>
      <w:r w:rsidRPr="00002160">
        <w:rPr>
          <w:rFonts w:ascii="Times New Roman" w:eastAsia="BatangChe" w:hAnsi="Times New Roman" w:cs="Times New Roman"/>
          <w:b/>
          <w:spacing w:val="34"/>
          <w:sz w:val="28"/>
          <w:szCs w:val="28"/>
        </w:rPr>
        <w:t xml:space="preserve"> </w:t>
      </w:r>
      <w:r w:rsidRPr="00002160">
        <w:rPr>
          <w:rFonts w:ascii="Times New Roman" w:eastAsia="BatangChe" w:hAnsi="Times New Roman" w:cs="Times New Roman"/>
          <w:b/>
          <w:w w:val="107"/>
          <w:sz w:val="28"/>
          <w:szCs w:val="28"/>
        </w:rPr>
        <w:t>p</w:t>
      </w:r>
      <w:r w:rsidRPr="00002160">
        <w:rPr>
          <w:rFonts w:ascii="Times New Roman" w:eastAsia="BatangChe" w:hAnsi="Times New Roman" w:cs="Times New Roman"/>
          <w:b/>
          <w:spacing w:val="-5"/>
          <w:w w:val="107"/>
          <w:sz w:val="28"/>
          <w:szCs w:val="28"/>
        </w:rPr>
        <w:t>r</w:t>
      </w:r>
      <w:r w:rsidRPr="00002160">
        <w:rPr>
          <w:rFonts w:ascii="Times New Roman" w:eastAsia="BatangChe" w:hAnsi="Times New Roman" w:cs="Times New Roman"/>
          <w:b/>
          <w:spacing w:val="-4"/>
          <w:w w:val="107"/>
          <w:sz w:val="28"/>
          <w:szCs w:val="28"/>
        </w:rPr>
        <w:t>e</w:t>
      </w:r>
      <w:r w:rsidRPr="00002160">
        <w:rPr>
          <w:rFonts w:ascii="Times New Roman" w:eastAsia="BatangChe" w:hAnsi="Times New Roman" w:cs="Times New Roman"/>
          <w:b/>
          <w:w w:val="107"/>
          <w:sz w:val="28"/>
          <w:szCs w:val="28"/>
        </w:rPr>
        <w:t>vious</w:t>
      </w:r>
      <w:r w:rsidRPr="00002160">
        <w:rPr>
          <w:rFonts w:ascii="Times New Roman" w:eastAsia="BatangChe" w:hAnsi="Times New Roman" w:cs="Times New Roman"/>
          <w:b/>
          <w:spacing w:val="12"/>
          <w:w w:val="107"/>
          <w:sz w:val="28"/>
          <w:szCs w:val="28"/>
        </w:rPr>
        <w:t xml:space="preserve"> </w:t>
      </w:r>
      <w:r w:rsidRPr="00002160">
        <w:rPr>
          <w:rFonts w:ascii="Times New Roman" w:eastAsia="BatangChe" w:hAnsi="Times New Roman" w:cs="Times New Roman"/>
          <w:b/>
          <w:w w:val="107"/>
          <w:sz w:val="28"/>
          <w:szCs w:val="28"/>
        </w:rPr>
        <w:t>system</w:t>
      </w:r>
    </w:p>
    <w:p w:rsidR="00396B31" w:rsidRDefault="00396B31" w:rsidP="00396B31">
      <w:pPr>
        <w:widowControl w:val="0"/>
        <w:autoSpaceDE w:val="0"/>
        <w:autoSpaceDN w:val="0"/>
        <w:adjustRightInd w:val="0"/>
        <w:spacing w:before="11" w:after="0" w:line="220" w:lineRule="exact"/>
        <w:rPr>
          <w:rFonts w:ascii="Times New Roman" w:eastAsia="BatangChe" w:hAnsi="Times New Roman" w:cs="Times New Roman"/>
        </w:rPr>
      </w:pPr>
    </w:p>
    <w:p w:rsidR="002A584E" w:rsidRDefault="002A584E" w:rsidP="002A584E">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As we have mentioned in the section 1.2, the current document verification &amp; authentication methods are inefficient in terms of security &amp; robustness and they are quite time consuming when document issual is done. To overcome the disadvantages of existing algorithm,we are using some of the modified algorithms.</w:t>
      </w:r>
    </w:p>
    <w:p w:rsidR="002A584E" w:rsidRPr="002A584E" w:rsidRDefault="002A584E" w:rsidP="002A584E">
      <w:pPr>
        <w:autoSpaceDE w:val="0"/>
        <w:autoSpaceDN w:val="0"/>
        <w:adjustRightInd w:val="0"/>
        <w:spacing w:after="0" w:line="240" w:lineRule="auto"/>
        <w:rPr>
          <w:rFonts w:ascii="Times New Roman" w:hAnsi="Times New Roman" w:cs="Times New Roman"/>
          <w:sz w:val="23"/>
          <w:szCs w:val="23"/>
        </w:rPr>
      </w:pPr>
    </w:p>
    <w:p w:rsidR="00002160" w:rsidRDefault="00002160" w:rsidP="00002160">
      <w:pPr>
        <w:autoSpaceDE w:val="0"/>
        <w:autoSpaceDN w:val="0"/>
        <w:adjustRightInd w:val="0"/>
        <w:spacing w:after="0" w:line="240" w:lineRule="auto"/>
        <w:jc w:val="both"/>
        <w:rPr>
          <w:rFonts w:ascii="Times New Roman" w:hAnsi="Times New Roman" w:cs="Times New Roman"/>
          <w:b/>
          <w:bCs/>
          <w:color w:val="000000"/>
          <w:sz w:val="28"/>
          <w:szCs w:val="28"/>
        </w:rPr>
      </w:pPr>
      <w:r w:rsidRPr="00002160">
        <w:rPr>
          <w:rFonts w:ascii="Times New Roman" w:hAnsi="Times New Roman" w:cs="Times New Roman"/>
          <w:b/>
          <w:bCs/>
          <w:color w:val="000000"/>
          <w:sz w:val="28"/>
          <w:szCs w:val="28"/>
        </w:rPr>
        <w:t>Modification of Existing algorithm</w:t>
      </w:r>
    </w:p>
    <w:p w:rsidR="00002160" w:rsidRPr="00002160" w:rsidRDefault="00002160" w:rsidP="00002160">
      <w:pPr>
        <w:autoSpaceDE w:val="0"/>
        <w:autoSpaceDN w:val="0"/>
        <w:adjustRightInd w:val="0"/>
        <w:spacing w:after="0" w:line="240" w:lineRule="auto"/>
        <w:jc w:val="both"/>
        <w:rPr>
          <w:rFonts w:ascii="Times New Roman" w:hAnsi="Times New Roman" w:cs="Times New Roman"/>
          <w:b/>
          <w:bCs/>
          <w:color w:val="000000"/>
          <w:sz w:val="28"/>
          <w:szCs w:val="28"/>
        </w:rPr>
      </w:pPr>
    </w:p>
    <w:p w:rsidR="00002160" w:rsidRDefault="00002160" w:rsidP="00002160">
      <w:pPr>
        <w:autoSpaceDE w:val="0"/>
        <w:autoSpaceDN w:val="0"/>
        <w:adjustRightInd w:val="0"/>
        <w:spacing w:after="0" w:line="240" w:lineRule="auto"/>
        <w:jc w:val="both"/>
        <w:rPr>
          <w:rFonts w:ascii="Times New Roman" w:hAnsi="Times New Roman" w:cs="Times New Roman"/>
          <w:b/>
          <w:color w:val="000000"/>
          <w:sz w:val="24"/>
          <w:szCs w:val="24"/>
        </w:rPr>
      </w:pPr>
      <w:r w:rsidRPr="00002160">
        <w:rPr>
          <w:rFonts w:ascii="Times New Roman" w:hAnsi="Times New Roman" w:cs="Times New Roman"/>
          <w:b/>
          <w:color w:val="000000"/>
          <w:sz w:val="24"/>
          <w:szCs w:val="24"/>
        </w:rPr>
        <w:t>1.4.1. Algorithm 1: Acquire Parameters</w:t>
      </w:r>
    </w:p>
    <w:p w:rsidR="00002160" w:rsidRPr="00002160" w:rsidRDefault="00002160" w:rsidP="00002160">
      <w:pPr>
        <w:autoSpaceDE w:val="0"/>
        <w:autoSpaceDN w:val="0"/>
        <w:adjustRightInd w:val="0"/>
        <w:spacing w:after="0" w:line="240" w:lineRule="auto"/>
        <w:jc w:val="both"/>
        <w:rPr>
          <w:rFonts w:ascii="Times New Roman" w:hAnsi="Times New Roman" w:cs="Times New Roman"/>
          <w:b/>
          <w:color w:val="000000"/>
          <w:sz w:val="24"/>
          <w:szCs w:val="24"/>
        </w:rPr>
      </w:pP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1. Get holder’s first name, second name, third name and</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surname.</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2. Get holder’s Passport Number.</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3. Validate the holder’s details.</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4. Assign a number to each letter of the name according to</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the table 1.</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5. Store each name’s numbers for future reference</w:t>
      </w:r>
    </w:p>
    <w:p w:rsid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p>
    <w:p w:rsidR="00002160" w:rsidRPr="00002160" w:rsidRDefault="00002160" w:rsidP="00002160">
      <w:pPr>
        <w:autoSpaceDE w:val="0"/>
        <w:autoSpaceDN w:val="0"/>
        <w:adjustRightInd w:val="0"/>
        <w:spacing w:after="0" w:line="240" w:lineRule="auto"/>
        <w:jc w:val="both"/>
        <w:rPr>
          <w:rFonts w:ascii="Times New Roman" w:hAnsi="Times New Roman" w:cs="Times New Roman"/>
          <w:b/>
          <w:color w:val="000000"/>
          <w:sz w:val="24"/>
          <w:szCs w:val="24"/>
        </w:rPr>
      </w:pPr>
      <w:r w:rsidRPr="00002160">
        <w:rPr>
          <w:rFonts w:ascii="Times New Roman" w:hAnsi="Times New Roman" w:cs="Times New Roman"/>
          <w:b/>
          <w:color w:val="000000"/>
          <w:sz w:val="24"/>
          <w:szCs w:val="24"/>
        </w:rPr>
        <w:t>4.2. Algorithm 2: Watermark</w:t>
      </w:r>
    </w:p>
    <w:p w:rsid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1. Consider the key value. E.g. K = "1,2,3,4".</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2. Create a new key value for first name by summing the</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consecutive key values in a round robin fashion say K1.</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Where K1(1)=K(1)+K(2)</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K1(2)=K(2)+K(3)</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K1(3)=K(3)+K(4)</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K1(4)=K(4)+K(1)</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Compute the summation of the first name by adding the</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code value of each character multiplied by the new key’s</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character in succession.</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E.g. codeval(1)*K1(1) + codeval(2)*K1(2) +</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codeval(3)*K1(3)+……</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3. Consider the result as "row".</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4. Create a new key value for second name by summing</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the alternate key values in round robin fashion say K2.</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Where K2(1)=K(1)+K(3)</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K2(2)=K(2)+K(4)</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K2(3)=K(3)+K(1)</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K2(4)=K(4)+K(2)</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lastRenderedPageBreak/>
        <w:t>Compute the summation of the second name by adding the</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code value of each character multiplied by the new key’s</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character in succession.</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E.g. codeval(1)*K2(1) + codeval(2)*K2(2) +</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codeval(3)*K2(3)+…….</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5. Consider the result as "column ".</w:t>
      </w:r>
    </w:p>
    <w:p w:rsid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6. Compute the summation of the third name and family</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name by adding the code value of each character</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 xml:space="preserve">multiplied by the actual key's character in succession. </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E.g.</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codeval(1)*K(1) + codeval(2)*K(2) +</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codeval(3)*K(3)+……</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7.Compute the summation of passport number by adding</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the code value of each character. E.g. codeval(1) +</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codeval(2)+ codeval(3)+……</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8. Compute the sum of third name, family name and the</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passport number and store the result in "sum".</w:t>
      </w:r>
    </w:p>
    <w:p w:rsid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p>
    <w:p w:rsidR="00002160" w:rsidRPr="00002160" w:rsidRDefault="00002160" w:rsidP="00002160">
      <w:pPr>
        <w:autoSpaceDE w:val="0"/>
        <w:autoSpaceDN w:val="0"/>
        <w:adjustRightInd w:val="0"/>
        <w:spacing w:after="0" w:line="240" w:lineRule="auto"/>
        <w:jc w:val="both"/>
        <w:rPr>
          <w:rFonts w:ascii="Times New Roman" w:hAnsi="Times New Roman" w:cs="Times New Roman"/>
          <w:b/>
          <w:color w:val="000000"/>
          <w:sz w:val="24"/>
          <w:szCs w:val="24"/>
        </w:rPr>
      </w:pPr>
      <w:r w:rsidRPr="00002160">
        <w:rPr>
          <w:rFonts w:ascii="Times New Roman" w:hAnsi="Times New Roman" w:cs="Times New Roman"/>
          <w:b/>
          <w:color w:val="000000"/>
          <w:sz w:val="24"/>
          <w:szCs w:val="24"/>
        </w:rPr>
        <w:t>4.3. Algorithm 3: Hide Watermark</w:t>
      </w:r>
    </w:p>
    <w:p w:rsid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1. Get the pixel value at (row, column) location from the</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original Image.</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2. Find the average value of RGB [6] color for that pixel,</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ad</w:t>
      </w:r>
      <w:r>
        <w:rPr>
          <w:rFonts w:ascii="Times New Roman" w:hAnsi="Times New Roman" w:cs="Times New Roman"/>
          <w:color w:val="000000"/>
          <w:sz w:val="24"/>
          <w:szCs w:val="24"/>
        </w:rPr>
        <w:t>d 1 to it and assign it to "avg</w:t>
      </w:r>
      <w:r w:rsidRPr="00002160">
        <w:rPr>
          <w:rFonts w:ascii="Times New Roman" w:hAnsi="Times New Roman" w:cs="Times New Roman"/>
          <w:color w:val="000000"/>
          <w:sz w:val="24"/>
          <w:szCs w:val="24"/>
        </w:rPr>
        <w:t>".</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3. Divide "sum" on "avg" to get number of pixels.</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4. Compute the modulo division of "sum" over "avg" and</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store result in "value ".</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5. Calculate Rcolumn which is equal to "column" +"number of pixel" + 1.</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6. Get the pixel value at location (row, Rcolumn).</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7. Get the largest value of (R,G,B) for the pixel at that</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location and replace it with "value".</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8. Restore the pixel (R,G,B) values at the same location.</w:t>
      </w:r>
    </w:p>
    <w:p w:rsid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p>
    <w:p w:rsidR="00002160" w:rsidRDefault="00002160" w:rsidP="00002160">
      <w:pPr>
        <w:autoSpaceDE w:val="0"/>
        <w:autoSpaceDN w:val="0"/>
        <w:adjustRightInd w:val="0"/>
        <w:spacing w:after="0" w:line="240" w:lineRule="auto"/>
        <w:jc w:val="both"/>
        <w:rPr>
          <w:rFonts w:ascii="Times New Roman" w:hAnsi="Times New Roman" w:cs="Times New Roman"/>
          <w:b/>
          <w:color w:val="000000"/>
          <w:sz w:val="24"/>
          <w:szCs w:val="24"/>
        </w:rPr>
      </w:pPr>
      <w:r w:rsidRPr="00002160">
        <w:rPr>
          <w:rFonts w:ascii="Times New Roman" w:hAnsi="Times New Roman" w:cs="Times New Roman"/>
          <w:b/>
          <w:color w:val="000000"/>
          <w:sz w:val="24"/>
          <w:szCs w:val="24"/>
        </w:rPr>
        <w:t>4.4. Algorithm 4: Authenticate</w:t>
      </w:r>
    </w:p>
    <w:p w:rsidR="00002160" w:rsidRPr="00002160" w:rsidRDefault="00002160" w:rsidP="00002160">
      <w:pPr>
        <w:autoSpaceDE w:val="0"/>
        <w:autoSpaceDN w:val="0"/>
        <w:adjustRightInd w:val="0"/>
        <w:spacing w:after="0" w:line="240" w:lineRule="auto"/>
        <w:jc w:val="both"/>
        <w:rPr>
          <w:rFonts w:ascii="Times New Roman" w:hAnsi="Times New Roman" w:cs="Times New Roman"/>
          <w:b/>
          <w:color w:val="000000"/>
          <w:sz w:val="24"/>
          <w:szCs w:val="24"/>
        </w:rPr>
      </w:pP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1. Select the image for which watermarking is to be</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applied.</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2. Read the passport number for which the authentication</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is to be performed.</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3. Perform row, column and sum computations as shown</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in algorithm 2 by retrieving the details from the database</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based on the passport number.</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4. Compare the row, column and sum values obtained with</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the values stored in the database</w:t>
      </w:r>
    </w:p>
    <w:p w:rsidR="00002160" w:rsidRPr="00002160" w:rsidRDefault="00002160" w:rsidP="00002160">
      <w:pPr>
        <w:autoSpaceDE w:val="0"/>
        <w:autoSpaceDN w:val="0"/>
        <w:adjustRightInd w:val="0"/>
        <w:spacing w:after="0" w:line="240" w:lineRule="auto"/>
        <w:jc w:val="both"/>
        <w:rPr>
          <w:rFonts w:ascii="Times New Roman" w:hAnsi="Times New Roman" w:cs="Times New Roman"/>
          <w:color w:val="000000"/>
          <w:sz w:val="24"/>
          <w:szCs w:val="24"/>
        </w:rPr>
      </w:pPr>
      <w:r w:rsidRPr="00002160">
        <w:rPr>
          <w:rFonts w:ascii="Times New Roman" w:hAnsi="Times New Roman" w:cs="Times New Roman"/>
          <w:color w:val="000000"/>
          <w:sz w:val="24"/>
          <w:szCs w:val="24"/>
        </w:rPr>
        <w:t>5. If the step 4 is successful, perform number of pixels and</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value computations as shown in algorithm 3 and compare</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the results with the values stored n the database.</w:t>
      </w:r>
    </w:p>
    <w:p w:rsidR="00396B31" w:rsidRPr="00D5755B" w:rsidRDefault="00002160" w:rsidP="00D5755B">
      <w:pPr>
        <w:autoSpaceDE w:val="0"/>
        <w:autoSpaceDN w:val="0"/>
        <w:adjustRightInd w:val="0"/>
        <w:spacing w:after="0" w:line="240" w:lineRule="auto"/>
        <w:jc w:val="both"/>
        <w:rPr>
          <w:rFonts w:ascii="Times New Roman" w:hAnsi="Times New Roman" w:cs="Times New Roman"/>
          <w:color w:val="000000"/>
          <w:sz w:val="24"/>
          <w:szCs w:val="24"/>
        </w:rPr>
        <w:sectPr w:rsidR="00396B31" w:rsidRPr="00D5755B" w:rsidSect="00650D08">
          <w:footerReference w:type="even" r:id="rId8"/>
          <w:footerReference w:type="default" r:id="rId9"/>
          <w:pgSz w:w="11920" w:h="16840"/>
          <w:pgMar w:top="1560" w:right="1680" w:bottom="280" w:left="1680" w:header="0" w:footer="1800" w:gutter="0"/>
          <w:pgNumType w:start="1"/>
          <w:cols w:space="720"/>
          <w:noEndnote/>
        </w:sectPr>
      </w:pPr>
      <w:r w:rsidRPr="00002160">
        <w:rPr>
          <w:rFonts w:ascii="Times New Roman" w:hAnsi="Times New Roman" w:cs="Times New Roman"/>
          <w:color w:val="000000"/>
          <w:sz w:val="24"/>
          <w:szCs w:val="24"/>
        </w:rPr>
        <w:t>6. If the step 5 is successful, allow the holder to travel</w:t>
      </w:r>
      <w:r>
        <w:rPr>
          <w:rFonts w:ascii="Times New Roman" w:hAnsi="Times New Roman" w:cs="Times New Roman"/>
          <w:color w:val="000000"/>
          <w:sz w:val="24"/>
          <w:szCs w:val="24"/>
        </w:rPr>
        <w:t xml:space="preserve"> </w:t>
      </w:r>
      <w:r w:rsidRPr="00002160">
        <w:rPr>
          <w:rFonts w:ascii="Times New Roman" w:hAnsi="Times New Roman" w:cs="Times New Roman"/>
          <w:color w:val="000000"/>
          <w:sz w:val="24"/>
          <w:szCs w:val="24"/>
        </w:rPr>
        <w:t>otherwise take legal proceedings on the passport holder.</w:t>
      </w:r>
    </w:p>
    <w:p w:rsidR="00396B31" w:rsidRPr="00D5755B" w:rsidRDefault="00396B31" w:rsidP="00D5755B">
      <w:pPr>
        <w:widowControl w:val="0"/>
        <w:autoSpaceDE w:val="0"/>
        <w:autoSpaceDN w:val="0"/>
        <w:adjustRightInd w:val="0"/>
        <w:spacing w:before="10" w:after="0" w:line="240" w:lineRule="auto"/>
        <w:rPr>
          <w:rFonts w:ascii="Times New Roman" w:eastAsia="BatangChe" w:hAnsi="Times New Roman" w:cs="Times New Roman"/>
          <w:b/>
          <w:sz w:val="28"/>
          <w:szCs w:val="28"/>
        </w:rPr>
      </w:pPr>
      <w:r w:rsidRPr="00D5755B">
        <w:rPr>
          <w:rFonts w:ascii="Times New Roman" w:eastAsia="BatangChe" w:hAnsi="Times New Roman" w:cs="Times New Roman"/>
          <w:b/>
          <w:sz w:val="28"/>
          <w:szCs w:val="28"/>
        </w:rPr>
        <w:lastRenderedPageBreak/>
        <w:t xml:space="preserve">1.5   </w:t>
      </w:r>
      <w:r w:rsidRPr="00D5755B">
        <w:rPr>
          <w:rFonts w:ascii="Times New Roman" w:eastAsia="BatangChe" w:hAnsi="Times New Roman" w:cs="Times New Roman"/>
          <w:b/>
          <w:spacing w:val="14"/>
          <w:sz w:val="28"/>
          <w:szCs w:val="28"/>
        </w:rPr>
        <w:t xml:space="preserve"> </w:t>
      </w:r>
      <w:r w:rsidRPr="00D5755B">
        <w:rPr>
          <w:rFonts w:ascii="Times New Roman" w:eastAsia="BatangChe" w:hAnsi="Times New Roman" w:cs="Times New Roman"/>
          <w:b/>
          <w:w w:val="110"/>
          <w:sz w:val="28"/>
          <w:szCs w:val="28"/>
        </w:rPr>
        <w:t>O</w:t>
      </w:r>
      <w:r w:rsidRPr="00D5755B">
        <w:rPr>
          <w:rFonts w:ascii="Times New Roman" w:eastAsia="BatangChe" w:hAnsi="Times New Roman" w:cs="Times New Roman"/>
          <w:b/>
          <w:spacing w:val="-3"/>
          <w:w w:val="110"/>
          <w:sz w:val="28"/>
          <w:szCs w:val="28"/>
        </w:rPr>
        <w:t>r</w:t>
      </w:r>
      <w:r w:rsidRPr="00D5755B">
        <w:rPr>
          <w:rFonts w:ascii="Times New Roman" w:eastAsia="BatangChe" w:hAnsi="Times New Roman" w:cs="Times New Roman"/>
          <w:b/>
          <w:w w:val="110"/>
          <w:sz w:val="28"/>
          <w:szCs w:val="28"/>
        </w:rPr>
        <w:t>ganization</w:t>
      </w:r>
      <w:r w:rsidRPr="00D5755B">
        <w:rPr>
          <w:rFonts w:ascii="Times New Roman" w:eastAsia="BatangChe" w:hAnsi="Times New Roman" w:cs="Times New Roman"/>
          <w:b/>
          <w:spacing w:val="7"/>
          <w:w w:val="110"/>
          <w:sz w:val="28"/>
          <w:szCs w:val="28"/>
        </w:rPr>
        <w:t xml:space="preserve"> </w:t>
      </w:r>
      <w:r w:rsidRPr="00D5755B">
        <w:rPr>
          <w:rFonts w:ascii="Times New Roman" w:eastAsia="BatangChe" w:hAnsi="Times New Roman" w:cs="Times New Roman"/>
          <w:b/>
          <w:sz w:val="28"/>
          <w:szCs w:val="28"/>
        </w:rPr>
        <w:t>of</w:t>
      </w:r>
      <w:r w:rsidRPr="00D5755B">
        <w:rPr>
          <w:rFonts w:ascii="Times New Roman" w:eastAsia="BatangChe" w:hAnsi="Times New Roman" w:cs="Times New Roman"/>
          <w:b/>
          <w:spacing w:val="7"/>
          <w:sz w:val="28"/>
          <w:szCs w:val="28"/>
        </w:rPr>
        <w:t xml:space="preserve"> </w:t>
      </w:r>
      <w:r w:rsidRPr="00D5755B">
        <w:rPr>
          <w:rFonts w:ascii="Times New Roman" w:eastAsia="BatangChe" w:hAnsi="Times New Roman" w:cs="Times New Roman"/>
          <w:b/>
          <w:sz w:val="28"/>
          <w:szCs w:val="28"/>
        </w:rPr>
        <w:t>the</w:t>
      </w:r>
      <w:r w:rsidRPr="00D5755B">
        <w:rPr>
          <w:rFonts w:ascii="Times New Roman" w:eastAsia="BatangChe" w:hAnsi="Times New Roman" w:cs="Times New Roman"/>
          <w:b/>
          <w:spacing w:val="40"/>
          <w:sz w:val="28"/>
          <w:szCs w:val="28"/>
        </w:rPr>
        <w:t xml:space="preserve"> </w:t>
      </w:r>
      <w:r w:rsidRPr="00D5755B">
        <w:rPr>
          <w:rFonts w:ascii="Times New Roman" w:eastAsia="BatangChe" w:hAnsi="Times New Roman" w:cs="Times New Roman"/>
          <w:b/>
          <w:spacing w:val="-5"/>
          <w:w w:val="136"/>
          <w:sz w:val="28"/>
          <w:szCs w:val="28"/>
        </w:rPr>
        <w:t>r</w:t>
      </w:r>
      <w:r w:rsidRPr="00D5755B">
        <w:rPr>
          <w:rFonts w:ascii="Times New Roman" w:eastAsia="BatangChe" w:hAnsi="Times New Roman" w:cs="Times New Roman"/>
          <w:b/>
          <w:w w:val="113"/>
          <w:sz w:val="28"/>
          <w:szCs w:val="28"/>
        </w:rPr>
        <w:t>eport</w:t>
      </w:r>
    </w:p>
    <w:p w:rsidR="00396B31" w:rsidRDefault="00396B31" w:rsidP="00396B31">
      <w:pPr>
        <w:widowControl w:val="0"/>
        <w:autoSpaceDE w:val="0"/>
        <w:autoSpaceDN w:val="0"/>
        <w:adjustRightInd w:val="0"/>
        <w:spacing w:before="11" w:after="0" w:line="220" w:lineRule="exact"/>
        <w:rPr>
          <w:rFonts w:ascii="Times New Roman" w:eastAsia="BatangChe" w:hAnsi="Times New Roman" w:cs="Times New Roman"/>
        </w:rPr>
      </w:pPr>
    </w:p>
    <w:p w:rsidR="00D5755B" w:rsidRDefault="00D5755B" w:rsidP="00D5755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This report has been organized after the project has been done in an orderly manner.</w:t>
      </w:r>
    </w:p>
    <w:p w:rsidR="00D5755B" w:rsidRDefault="00D5755B" w:rsidP="00D5755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Chapter 1 deals with Introduction of project.</w:t>
      </w:r>
    </w:p>
    <w:p w:rsidR="00D5755B" w:rsidRDefault="00D5755B" w:rsidP="00D5755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Chapter 2 includes requirement analysis.</w:t>
      </w:r>
    </w:p>
    <w:p w:rsidR="00D5755B" w:rsidRDefault="00D5755B" w:rsidP="00D5755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Chapter 3 includes the Methodology in detail.</w:t>
      </w:r>
    </w:p>
    <w:p w:rsidR="00D5755B" w:rsidRDefault="00D5755B" w:rsidP="00D5755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Chapter 4 includes modeling &amp; design. It gives diagrammatic overview of the project using UML diagrams.</w:t>
      </w:r>
    </w:p>
    <w:p w:rsidR="00007264" w:rsidRDefault="00D5755B" w:rsidP="00D5755B">
      <w:pPr>
        <w:widowControl w:val="0"/>
        <w:autoSpaceDE w:val="0"/>
        <w:autoSpaceDN w:val="0"/>
        <w:adjustRightInd w:val="0"/>
        <w:spacing w:after="0" w:line="257" w:lineRule="auto"/>
        <w:ind w:right="658"/>
        <w:rPr>
          <w:rFonts w:ascii="Times New Roman" w:eastAsia="BatangChe" w:hAnsi="Times New Roman" w:cs="Times New Roman"/>
        </w:rPr>
      </w:pPr>
      <w:r>
        <w:rPr>
          <w:rFonts w:ascii="Times New Roman" w:hAnsi="Times New Roman" w:cs="Times New Roman"/>
          <w:sz w:val="23"/>
          <w:szCs w:val="23"/>
        </w:rPr>
        <w:t>Chapter 5 states the conclusion.</w:t>
      </w:r>
    </w:p>
    <w:p w:rsidR="00007264" w:rsidRDefault="00007264" w:rsidP="00650D08">
      <w:pPr>
        <w:rPr>
          <w:rFonts w:ascii="Times New Roman" w:eastAsia="BatangChe" w:hAnsi="Times New Roman" w:cs="Times New Roman"/>
        </w:rPr>
      </w:pPr>
    </w:p>
    <w:p w:rsidR="00396B31" w:rsidRPr="00007264" w:rsidRDefault="00396B31" w:rsidP="00007264">
      <w:pPr>
        <w:rPr>
          <w:rFonts w:ascii="Times New Roman" w:eastAsia="BatangChe" w:hAnsi="Times New Roman" w:cs="Times New Roman"/>
        </w:rPr>
        <w:sectPr w:rsidR="00396B31" w:rsidRPr="00007264" w:rsidSect="000B3385">
          <w:footerReference w:type="even" r:id="rId10"/>
          <w:footerReference w:type="default" r:id="rId11"/>
          <w:pgSz w:w="11920" w:h="16840"/>
          <w:pgMar w:top="1560" w:right="1680" w:bottom="280" w:left="1680" w:header="0" w:footer="1882" w:gutter="0"/>
          <w:cols w:space="720"/>
          <w:noEndnote/>
        </w:sectPr>
      </w:pPr>
    </w:p>
    <w:p w:rsidR="00396B31" w:rsidRPr="00A641E8" w:rsidRDefault="00396B31" w:rsidP="00C80ABD">
      <w:pPr>
        <w:widowControl w:val="0"/>
        <w:autoSpaceDE w:val="0"/>
        <w:autoSpaceDN w:val="0"/>
        <w:adjustRightInd w:val="0"/>
        <w:spacing w:after="0" w:line="454" w:lineRule="exact"/>
        <w:ind w:right="6028"/>
        <w:jc w:val="both"/>
        <w:rPr>
          <w:rFonts w:ascii="Times New Roman" w:eastAsia="BatangChe" w:hAnsi="Times New Roman" w:cs="Times New Roman"/>
          <w:b/>
          <w:sz w:val="36"/>
          <w:szCs w:val="36"/>
        </w:rPr>
      </w:pPr>
      <w:r w:rsidRPr="00A641E8">
        <w:rPr>
          <w:rFonts w:ascii="Times New Roman" w:eastAsia="BatangChe" w:hAnsi="Times New Roman" w:cs="Times New Roman"/>
          <w:b/>
          <w:w w:val="113"/>
          <w:sz w:val="36"/>
          <w:szCs w:val="36"/>
        </w:rPr>
        <w:lastRenderedPageBreak/>
        <w:t>Chapter</w:t>
      </w:r>
      <w:r w:rsidRPr="00A641E8">
        <w:rPr>
          <w:rFonts w:ascii="Times New Roman" w:eastAsia="BatangChe" w:hAnsi="Times New Roman" w:cs="Times New Roman"/>
          <w:b/>
          <w:spacing w:val="-13"/>
          <w:w w:val="113"/>
          <w:sz w:val="36"/>
          <w:szCs w:val="36"/>
        </w:rPr>
        <w:t xml:space="preserve"> </w:t>
      </w:r>
      <w:r w:rsidRPr="00A641E8">
        <w:rPr>
          <w:rFonts w:ascii="Times New Roman" w:eastAsia="BatangChe" w:hAnsi="Times New Roman" w:cs="Times New Roman"/>
          <w:b/>
          <w:sz w:val="36"/>
          <w:szCs w:val="36"/>
        </w:rPr>
        <w:t>2</w:t>
      </w: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before="10" w:after="0" w:line="240" w:lineRule="exact"/>
        <w:rPr>
          <w:rFonts w:ascii="Times New Roman" w:eastAsia="BatangChe" w:hAnsi="Times New Roman" w:cs="Times New Roman"/>
          <w:sz w:val="24"/>
          <w:szCs w:val="24"/>
        </w:rPr>
      </w:pPr>
    </w:p>
    <w:p w:rsidR="00396B31" w:rsidRPr="00A641E8" w:rsidRDefault="00671E47" w:rsidP="00C80ABD">
      <w:pPr>
        <w:widowControl w:val="0"/>
        <w:autoSpaceDE w:val="0"/>
        <w:autoSpaceDN w:val="0"/>
        <w:adjustRightInd w:val="0"/>
        <w:spacing w:after="0" w:line="240" w:lineRule="auto"/>
        <w:ind w:right="3232"/>
        <w:jc w:val="both"/>
        <w:rPr>
          <w:rFonts w:ascii="Times New Roman" w:eastAsia="BatangChe" w:hAnsi="Times New Roman" w:cs="Times New Roman"/>
          <w:b/>
          <w:sz w:val="36"/>
          <w:szCs w:val="36"/>
        </w:rPr>
      </w:pPr>
      <w:r w:rsidRPr="00A641E8">
        <w:rPr>
          <w:rFonts w:ascii="Times New Roman" w:eastAsia="BatangChe" w:hAnsi="Times New Roman" w:cs="Times New Roman"/>
          <w:b/>
          <w:w w:val="111"/>
          <w:sz w:val="36"/>
          <w:szCs w:val="36"/>
        </w:rPr>
        <w:t>Requi</w:t>
      </w:r>
      <w:r w:rsidRPr="00A641E8">
        <w:rPr>
          <w:rFonts w:ascii="Times New Roman" w:eastAsia="BatangChe" w:hAnsi="Times New Roman" w:cs="Times New Roman"/>
          <w:b/>
          <w:spacing w:val="-9"/>
          <w:w w:val="111"/>
          <w:sz w:val="36"/>
          <w:szCs w:val="36"/>
        </w:rPr>
        <w:t>r</w:t>
      </w:r>
      <w:r w:rsidRPr="00A641E8">
        <w:rPr>
          <w:rFonts w:ascii="Times New Roman" w:eastAsia="BatangChe" w:hAnsi="Times New Roman" w:cs="Times New Roman"/>
          <w:b/>
          <w:w w:val="106"/>
          <w:sz w:val="36"/>
          <w:szCs w:val="36"/>
        </w:rPr>
        <w:t>ementAnalysis</w:t>
      </w:r>
    </w:p>
    <w:p w:rsidR="00396B31" w:rsidRDefault="00396B31" w:rsidP="00396B31">
      <w:pPr>
        <w:widowControl w:val="0"/>
        <w:autoSpaceDE w:val="0"/>
        <w:autoSpaceDN w:val="0"/>
        <w:adjustRightInd w:val="0"/>
        <w:spacing w:before="8" w:after="0" w:line="180" w:lineRule="exact"/>
        <w:rPr>
          <w:rFonts w:ascii="Times New Roman" w:eastAsia="BatangChe" w:hAnsi="Times New Roman" w:cs="Times New Roman"/>
          <w:sz w:val="18"/>
          <w:szCs w:val="18"/>
        </w:rPr>
      </w:pPr>
    </w:p>
    <w:p w:rsidR="00396B31" w:rsidRPr="00671E47" w:rsidRDefault="00671E47" w:rsidP="00671E47">
      <w:pPr>
        <w:widowControl w:val="0"/>
        <w:autoSpaceDE w:val="0"/>
        <w:autoSpaceDN w:val="0"/>
        <w:adjustRightInd w:val="0"/>
        <w:spacing w:after="0" w:line="240" w:lineRule="auto"/>
        <w:ind w:right="-80"/>
        <w:jc w:val="both"/>
        <w:rPr>
          <w:rFonts w:ascii="Times New Roman" w:eastAsia="BatangChe" w:hAnsi="Times New Roman" w:cs="Times New Roman"/>
          <w:sz w:val="24"/>
          <w:szCs w:val="24"/>
        </w:rPr>
      </w:pPr>
      <w:r>
        <w:rPr>
          <w:rFonts w:ascii="Times New Roman" w:eastAsia="BatangChe" w:hAnsi="Times New Roman" w:cs="Times New Roman"/>
          <w:sz w:val="20"/>
          <w:szCs w:val="20"/>
        </w:rPr>
        <w:tab/>
      </w:r>
      <w:r>
        <w:rPr>
          <w:rFonts w:ascii="Times New Roman" w:eastAsia="BatangChe" w:hAnsi="Times New Roman" w:cs="Times New Roman"/>
          <w:sz w:val="20"/>
          <w:szCs w:val="20"/>
        </w:rPr>
        <w:tab/>
      </w:r>
      <w:r w:rsidRPr="00671E47">
        <w:rPr>
          <w:rFonts w:ascii="Times New Roman" w:eastAsia="BatangChe" w:hAnsi="Times New Roman" w:cs="Times New Roman"/>
          <w:sz w:val="24"/>
          <w:szCs w:val="24"/>
        </w:rPr>
        <w:t xml:space="preserve">Requirement analysis in systems engineering and  </w:t>
      </w:r>
      <w:r>
        <w:rPr>
          <w:rFonts w:ascii="Times New Roman" w:eastAsia="BatangChe" w:hAnsi="Times New Roman" w:cs="Times New Roman"/>
          <w:sz w:val="24"/>
          <w:szCs w:val="24"/>
        </w:rPr>
        <w:t>software engineering encompasses those tasks that go into determining the needs or conditions to meet the needs of stakeholders ,customers. Requirement analysis is critical to success of software project.</w:t>
      </w:r>
    </w:p>
    <w:p w:rsidR="00396B31" w:rsidRDefault="00396B31" w:rsidP="00396B31">
      <w:pPr>
        <w:widowControl w:val="0"/>
        <w:autoSpaceDE w:val="0"/>
        <w:autoSpaceDN w:val="0"/>
        <w:adjustRightInd w:val="0"/>
        <w:spacing w:before="6" w:after="0" w:line="120" w:lineRule="exact"/>
        <w:rPr>
          <w:rFonts w:ascii="Times New Roman" w:eastAsia="BatangChe" w:hAnsi="Times New Roman" w:cs="Times New Roman"/>
          <w:sz w:val="12"/>
          <w:szCs w:val="12"/>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557679">
      <w:pPr>
        <w:widowControl w:val="0"/>
        <w:autoSpaceDE w:val="0"/>
        <w:autoSpaceDN w:val="0"/>
        <w:adjustRightInd w:val="0"/>
        <w:spacing w:after="0" w:line="240" w:lineRule="auto"/>
        <w:ind w:right="5227"/>
        <w:jc w:val="both"/>
        <w:rPr>
          <w:rFonts w:ascii="Times New Roman" w:eastAsia="BatangChe" w:hAnsi="Times New Roman" w:cs="Times New Roman"/>
          <w:b/>
          <w:w w:val="108"/>
          <w:sz w:val="28"/>
          <w:szCs w:val="28"/>
        </w:rPr>
      </w:pPr>
      <w:r w:rsidRPr="00C80ABD">
        <w:rPr>
          <w:rFonts w:ascii="Times New Roman" w:eastAsia="BatangChe" w:hAnsi="Times New Roman" w:cs="Times New Roman"/>
          <w:b/>
          <w:sz w:val="28"/>
          <w:szCs w:val="28"/>
        </w:rPr>
        <w:t xml:space="preserve">2.1.1  </w:t>
      </w:r>
      <w:r w:rsidRPr="00C80ABD">
        <w:rPr>
          <w:rFonts w:ascii="Times New Roman" w:eastAsia="BatangChe" w:hAnsi="Times New Roman" w:cs="Times New Roman"/>
          <w:b/>
          <w:spacing w:val="54"/>
          <w:sz w:val="28"/>
          <w:szCs w:val="28"/>
        </w:rPr>
        <w:t xml:space="preserve"> </w:t>
      </w:r>
      <w:r w:rsidRPr="00C80ABD">
        <w:rPr>
          <w:rFonts w:ascii="Times New Roman" w:eastAsia="BatangChe" w:hAnsi="Times New Roman" w:cs="Times New Roman"/>
          <w:b/>
          <w:w w:val="108"/>
          <w:sz w:val="28"/>
          <w:szCs w:val="28"/>
        </w:rPr>
        <w:t>P</w:t>
      </w:r>
      <w:r w:rsidRPr="00C80ABD">
        <w:rPr>
          <w:rFonts w:ascii="Times New Roman" w:eastAsia="BatangChe" w:hAnsi="Times New Roman" w:cs="Times New Roman"/>
          <w:b/>
          <w:spacing w:val="-4"/>
          <w:w w:val="108"/>
          <w:sz w:val="28"/>
          <w:szCs w:val="28"/>
        </w:rPr>
        <w:t>r</w:t>
      </w:r>
      <w:r w:rsidRPr="00C80ABD">
        <w:rPr>
          <w:rFonts w:ascii="Times New Roman" w:eastAsia="BatangChe" w:hAnsi="Times New Roman" w:cs="Times New Roman"/>
          <w:b/>
          <w:w w:val="108"/>
          <w:sz w:val="28"/>
          <w:szCs w:val="28"/>
        </w:rPr>
        <w:t>oduct</w:t>
      </w:r>
      <w:r w:rsidRPr="00C80ABD">
        <w:rPr>
          <w:rFonts w:ascii="Times New Roman" w:eastAsia="BatangChe" w:hAnsi="Times New Roman" w:cs="Times New Roman"/>
          <w:b/>
          <w:spacing w:val="12"/>
          <w:w w:val="108"/>
          <w:sz w:val="28"/>
          <w:szCs w:val="28"/>
        </w:rPr>
        <w:t xml:space="preserve"> </w:t>
      </w:r>
      <w:r w:rsidRPr="00C80ABD">
        <w:rPr>
          <w:rFonts w:ascii="Times New Roman" w:eastAsia="BatangChe" w:hAnsi="Times New Roman" w:cs="Times New Roman"/>
          <w:b/>
          <w:w w:val="108"/>
          <w:sz w:val="28"/>
          <w:szCs w:val="28"/>
        </w:rPr>
        <w:t>Functions</w:t>
      </w:r>
    </w:p>
    <w:p w:rsidR="00DF1450" w:rsidRDefault="00DF1450" w:rsidP="00557679">
      <w:pPr>
        <w:widowControl w:val="0"/>
        <w:autoSpaceDE w:val="0"/>
        <w:autoSpaceDN w:val="0"/>
        <w:adjustRightInd w:val="0"/>
        <w:spacing w:after="0" w:line="240" w:lineRule="auto"/>
        <w:ind w:right="5227"/>
        <w:jc w:val="both"/>
        <w:rPr>
          <w:rFonts w:ascii="Times New Roman" w:eastAsia="BatangChe" w:hAnsi="Times New Roman" w:cs="Times New Roman"/>
          <w:b/>
          <w:w w:val="108"/>
          <w:sz w:val="28"/>
          <w:szCs w:val="28"/>
        </w:rPr>
      </w:pPr>
    </w:p>
    <w:p w:rsidR="00DF1450" w:rsidRPr="00DF1450" w:rsidRDefault="00DF1450" w:rsidP="00DF1450">
      <w:pPr>
        <w:spacing w:line="360" w:lineRule="auto"/>
        <w:jc w:val="both"/>
        <w:rPr>
          <w:rFonts w:ascii="Times New Roman" w:hAnsi="Times New Roman" w:cs="Times New Roman"/>
          <w:b/>
          <w:sz w:val="24"/>
          <w:szCs w:val="24"/>
        </w:rPr>
      </w:pPr>
      <w:r w:rsidRPr="00DF1450">
        <w:rPr>
          <w:rFonts w:ascii="Times New Roman" w:hAnsi="Times New Roman" w:cs="Times New Roman"/>
          <w:sz w:val="24"/>
          <w:szCs w:val="24"/>
        </w:rPr>
        <w:t>Categorized in to following way by Developers and users point of view.</w:t>
      </w:r>
    </w:p>
    <w:p w:rsidR="00DF1450" w:rsidRPr="00DF1450" w:rsidRDefault="00DF1450" w:rsidP="00DF1450">
      <w:pPr>
        <w:spacing w:line="360" w:lineRule="auto"/>
        <w:contextualSpacing/>
        <w:jc w:val="both"/>
        <w:rPr>
          <w:rFonts w:ascii="Times New Roman" w:hAnsi="Times New Roman"/>
          <w:sz w:val="24"/>
          <w:szCs w:val="24"/>
        </w:rPr>
      </w:pPr>
      <w:r w:rsidRPr="00DF1450">
        <w:rPr>
          <w:rFonts w:ascii="Times New Roman" w:hAnsi="Times New Roman"/>
          <w:sz w:val="24"/>
          <w:szCs w:val="24"/>
        </w:rPr>
        <w:t>2.1.1.1Necessary functions:</w:t>
      </w:r>
    </w:p>
    <w:p w:rsidR="00DF1450" w:rsidRPr="00DF1450" w:rsidRDefault="00DF1450" w:rsidP="00DF1450">
      <w:pPr>
        <w:pStyle w:val="ListParagraph"/>
        <w:numPr>
          <w:ilvl w:val="0"/>
          <w:numId w:val="29"/>
        </w:numPr>
        <w:autoSpaceDE w:val="0"/>
        <w:autoSpaceDN w:val="0"/>
        <w:adjustRightInd w:val="0"/>
        <w:contextualSpacing/>
        <w:rPr>
          <w:rFonts w:ascii="Times New Roman" w:hAnsi="Times New Roman"/>
          <w:szCs w:val="24"/>
        </w:rPr>
      </w:pPr>
      <w:r w:rsidRPr="00DF1450">
        <w:rPr>
          <w:rFonts w:ascii="Times New Roman" w:hAnsi="Times New Roman"/>
          <w:szCs w:val="24"/>
        </w:rPr>
        <w:t xml:space="preserve">The system must </w:t>
      </w:r>
      <w:r>
        <w:rPr>
          <w:rFonts w:ascii="Times New Roman" w:hAnsi="Times New Roman"/>
          <w:szCs w:val="24"/>
        </w:rPr>
        <w:t>user friendly</w:t>
      </w:r>
      <w:r w:rsidRPr="00DF1450">
        <w:rPr>
          <w:rFonts w:ascii="Times New Roman" w:hAnsi="Times New Roman"/>
          <w:szCs w:val="24"/>
        </w:rPr>
        <w:t>.</w:t>
      </w:r>
    </w:p>
    <w:p w:rsidR="00DF1450" w:rsidRPr="00DF1450" w:rsidRDefault="00DF1450" w:rsidP="00DF1450">
      <w:pPr>
        <w:pStyle w:val="ListParagraph"/>
        <w:numPr>
          <w:ilvl w:val="0"/>
          <w:numId w:val="29"/>
        </w:numPr>
        <w:autoSpaceDE w:val="0"/>
        <w:autoSpaceDN w:val="0"/>
        <w:adjustRightInd w:val="0"/>
        <w:contextualSpacing/>
        <w:rPr>
          <w:rFonts w:ascii="Times New Roman" w:hAnsi="Times New Roman"/>
          <w:szCs w:val="24"/>
        </w:rPr>
      </w:pPr>
      <w:r w:rsidRPr="00DF1450">
        <w:rPr>
          <w:rFonts w:ascii="Times New Roman" w:hAnsi="Times New Roman"/>
          <w:szCs w:val="24"/>
        </w:rPr>
        <w:t>The s</w:t>
      </w:r>
      <w:r>
        <w:rPr>
          <w:rFonts w:ascii="Times New Roman" w:hAnsi="Times New Roman"/>
          <w:szCs w:val="24"/>
        </w:rPr>
        <w:t>ystem must platform independent</w:t>
      </w:r>
      <w:r w:rsidRPr="00DF1450">
        <w:rPr>
          <w:rFonts w:ascii="Times New Roman" w:hAnsi="Times New Roman"/>
          <w:szCs w:val="24"/>
        </w:rPr>
        <w:t>.</w:t>
      </w:r>
    </w:p>
    <w:p w:rsidR="00DF1450" w:rsidRDefault="00DF1450" w:rsidP="00DF1450">
      <w:pPr>
        <w:pStyle w:val="ListParagraph"/>
        <w:numPr>
          <w:ilvl w:val="0"/>
          <w:numId w:val="28"/>
        </w:numPr>
        <w:autoSpaceDE w:val="0"/>
        <w:autoSpaceDN w:val="0"/>
        <w:adjustRightInd w:val="0"/>
        <w:contextualSpacing/>
        <w:rPr>
          <w:rFonts w:ascii="Times New Roman" w:hAnsi="Times New Roman"/>
          <w:szCs w:val="24"/>
        </w:rPr>
      </w:pPr>
      <w:r w:rsidRPr="00DF1450">
        <w:rPr>
          <w:rFonts w:ascii="Times New Roman" w:hAnsi="Times New Roman"/>
          <w:szCs w:val="24"/>
        </w:rPr>
        <w:t xml:space="preserve">System should take as input (image) with any extension. </w:t>
      </w:r>
    </w:p>
    <w:p w:rsidR="00DF1450" w:rsidRPr="00DF1450" w:rsidRDefault="00DF1450" w:rsidP="00DF1450">
      <w:pPr>
        <w:pStyle w:val="ListParagraph"/>
        <w:numPr>
          <w:ilvl w:val="0"/>
          <w:numId w:val="28"/>
        </w:numPr>
        <w:autoSpaceDE w:val="0"/>
        <w:autoSpaceDN w:val="0"/>
        <w:adjustRightInd w:val="0"/>
        <w:contextualSpacing/>
        <w:rPr>
          <w:rFonts w:ascii="Times New Roman" w:hAnsi="Times New Roman"/>
          <w:szCs w:val="24"/>
        </w:rPr>
      </w:pPr>
      <w:r>
        <w:rPr>
          <w:rFonts w:ascii="Times New Roman" w:hAnsi="Times New Roman"/>
          <w:szCs w:val="24"/>
        </w:rPr>
        <w:t>Fast to access and process.</w:t>
      </w:r>
    </w:p>
    <w:p w:rsidR="00DF1450" w:rsidRPr="00DF1450" w:rsidRDefault="00DF1450" w:rsidP="00DF1450">
      <w:pPr>
        <w:pStyle w:val="ListParagraph"/>
        <w:autoSpaceDE w:val="0"/>
        <w:autoSpaceDN w:val="0"/>
        <w:adjustRightInd w:val="0"/>
        <w:ind w:left="1860"/>
        <w:rPr>
          <w:rFonts w:ascii="Times New Roman" w:hAnsi="Times New Roman"/>
          <w:szCs w:val="24"/>
        </w:rPr>
      </w:pPr>
    </w:p>
    <w:p w:rsidR="00DF1450" w:rsidRPr="00DF1450" w:rsidRDefault="00DF1450" w:rsidP="00DF1450">
      <w:pPr>
        <w:spacing w:line="360" w:lineRule="auto"/>
        <w:contextualSpacing/>
        <w:jc w:val="both"/>
        <w:rPr>
          <w:rFonts w:ascii="Times New Roman" w:hAnsi="Times New Roman"/>
          <w:sz w:val="24"/>
          <w:szCs w:val="24"/>
        </w:rPr>
      </w:pPr>
      <w:r w:rsidRPr="00DF1450">
        <w:rPr>
          <w:rFonts w:ascii="Times New Roman" w:hAnsi="Times New Roman"/>
          <w:sz w:val="24"/>
          <w:szCs w:val="24"/>
        </w:rPr>
        <w:t>2.1.1.2Desirable functions:</w:t>
      </w:r>
    </w:p>
    <w:p w:rsidR="00DF1450" w:rsidRPr="00DF1450" w:rsidRDefault="00DF1450" w:rsidP="00DF1450">
      <w:pPr>
        <w:pStyle w:val="ListParagraph"/>
        <w:numPr>
          <w:ilvl w:val="0"/>
          <w:numId w:val="30"/>
        </w:numPr>
        <w:autoSpaceDE w:val="0"/>
        <w:autoSpaceDN w:val="0"/>
        <w:adjustRightInd w:val="0"/>
        <w:contextualSpacing/>
        <w:rPr>
          <w:rFonts w:ascii="Times New Roman" w:hAnsi="Times New Roman"/>
          <w:szCs w:val="24"/>
        </w:rPr>
      </w:pPr>
      <w:r>
        <w:rPr>
          <w:rFonts w:ascii="Times New Roman" w:hAnsi="Times New Roman"/>
          <w:szCs w:val="24"/>
        </w:rPr>
        <w:t>It should produce correct image card.</w:t>
      </w:r>
    </w:p>
    <w:p w:rsidR="00DF1450" w:rsidRPr="00DF1450" w:rsidRDefault="00DF1450" w:rsidP="00DF1450">
      <w:pPr>
        <w:pStyle w:val="ListParagraph"/>
        <w:numPr>
          <w:ilvl w:val="0"/>
          <w:numId w:val="30"/>
        </w:numPr>
        <w:autoSpaceDE w:val="0"/>
        <w:autoSpaceDN w:val="0"/>
        <w:adjustRightInd w:val="0"/>
        <w:contextualSpacing/>
        <w:rPr>
          <w:rFonts w:ascii="Times New Roman" w:hAnsi="Times New Roman"/>
          <w:szCs w:val="24"/>
        </w:rPr>
      </w:pPr>
      <w:r w:rsidRPr="00DF1450">
        <w:rPr>
          <w:rFonts w:ascii="Times New Roman" w:hAnsi="Times New Roman"/>
          <w:szCs w:val="24"/>
        </w:rPr>
        <w:t>It should not be time consuming.</w:t>
      </w:r>
    </w:p>
    <w:p w:rsidR="00DF1450" w:rsidRPr="00DF1450" w:rsidRDefault="00DF1450" w:rsidP="00DF1450">
      <w:pPr>
        <w:pStyle w:val="ListParagraph"/>
        <w:spacing w:line="360" w:lineRule="auto"/>
        <w:ind w:left="2520"/>
        <w:jc w:val="both"/>
        <w:rPr>
          <w:rFonts w:ascii="Times New Roman" w:hAnsi="Times New Roman"/>
          <w:szCs w:val="24"/>
        </w:rPr>
      </w:pPr>
    </w:p>
    <w:p w:rsidR="00DF1450" w:rsidRPr="00DF1450" w:rsidRDefault="00DF1450" w:rsidP="00DF1450">
      <w:pPr>
        <w:spacing w:line="360" w:lineRule="auto"/>
        <w:contextualSpacing/>
        <w:jc w:val="both"/>
        <w:rPr>
          <w:rFonts w:ascii="Times New Roman" w:hAnsi="Times New Roman"/>
          <w:sz w:val="24"/>
          <w:szCs w:val="24"/>
        </w:rPr>
      </w:pPr>
      <w:r w:rsidRPr="00DF1450">
        <w:rPr>
          <w:rFonts w:ascii="Times New Roman" w:hAnsi="Times New Roman"/>
          <w:sz w:val="24"/>
          <w:szCs w:val="24"/>
        </w:rPr>
        <w:t>2.1.1.3Other Requirement:</w:t>
      </w:r>
    </w:p>
    <w:p w:rsidR="00DF1450" w:rsidRPr="00DF1450" w:rsidRDefault="00DF1450" w:rsidP="00DF1450">
      <w:pPr>
        <w:pStyle w:val="ListParagraph"/>
        <w:numPr>
          <w:ilvl w:val="0"/>
          <w:numId w:val="30"/>
        </w:numPr>
        <w:autoSpaceDE w:val="0"/>
        <w:autoSpaceDN w:val="0"/>
        <w:adjustRightInd w:val="0"/>
        <w:contextualSpacing/>
        <w:rPr>
          <w:rFonts w:ascii="Times New Roman" w:hAnsi="Times New Roman"/>
          <w:szCs w:val="24"/>
        </w:rPr>
      </w:pPr>
      <w:r w:rsidRPr="00DF1450">
        <w:rPr>
          <w:rFonts w:ascii="Times New Roman" w:hAnsi="Times New Roman"/>
          <w:szCs w:val="24"/>
        </w:rPr>
        <w:t>User can give one input images for processing.</w:t>
      </w:r>
    </w:p>
    <w:p w:rsidR="00396B31" w:rsidRDefault="00DF1450" w:rsidP="00DF1450">
      <w:pPr>
        <w:pStyle w:val="ListParagraph"/>
        <w:numPr>
          <w:ilvl w:val="0"/>
          <w:numId w:val="30"/>
        </w:numPr>
        <w:autoSpaceDE w:val="0"/>
        <w:autoSpaceDN w:val="0"/>
        <w:adjustRightInd w:val="0"/>
        <w:contextualSpacing/>
        <w:rPr>
          <w:rFonts w:ascii="Times New Roman" w:hAnsi="Times New Roman"/>
          <w:szCs w:val="24"/>
        </w:rPr>
      </w:pPr>
      <w:r w:rsidRPr="00DF1450">
        <w:rPr>
          <w:rFonts w:ascii="Times New Roman" w:hAnsi="Times New Roman"/>
          <w:szCs w:val="24"/>
        </w:rPr>
        <w:t>Complexity should be less.</w:t>
      </w:r>
    </w:p>
    <w:p w:rsidR="00DF1450" w:rsidRDefault="00DF1450" w:rsidP="00DF1450">
      <w:pPr>
        <w:pStyle w:val="ListParagraph"/>
        <w:autoSpaceDE w:val="0"/>
        <w:autoSpaceDN w:val="0"/>
        <w:adjustRightInd w:val="0"/>
        <w:contextualSpacing/>
        <w:rPr>
          <w:rFonts w:ascii="Times New Roman" w:hAnsi="Times New Roman"/>
          <w:szCs w:val="24"/>
        </w:rPr>
      </w:pPr>
    </w:p>
    <w:p w:rsidR="00DF1450" w:rsidRPr="00DF1450" w:rsidRDefault="00DF1450" w:rsidP="00DF1450">
      <w:pPr>
        <w:pStyle w:val="ListParagraph"/>
        <w:autoSpaceDE w:val="0"/>
        <w:autoSpaceDN w:val="0"/>
        <w:adjustRightInd w:val="0"/>
        <w:contextualSpacing/>
        <w:rPr>
          <w:rFonts w:ascii="Times New Roman" w:hAnsi="Times New Roman"/>
          <w:szCs w:val="24"/>
        </w:rPr>
      </w:pPr>
    </w:p>
    <w:p w:rsidR="00396B31" w:rsidRPr="00C80ABD" w:rsidRDefault="00396B31" w:rsidP="00C80ABD">
      <w:pPr>
        <w:pStyle w:val="NoSpacing"/>
        <w:rPr>
          <w:rFonts w:ascii="Times New Roman" w:eastAsia="BatangChe" w:hAnsi="Times New Roman" w:cs="Times New Roman"/>
          <w:b/>
          <w:w w:val="109"/>
          <w:sz w:val="28"/>
          <w:szCs w:val="28"/>
        </w:rPr>
      </w:pPr>
      <w:r w:rsidRPr="00C80ABD">
        <w:rPr>
          <w:rFonts w:ascii="Times New Roman" w:eastAsia="BatangChe" w:hAnsi="Times New Roman" w:cs="Times New Roman"/>
          <w:b/>
          <w:sz w:val="28"/>
          <w:szCs w:val="28"/>
        </w:rPr>
        <w:t xml:space="preserve">2.1.2  </w:t>
      </w:r>
      <w:r w:rsidRPr="00C80ABD">
        <w:rPr>
          <w:rFonts w:ascii="Times New Roman" w:eastAsia="BatangChe" w:hAnsi="Times New Roman" w:cs="Times New Roman"/>
          <w:b/>
          <w:spacing w:val="54"/>
          <w:sz w:val="28"/>
          <w:szCs w:val="28"/>
        </w:rPr>
        <w:t xml:space="preserve"> </w:t>
      </w:r>
      <w:r w:rsidRPr="00C80ABD">
        <w:rPr>
          <w:rFonts w:ascii="Times New Roman" w:eastAsia="BatangChe" w:hAnsi="Times New Roman" w:cs="Times New Roman"/>
          <w:b/>
          <w:sz w:val="28"/>
          <w:szCs w:val="28"/>
        </w:rPr>
        <w:t>User</w:t>
      </w:r>
      <w:r w:rsidRPr="00C80ABD">
        <w:rPr>
          <w:rFonts w:ascii="Times New Roman" w:eastAsia="BatangChe" w:hAnsi="Times New Roman" w:cs="Times New Roman"/>
          <w:b/>
          <w:spacing w:val="23"/>
          <w:sz w:val="28"/>
          <w:szCs w:val="28"/>
        </w:rPr>
        <w:t xml:space="preserve"> </w:t>
      </w:r>
      <w:r w:rsidRPr="00C80ABD">
        <w:rPr>
          <w:rFonts w:ascii="Times New Roman" w:eastAsia="BatangChe" w:hAnsi="Times New Roman" w:cs="Times New Roman"/>
          <w:b/>
          <w:sz w:val="28"/>
          <w:szCs w:val="28"/>
        </w:rPr>
        <w:t>Classes</w:t>
      </w:r>
      <w:r w:rsidRPr="00C80ABD">
        <w:rPr>
          <w:rFonts w:ascii="Times New Roman" w:eastAsia="BatangChe" w:hAnsi="Times New Roman" w:cs="Times New Roman"/>
          <w:b/>
          <w:spacing w:val="22"/>
          <w:sz w:val="28"/>
          <w:szCs w:val="28"/>
        </w:rPr>
        <w:t xml:space="preserve"> </w:t>
      </w:r>
      <w:r w:rsidRPr="00C80ABD">
        <w:rPr>
          <w:rFonts w:ascii="Times New Roman" w:eastAsia="BatangChe" w:hAnsi="Times New Roman" w:cs="Times New Roman"/>
          <w:b/>
          <w:sz w:val="28"/>
          <w:szCs w:val="28"/>
        </w:rPr>
        <w:t>and</w:t>
      </w:r>
      <w:r w:rsidRPr="00C80ABD">
        <w:rPr>
          <w:rFonts w:ascii="Times New Roman" w:eastAsia="BatangChe" w:hAnsi="Times New Roman" w:cs="Times New Roman"/>
          <w:b/>
          <w:spacing w:val="38"/>
          <w:sz w:val="28"/>
          <w:szCs w:val="28"/>
        </w:rPr>
        <w:t xml:space="preserve"> </w:t>
      </w:r>
      <w:r w:rsidRPr="00C80ABD">
        <w:rPr>
          <w:rFonts w:ascii="Times New Roman" w:eastAsia="BatangChe" w:hAnsi="Times New Roman" w:cs="Times New Roman"/>
          <w:b/>
          <w:w w:val="109"/>
          <w:sz w:val="28"/>
          <w:szCs w:val="28"/>
        </w:rPr>
        <w:t>Characteristics</w:t>
      </w:r>
    </w:p>
    <w:p w:rsidR="001871C0" w:rsidRDefault="001871C0" w:rsidP="00396B31">
      <w:pPr>
        <w:widowControl w:val="0"/>
        <w:autoSpaceDE w:val="0"/>
        <w:autoSpaceDN w:val="0"/>
        <w:adjustRightInd w:val="0"/>
        <w:spacing w:after="0" w:line="240" w:lineRule="auto"/>
        <w:ind w:left="677" w:right="3775"/>
        <w:jc w:val="both"/>
        <w:rPr>
          <w:rFonts w:ascii="Times New Roman" w:eastAsia="BatangChe" w:hAnsi="Times New Roman" w:cs="Times New Roman"/>
          <w:w w:val="109"/>
          <w:sz w:val="24"/>
          <w:szCs w:val="24"/>
        </w:rPr>
      </w:pPr>
    </w:p>
    <w:p w:rsidR="001871C0" w:rsidRPr="00541E29" w:rsidRDefault="001871C0" w:rsidP="00F06FD8">
      <w:pPr>
        <w:numPr>
          <w:ilvl w:val="0"/>
          <w:numId w:val="8"/>
        </w:numPr>
        <w:spacing w:after="0" w:line="240" w:lineRule="auto"/>
        <w:rPr>
          <w:rFonts w:ascii="Times New Roman" w:hAnsi="Times New Roman" w:cs="Times New Roman"/>
          <w:sz w:val="20"/>
          <w:szCs w:val="20"/>
        </w:rPr>
      </w:pPr>
      <w:r w:rsidRPr="00541E29">
        <w:rPr>
          <w:rFonts w:ascii="Times New Roman" w:hAnsi="Times New Roman" w:cs="Times New Roman"/>
          <w:b/>
          <w:sz w:val="24"/>
          <w:szCs w:val="24"/>
        </w:rPr>
        <w:t>Applicant</w:t>
      </w:r>
      <w:r w:rsidRPr="00541E29">
        <w:rPr>
          <w:rFonts w:ascii="Times New Roman" w:hAnsi="Times New Roman" w:cs="Times New Roman"/>
          <w:sz w:val="24"/>
          <w:szCs w:val="24"/>
        </w:rPr>
        <w:t xml:space="preserve"> - They are the </w:t>
      </w:r>
      <w:r w:rsidR="00F06FD8" w:rsidRPr="00541E29">
        <w:rPr>
          <w:rFonts w:ascii="Times New Roman" w:hAnsi="Times New Roman" w:cs="Times New Roman"/>
          <w:sz w:val="24"/>
          <w:szCs w:val="24"/>
        </w:rPr>
        <w:t>people who desire</w:t>
      </w:r>
      <w:r w:rsidRPr="00541E29">
        <w:rPr>
          <w:rFonts w:ascii="Times New Roman" w:hAnsi="Times New Roman" w:cs="Times New Roman"/>
          <w:sz w:val="24"/>
          <w:szCs w:val="24"/>
        </w:rPr>
        <w:t xml:space="preserve"> to obtain the </w:t>
      </w:r>
      <w:r w:rsidR="00F06FD8" w:rsidRPr="00541E29">
        <w:rPr>
          <w:rFonts w:ascii="Times New Roman" w:hAnsi="Times New Roman" w:cs="Times New Roman"/>
          <w:sz w:val="24"/>
          <w:szCs w:val="24"/>
        </w:rPr>
        <w:t>documents like passport, driving license, pan card,etc</w:t>
      </w:r>
      <w:r w:rsidRPr="00541E29">
        <w:rPr>
          <w:rFonts w:ascii="Times New Roman" w:hAnsi="Times New Roman" w:cs="Times New Roman"/>
          <w:sz w:val="24"/>
          <w:szCs w:val="24"/>
        </w:rPr>
        <w:t xml:space="preserve"> and submit the</w:t>
      </w:r>
      <w:r w:rsidR="00F06FD8" w:rsidRPr="00541E29">
        <w:rPr>
          <w:rFonts w:ascii="Times New Roman" w:hAnsi="Times New Roman" w:cs="Times New Roman"/>
          <w:sz w:val="20"/>
          <w:szCs w:val="20"/>
        </w:rPr>
        <w:t xml:space="preserve"> </w:t>
      </w:r>
      <w:r w:rsidRPr="00541E29">
        <w:rPr>
          <w:rFonts w:ascii="Times New Roman" w:hAnsi="Times New Roman" w:cs="Times New Roman"/>
          <w:sz w:val="24"/>
          <w:szCs w:val="24"/>
        </w:rPr>
        <w:t>information to the database.</w:t>
      </w:r>
    </w:p>
    <w:p w:rsidR="001871C0" w:rsidRPr="00541E29" w:rsidRDefault="001871C0" w:rsidP="001871C0">
      <w:pPr>
        <w:numPr>
          <w:ilvl w:val="0"/>
          <w:numId w:val="8"/>
        </w:numPr>
        <w:spacing w:after="0" w:line="240" w:lineRule="auto"/>
        <w:rPr>
          <w:rFonts w:ascii="Times New Roman" w:hAnsi="Times New Roman" w:cs="Times New Roman"/>
          <w:sz w:val="20"/>
          <w:szCs w:val="20"/>
        </w:rPr>
      </w:pPr>
      <w:r w:rsidRPr="00541E29">
        <w:rPr>
          <w:rFonts w:ascii="Times New Roman" w:hAnsi="Times New Roman" w:cs="Times New Roman"/>
          <w:b/>
          <w:sz w:val="24"/>
          <w:szCs w:val="24"/>
        </w:rPr>
        <w:t>Administrator</w:t>
      </w:r>
      <w:r w:rsidRPr="00541E29">
        <w:rPr>
          <w:rFonts w:ascii="Times New Roman" w:hAnsi="Times New Roman" w:cs="Times New Roman"/>
          <w:sz w:val="24"/>
          <w:szCs w:val="24"/>
        </w:rPr>
        <w:t xml:space="preserve"> - He has the certai</w:t>
      </w:r>
      <w:r w:rsidR="00F06FD8" w:rsidRPr="00541E29">
        <w:rPr>
          <w:rFonts w:ascii="Times New Roman" w:hAnsi="Times New Roman" w:cs="Times New Roman"/>
          <w:sz w:val="24"/>
          <w:szCs w:val="24"/>
        </w:rPr>
        <w:t>n privileges to add the document</w:t>
      </w:r>
      <w:r w:rsidRPr="00541E29">
        <w:rPr>
          <w:rFonts w:ascii="Times New Roman" w:hAnsi="Times New Roman" w:cs="Times New Roman"/>
          <w:sz w:val="24"/>
          <w:szCs w:val="24"/>
        </w:rPr>
        <w:t xml:space="preserve"> status and to approve</w:t>
      </w:r>
      <w:r w:rsidR="00F06FD8" w:rsidRPr="00541E29">
        <w:rPr>
          <w:rFonts w:ascii="Times New Roman" w:hAnsi="Times New Roman" w:cs="Times New Roman"/>
          <w:sz w:val="20"/>
          <w:szCs w:val="20"/>
        </w:rPr>
        <w:t xml:space="preserve"> </w:t>
      </w:r>
      <w:r w:rsidR="00F06FD8" w:rsidRPr="00541E29">
        <w:rPr>
          <w:rFonts w:ascii="Times New Roman" w:hAnsi="Times New Roman" w:cs="Times New Roman"/>
          <w:sz w:val="24"/>
          <w:szCs w:val="24"/>
        </w:rPr>
        <w:t>the issue of document</w:t>
      </w:r>
      <w:r w:rsidRPr="00541E29">
        <w:rPr>
          <w:rFonts w:ascii="Times New Roman" w:hAnsi="Times New Roman" w:cs="Times New Roman"/>
          <w:sz w:val="24"/>
          <w:szCs w:val="24"/>
        </w:rPr>
        <w:t>. He may contain a group of persons under him to verify</w:t>
      </w:r>
      <w:r w:rsidR="00F06FD8" w:rsidRPr="00541E29">
        <w:rPr>
          <w:rFonts w:ascii="Times New Roman" w:hAnsi="Times New Roman" w:cs="Times New Roman"/>
          <w:sz w:val="20"/>
          <w:szCs w:val="20"/>
        </w:rPr>
        <w:t xml:space="preserve"> </w:t>
      </w:r>
      <w:r w:rsidRPr="00541E29">
        <w:rPr>
          <w:rFonts w:ascii="Times New Roman" w:hAnsi="Times New Roman" w:cs="Times New Roman"/>
          <w:sz w:val="24"/>
          <w:szCs w:val="24"/>
        </w:rPr>
        <w:t>the documents and give suggestion whether or not to approve the dispatch of passport.</w:t>
      </w:r>
    </w:p>
    <w:p w:rsidR="001871C0" w:rsidRPr="00541E29" w:rsidRDefault="003819D6" w:rsidP="001871C0">
      <w:pPr>
        <w:numPr>
          <w:ilvl w:val="0"/>
          <w:numId w:val="8"/>
        </w:numPr>
        <w:spacing w:after="0" w:line="240" w:lineRule="auto"/>
        <w:rPr>
          <w:rFonts w:ascii="Times New Roman" w:hAnsi="Times New Roman" w:cs="Times New Roman"/>
          <w:sz w:val="20"/>
          <w:szCs w:val="20"/>
        </w:rPr>
      </w:pPr>
      <w:r w:rsidRPr="00541E29">
        <w:rPr>
          <w:rFonts w:ascii="Times New Roman" w:hAnsi="Times New Roman" w:cs="Times New Roman"/>
          <w:b/>
          <w:sz w:val="24"/>
          <w:szCs w:val="24"/>
        </w:rPr>
        <w:t>Verification Officer</w:t>
      </w:r>
      <w:r w:rsidR="001871C0" w:rsidRPr="00541E29">
        <w:rPr>
          <w:rFonts w:ascii="Times New Roman" w:hAnsi="Times New Roman" w:cs="Times New Roman"/>
          <w:sz w:val="24"/>
          <w:szCs w:val="24"/>
        </w:rPr>
        <w:t xml:space="preserve"> - He is the person who upon r</w:t>
      </w:r>
      <w:r w:rsidR="00F06FD8" w:rsidRPr="00541E29">
        <w:rPr>
          <w:rFonts w:ascii="Times New Roman" w:hAnsi="Times New Roman" w:cs="Times New Roman"/>
          <w:sz w:val="24"/>
          <w:szCs w:val="24"/>
        </w:rPr>
        <w:t>eceiving intimation from the DVAA</w:t>
      </w:r>
      <w:r w:rsidR="001871C0" w:rsidRPr="00541E29">
        <w:rPr>
          <w:rFonts w:ascii="Times New Roman" w:hAnsi="Times New Roman" w:cs="Times New Roman"/>
          <w:sz w:val="24"/>
          <w:szCs w:val="24"/>
        </w:rPr>
        <w:t>, perform a</w:t>
      </w:r>
      <w:r w:rsidR="00F06FD8" w:rsidRPr="00541E29">
        <w:rPr>
          <w:rFonts w:ascii="Times New Roman" w:hAnsi="Times New Roman" w:cs="Times New Roman"/>
          <w:sz w:val="20"/>
          <w:szCs w:val="20"/>
        </w:rPr>
        <w:t xml:space="preserve"> </w:t>
      </w:r>
      <w:r w:rsidR="001871C0" w:rsidRPr="00541E29">
        <w:rPr>
          <w:rFonts w:ascii="Times New Roman" w:hAnsi="Times New Roman" w:cs="Times New Roman"/>
          <w:sz w:val="24"/>
          <w:szCs w:val="24"/>
        </w:rPr>
        <w:t>personal verification of the applicant and see if he has any criminal case against him</w:t>
      </w:r>
      <w:r w:rsidR="00F06FD8" w:rsidRPr="00541E29">
        <w:rPr>
          <w:rFonts w:ascii="Times New Roman" w:hAnsi="Times New Roman" w:cs="Times New Roman"/>
          <w:sz w:val="20"/>
          <w:szCs w:val="20"/>
        </w:rPr>
        <w:t xml:space="preserve"> </w:t>
      </w:r>
      <w:r w:rsidR="001871C0" w:rsidRPr="00541E29">
        <w:rPr>
          <w:rFonts w:ascii="Times New Roman" w:hAnsi="Times New Roman" w:cs="Times New Roman"/>
          <w:sz w:val="24"/>
          <w:szCs w:val="24"/>
        </w:rPr>
        <w:t>before or at present. He has been vetoed with the power to decline an application by</w:t>
      </w:r>
      <w:r w:rsidR="00F06FD8" w:rsidRPr="00541E29">
        <w:rPr>
          <w:rFonts w:ascii="Times New Roman" w:hAnsi="Times New Roman" w:cs="Times New Roman"/>
          <w:sz w:val="20"/>
          <w:szCs w:val="20"/>
        </w:rPr>
        <w:t xml:space="preserve"> </w:t>
      </w:r>
      <w:r w:rsidR="001871C0" w:rsidRPr="00541E29">
        <w:rPr>
          <w:rFonts w:ascii="Times New Roman" w:hAnsi="Times New Roman" w:cs="Times New Roman"/>
          <w:sz w:val="24"/>
          <w:szCs w:val="24"/>
        </w:rPr>
        <w:t>suggesting it to the Administrator if he finds any</w:t>
      </w:r>
      <w:r w:rsidR="00F06FD8" w:rsidRPr="00541E29">
        <w:rPr>
          <w:rFonts w:ascii="Times New Roman" w:hAnsi="Times New Roman" w:cs="Times New Roman"/>
          <w:sz w:val="24"/>
          <w:szCs w:val="24"/>
        </w:rPr>
        <w:t xml:space="preserve"> discrepancy with the applicant then h</w:t>
      </w:r>
      <w:r w:rsidR="001871C0" w:rsidRPr="00541E29">
        <w:rPr>
          <w:rFonts w:ascii="Times New Roman" w:hAnsi="Times New Roman" w:cs="Times New Roman"/>
          <w:sz w:val="24"/>
          <w:szCs w:val="24"/>
        </w:rPr>
        <w:t>e</w:t>
      </w:r>
      <w:r w:rsidR="00F06FD8" w:rsidRPr="00541E29">
        <w:rPr>
          <w:rFonts w:ascii="Times New Roman" w:hAnsi="Times New Roman" w:cs="Times New Roman"/>
          <w:sz w:val="20"/>
          <w:szCs w:val="20"/>
        </w:rPr>
        <w:t xml:space="preserve"> </w:t>
      </w:r>
      <w:r w:rsidR="001871C0" w:rsidRPr="00541E29">
        <w:rPr>
          <w:rFonts w:ascii="Times New Roman" w:hAnsi="Times New Roman" w:cs="Times New Roman"/>
          <w:sz w:val="24"/>
          <w:szCs w:val="24"/>
        </w:rPr>
        <w:t>communica</w:t>
      </w:r>
      <w:r w:rsidR="00F06FD8" w:rsidRPr="00541E29">
        <w:rPr>
          <w:rFonts w:ascii="Times New Roman" w:hAnsi="Times New Roman" w:cs="Times New Roman"/>
          <w:sz w:val="24"/>
          <w:szCs w:val="24"/>
        </w:rPr>
        <w:t>tes via this DVAA</w:t>
      </w:r>
      <w:r w:rsidR="001871C0" w:rsidRPr="00541E29">
        <w:rPr>
          <w:rFonts w:ascii="Times New Roman" w:hAnsi="Times New Roman" w:cs="Times New Roman"/>
          <w:sz w:val="24"/>
          <w:szCs w:val="24"/>
        </w:rPr>
        <w:t>.</w:t>
      </w:r>
    </w:p>
    <w:p w:rsidR="00396B31" w:rsidRPr="00541E29" w:rsidRDefault="00396B31" w:rsidP="00396B31">
      <w:pPr>
        <w:widowControl w:val="0"/>
        <w:autoSpaceDE w:val="0"/>
        <w:autoSpaceDN w:val="0"/>
        <w:adjustRightInd w:val="0"/>
        <w:spacing w:before="9" w:after="0" w:line="100" w:lineRule="exact"/>
        <w:rPr>
          <w:rFonts w:ascii="Times New Roman" w:eastAsia="BatangChe" w:hAnsi="Times New Roman" w:cs="Times New Roman"/>
          <w:sz w:val="10"/>
          <w:szCs w:val="10"/>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Pr="00C80ABD" w:rsidRDefault="00396B31" w:rsidP="00C80ABD">
      <w:pPr>
        <w:pStyle w:val="NoSpacing"/>
        <w:rPr>
          <w:rFonts w:ascii="Times New Roman" w:eastAsia="BatangChe" w:hAnsi="Times New Roman" w:cs="Times New Roman"/>
          <w:b/>
          <w:sz w:val="28"/>
          <w:szCs w:val="28"/>
        </w:rPr>
      </w:pPr>
      <w:r w:rsidRPr="00C80ABD">
        <w:rPr>
          <w:rFonts w:ascii="Times New Roman" w:eastAsia="BatangChe" w:hAnsi="Times New Roman" w:cs="Times New Roman"/>
          <w:b/>
          <w:sz w:val="28"/>
          <w:szCs w:val="28"/>
        </w:rPr>
        <w:t xml:space="preserve">2.1.3  </w:t>
      </w:r>
      <w:r w:rsidRPr="00C80ABD">
        <w:rPr>
          <w:rFonts w:ascii="Times New Roman" w:eastAsia="BatangChe" w:hAnsi="Times New Roman" w:cs="Times New Roman"/>
          <w:b/>
          <w:spacing w:val="54"/>
          <w:sz w:val="28"/>
          <w:szCs w:val="28"/>
        </w:rPr>
        <w:t xml:space="preserve"> </w:t>
      </w:r>
      <w:r w:rsidRPr="00C80ABD">
        <w:rPr>
          <w:rFonts w:ascii="Times New Roman" w:eastAsia="BatangChe" w:hAnsi="Times New Roman" w:cs="Times New Roman"/>
          <w:b/>
          <w:w w:val="109"/>
          <w:sz w:val="28"/>
          <w:szCs w:val="28"/>
        </w:rPr>
        <w:t>Operating</w:t>
      </w:r>
      <w:r w:rsidRPr="00C80ABD">
        <w:rPr>
          <w:rFonts w:ascii="Times New Roman" w:eastAsia="BatangChe" w:hAnsi="Times New Roman" w:cs="Times New Roman"/>
          <w:b/>
          <w:spacing w:val="-5"/>
          <w:w w:val="109"/>
          <w:sz w:val="28"/>
          <w:szCs w:val="28"/>
        </w:rPr>
        <w:t xml:space="preserve"> </w:t>
      </w:r>
      <w:r w:rsidRPr="00C80ABD">
        <w:rPr>
          <w:rFonts w:ascii="Times New Roman" w:eastAsia="BatangChe" w:hAnsi="Times New Roman" w:cs="Times New Roman"/>
          <w:b/>
          <w:w w:val="109"/>
          <w:sz w:val="28"/>
          <w:szCs w:val="28"/>
        </w:rPr>
        <w:t>E</w:t>
      </w:r>
      <w:r w:rsidRPr="00C80ABD">
        <w:rPr>
          <w:rFonts w:ascii="Times New Roman" w:eastAsia="BatangChe" w:hAnsi="Times New Roman" w:cs="Times New Roman"/>
          <w:b/>
          <w:spacing w:val="-10"/>
          <w:w w:val="109"/>
          <w:sz w:val="28"/>
          <w:szCs w:val="28"/>
        </w:rPr>
        <w:t>n</w:t>
      </w:r>
      <w:r w:rsidRPr="00C80ABD">
        <w:rPr>
          <w:rFonts w:ascii="Times New Roman" w:eastAsia="BatangChe" w:hAnsi="Times New Roman" w:cs="Times New Roman"/>
          <w:b/>
          <w:w w:val="109"/>
          <w:sz w:val="28"/>
          <w:szCs w:val="28"/>
        </w:rPr>
        <w:t>vi</w:t>
      </w:r>
      <w:r w:rsidRPr="00C80ABD">
        <w:rPr>
          <w:rFonts w:ascii="Times New Roman" w:eastAsia="BatangChe" w:hAnsi="Times New Roman" w:cs="Times New Roman"/>
          <w:b/>
          <w:spacing w:val="-4"/>
          <w:w w:val="109"/>
          <w:sz w:val="28"/>
          <w:szCs w:val="28"/>
        </w:rPr>
        <w:t>r</w:t>
      </w:r>
      <w:r w:rsidRPr="00C80ABD">
        <w:rPr>
          <w:rFonts w:ascii="Times New Roman" w:eastAsia="BatangChe" w:hAnsi="Times New Roman" w:cs="Times New Roman"/>
          <w:b/>
          <w:w w:val="107"/>
          <w:sz w:val="28"/>
          <w:szCs w:val="28"/>
        </w:rPr>
        <w:t>onment</w:t>
      </w:r>
    </w:p>
    <w:p w:rsidR="00396B31" w:rsidRDefault="00396B31" w:rsidP="00396B31">
      <w:pPr>
        <w:widowControl w:val="0"/>
        <w:autoSpaceDE w:val="0"/>
        <w:autoSpaceDN w:val="0"/>
        <w:adjustRightInd w:val="0"/>
        <w:spacing w:before="1" w:after="0" w:line="160" w:lineRule="exact"/>
        <w:rPr>
          <w:rFonts w:ascii="Times New Roman" w:eastAsia="BatangChe" w:hAnsi="Times New Roman" w:cs="Times New Roman"/>
          <w:sz w:val="16"/>
          <w:szCs w:val="16"/>
        </w:rPr>
      </w:pPr>
    </w:p>
    <w:p w:rsidR="00557679" w:rsidRPr="00557679" w:rsidRDefault="00557679" w:rsidP="00557679">
      <w:pPr>
        <w:pStyle w:val="Heading2"/>
        <w:jc w:val="both"/>
        <w:rPr>
          <w:rFonts w:ascii="Times New Roman" w:hAnsi="Times New Roman" w:cs="Times New Roman"/>
          <w:i w:val="0"/>
          <w:color w:val="000000"/>
        </w:rPr>
      </w:pPr>
      <w:r>
        <w:rPr>
          <w:rFonts w:ascii="Times New Roman" w:hAnsi="Times New Roman" w:cs="Times New Roman"/>
          <w:b w:val="0"/>
          <w:i w:val="0"/>
          <w:color w:val="000000"/>
          <w:sz w:val="24"/>
          <w:szCs w:val="24"/>
        </w:rPr>
        <w:t>OE-1</w:t>
      </w:r>
      <w:r w:rsidR="009843D9">
        <w:rPr>
          <w:rFonts w:ascii="Times New Roman" w:hAnsi="Times New Roman" w:cs="Times New Roman"/>
          <w:b w:val="0"/>
          <w:i w:val="0"/>
          <w:color w:val="000000"/>
          <w:sz w:val="24"/>
          <w:szCs w:val="24"/>
        </w:rPr>
        <w:t>: Document</w:t>
      </w:r>
      <w:r>
        <w:rPr>
          <w:rFonts w:ascii="Times New Roman" w:hAnsi="Times New Roman" w:cs="Times New Roman"/>
          <w:b w:val="0"/>
          <w:i w:val="0"/>
          <w:color w:val="000000"/>
          <w:sz w:val="24"/>
          <w:szCs w:val="24"/>
        </w:rPr>
        <w:t xml:space="preserve"> Verification &amp; Authentication</w:t>
      </w:r>
      <w:r w:rsidRPr="00557679">
        <w:rPr>
          <w:rFonts w:ascii="Times New Roman" w:hAnsi="Times New Roman" w:cs="Times New Roman"/>
          <w:b w:val="0"/>
          <w:i w:val="0"/>
          <w:color w:val="000000"/>
          <w:sz w:val="24"/>
          <w:szCs w:val="24"/>
        </w:rPr>
        <w:t xml:space="preserve"> shall operate with the following we</w:t>
      </w:r>
      <w:r>
        <w:rPr>
          <w:rFonts w:ascii="Times New Roman" w:hAnsi="Times New Roman" w:cs="Times New Roman"/>
          <w:b w:val="0"/>
          <w:i w:val="0"/>
          <w:color w:val="000000"/>
          <w:sz w:val="24"/>
          <w:szCs w:val="24"/>
        </w:rPr>
        <w:t xml:space="preserve">b browsers: Microsoft Internet </w:t>
      </w:r>
      <w:r w:rsidRPr="00557679">
        <w:rPr>
          <w:rFonts w:ascii="Times New Roman" w:hAnsi="Times New Roman" w:cs="Times New Roman"/>
          <w:b w:val="0"/>
          <w:i w:val="0"/>
          <w:color w:val="000000"/>
          <w:sz w:val="24"/>
          <w:szCs w:val="24"/>
        </w:rPr>
        <w:t>Explorer version 5.0 &amp; 6.0,Netscape Communicator version 4</w:t>
      </w:r>
      <w:r>
        <w:rPr>
          <w:rFonts w:ascii="Times New Roman" w:hAnsi="Times New Roman" w:cs="Times New Roman"/>
          <w:b w:val="0"/>
          <w:i w:val="0"/>
          <w:color w:val="000000"/>
          <w:sz w:val="24"/>
          <w:szCs w:val="24"/>
        </w:rPr>
        <w:t xml:space="preserve">.7,netscape versions 6 &amp; 7 and </w:t>
      </w:r>
      <w:r w:rsidRPr="00557679">
        <w:rPr>
          <w:rFonts w:ascii="Times New Roman" w:hAnsi="Times New Roman" w:cs="Times New Roman"/>
          <w:b w:val="0"/>
          <w:i w:val="0"/>
          <w:color w:val="000000"/>
          <w:sz w:val="24"/>
          <w:szCs w:val="24"/>
        </w:rPr>
        <w:t>Google Chrome.</w:t>
      </w:r>
    </w:p>
    <w:p w:rsidR="00557679" w:rsidRDefault="00557679" w:rsidP="00557679">
      <w:pPr>
        <w:jc w:val="both"/>
        <w:rPr>
          <w:rFonts w:ascii="Times New Roman" w:hAnsi="Times New Roman" w:cs="Times New Roman"/>
          <w:color w:val="000000"/>
        </w:rPr>
      </w:pPr>
      <w:r>
        <w:rPr>
          <w:rFonts w:ascii="Times New Roman" w:hAnsi="Times New Roman" w:cs="Times New Roman"/>
          <w:color w:val="000000"/>
        </w:rPr>
        <w:t>OE-2:</w:t>
      </w:r>
      <w:r w:rsidRPr="00557679">
        <w:rPr>
          <w:rFonts w:ascii="Times New Roman" w:hAnsi="Times New Roman" w:cs="Times New Roman"/>
          <w:b/>
          <w:i/>
          <w:color w:val="000000"/>
          <w:sz w:val="24"/>
          <w:szCs w:val="24"/>
        </w:rPr>
        <w:t xml:space="preserve"> </w:t>
      </w:r>
      <w:r w:rsidRPr="00557679">
        <w:rPr>
          <w:rFonts w:ascii="Times New Roman" w:hAnsi="Times New Roman" w:cs="Times New Roman"/>
          <w:color w:val="000000"/>
          <w:sz w:val="24"/>
          <w:szCs w:val="24"/>
        </w:rPr>
        <w:t>Document Verification &amp; Authentication</w:t>
      </w:r>
      <w:r>
        <w:rPr>
          <w:rFonts w:ascii="Times New Roman" w:hAnsi="Times New Roman" w:cs="Times New Roman"/>
          <w:color w:val="000000"/>
        </w:rPr>
        <w:t xml:space="preserve"> shall operate on the server running current approved versions of Red Hat Linux and Apache Web Server.</w:t>
      </w:r>
    </w:p>
    <w:p w:rsidR="00557679" w:rsidRDefault="00557679" w:rsidP="00557679">
      <w:pPr>
        <w:jc w:val="both"/>
        <w:rPr>
          <w:rFonts w:ascii="Times New Roman" w:hAnsi="Times New Roman" w:cs="Times New Roman"/>
          <w:color w:val="000000"/>
        </w:rPr>
      </w:pPr>
      <w:r>
        <w:rPr>
          <w:rFonts w:ascii="Times New Roman" w:hAnsi="Times New Roman" w:cs="Times New Roman"/>
          <w:color w:val="000000"/>
        </w:rPr>
        <w:t>OE-3:</w:t>
      </w:r>
      <w:r w:rsidRPr="00557679">
        <w:rPr>
          <w:rFonts w:ascii="Times New Roman" w:hAnsi="Times New Roman" w:cs="Times New Roman"/>
          <w:b/>
          <w:i/>
          <w:color w:val="000000"/>
          <w:sz w:val="24"/>
          <w:szCs w:val="24"/>
        </w:rPr>
        <w:t xml:space="preserve"> </w:t>
      </w:r>
      <w:r w:rsidRPr="00557679">
        <w:rPr>
          <w:rFonts w:ascii="Times New Roman" w:hAnsi="Times New Roman" w:cs="Times New Roman"/>
          <w:color w:val="000000"/>
          <w:sz w:val="24"/>
          <w:szCs w:val="24"/>
        </w:rPr>
        <w:t>Document Verification &amp; Authentication</w:t>
      </w:r>
      <w:r>
        <w:rPr>
          <w:rFonts w:ascii="Times New Roman" w:hAnsi="Times New Roman" w:cs="Times New Roman"/>
          <w:color w:val="000000"/>
        </w:rPr>
        <w:t xml:space="preserve"> shall permit access to only authorized users.</w:t>
      </w:r>
    </w:p>
    <w:p w:rsidR="00557679" w:rsidRDefault="00557679" w:rsidP="00557679">
      <w:pPr>
        <w:jc w:val="both"/>
        <w:rPr>
          <w:rFonts w:ascii="Times New Roman" w:hAnsi="Times New Roman" w:cs="Times New Roman"/>
          <w:color w:val="000000"/>
        </w:rPr>
      </w:pPr>
      <w:r>
        <w:rPr>
          <w:rFonts w:ascii="Times New Roman" w:hAnsi="Times New Roman" w:cs="Times New Roman"/>
          <w:color w:val="000000"/>
        </w:rPr>
        <w:t xml:space="preserve">Testing Tool: </w:t>
      </w:r>
      <w:r>
        <w:rPr>
          <w:rStyle w:val="Emphasis"/>
          <w:rFonts w:ascii="Times New Roman" w:hAnsi="Times New Roman" w:cs="Times New Roman"/>
          <w:iCs/>
          <w:color w:val="000000"/>
        </w:rPr>
        <w:t>W3C</w:t>
      </w:r>
      <w:r>
        <w:rPr>
          <w:rFonts w:ascii="Times New Roman" w:hAnsi="Times New Roman" w:cs="Times New Roman"/>
          <w:color w:val="000000"/>
        </w:rPr>
        <w:t xml:space="preserve"> Markup Validation Service, Auto It, Quick Test </w:t>
      </w:r>
      <w:r w:rsidR="00671E47">
        <w:rPr>
          <w:rFonts w:ascii="Times New Roman" w:hAnsi="Times New Roman" w:cs="Times New Roman"/>
          <w:color w:val="000000"/>
        </w:rPr>
        <w:t>Professional (</w:t>
      </w:r>
      <w:r>
        <w:rPr>
          <w:rFonts w:ascii="Times New Roman" w:hAnsi="Times New Roman" w:cs="Times New Roman"/>
          <w:color w:val="000000"/>
        </w:rPr>
        <w:t>QTP)</w:t>
      </w: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Pr="00671E47" w:rsidRDefault="00396B31" w:rsidP="00671E47">
      <w:pPr>
        <w:widowControl w:val="0"/>
        <w:autoSpaceDE w:val="0"/>
        <w:autoSpaceDN w:val="0"/>
        <w:adjustRightInd w:val="0"/>
        <w:spacing w:after="0" w:line="240" w:lineRule="auto"/>
        <w:ind w:right="5446"/>
        <w:jc w:val="both"/>
        <w:rPr>
          <w:rFonts w:ascii="Times New Roman" w:eastAsia="BatangChe" w:hAnsi="Times New Roman" w:cs="Times New Roman"/>
          <w:b/>
          <w:sz w:val="28"/>
          <w:szCs w:val="28"/>
        </w:rPr>
      </w:pPr>
      <w:r w:rsidRPr="0064122B">
        <w:rPr>
          <w:rFonts w:ascii="Times New Roman" w:eastAsia="BatangChe" w:hAnsi="Times New Roman" w:cs="Times New Roman"/>
          <w:b/>
          <w:sz w:val="28"/>
          <w:szCs w:val="28"/>
        </w:rPr>
        <w:t xml:space="preserve">2.1.4  </w:t>
      </w:r>
      <w:r w:rsidRPr="0064122B">
        <w:rPr>
          <w:rFonts w:ascii="Times New Roman" w:eastAsia="BatangChe" w:hAnsi="Times New Roman" w:cs="Times New Roman"/>
          <w:b/>
          <w:spacing w:val="54"/>
          <w:sz w:val="28"/>
          <w:szCs w:val="28"/>
        </w:rPr>
        <w:t xml:space="preserve"> </w:t>
      </w:r>
      <w:r w:rsidRPr="0064122B">
        <w:rPr>
          <w:rFonts w:ascii="Times New Roman" w:eastAsia="BatangChe" w:hAnsi="Times New Roman" w:cs="Times New Roman"/>
          <w:b/>
          <w:sz w:val="28"/>
          <w:szCs w:val="28"/>
        </w:rPr>
        <w:t>System</w:t>
      </w:r>
      <w:r w:rsidRPr="0064122B">
        <w:rPr>
          <w:rFonts w:ascii="Times New Roman" w:eastAsia="BatangChe" w:hAnsi="Times New Roman" w:cs="Times New Roman"/>
          <w:b/>
          <w:spacing w:val="21"/>
          <w:sz w:val="28"/>
          <w:szCs w:val="28"/>
        </w:rPr>
        <w:t xml:space="preserve"> </w:t>
      </w:r>
      <w:r w:rsidRPr="0064122B">
        <w:rPr>
          <w:rFonts w:ascii="Times New Roman" w:eastAsia="BatangChe" w:hAnsi="Times New Roman" w:cs="Times New Roman"/>
          <w:b/>
          <w:spacing w:val="-6"/>
          <w:w w:val="109"/>
          <w:sz w:val="28"/>
          <w:szCs w:val="28"/>
        </w:rPr>
        <w:t>F</w:t>
      </w:r>
      <w:r w:rsidRPr="0064122B">
        <w:rPr>
          <w:rFonts w:ascii="Times New Roman" w:eastAsia="BatangChe" w:hAnsi="Times New Roman" w:cs="Times New Roman"/>
          <w:b/>
          <w:w w:val="113"/>
          <w:sz w:val="28"/>
          <w:szCs w:val="28"/>
        </w:rPr>
        <w:t>eatu</w:t>
      </w:r>
      <w:r w:rsidRPr="0064122B">
        <w:rPr>
          <w:rFonts w:ascii="Times New Roman" w:eastAsia="BatangChe" w:hAnsi="Times New Roman" w:cs="Times New Roman"/>
          <w:b/>
          <w:spacing w:val="-4"/>
          <w:w w:val="113"/>
          <w:sz w:val="28"/>
          <w:szCs w:val="28"/>
        </w:rPr>
        <w:t>r</w:t>
      </w:r>
      <w:r w:rsidRPr="0064122B">
        <w:rPr>
          <w:rFonts w:ascii="Times New Roman" w:eastAsia="BatangChe" w:hAnsi="Times New Roman" w:cs="Times New Roman"/>
          <w:b/>
          <w:w w:val="99"/>
          <w:sz w:val="28"/>
          <w:szCs w:val="28"/>
        </w:rPr>
        <w:t>es</w:t>
      </w:r>
    </w:p>
    <w:p w:rsidR="00396B31" w:rsidRDefault="00396B31" w:rsidP="00230BA9">
      <w:pPr>
        <w:widowControl w:val="0"/>
        <w:autoSpaceDE w:val="0"/>
        <w:autoSpaceDN w:val="0"/>
        <w:adjustRightInd w:val="0"/>
        <w:spacing w:after="0" w:line="240" w:lineRule="auto"/>
        <w:ind w:right="4601"/>
        <w:jc w:val="both"/>
        <w:rPr>
          <w:rFonts w:ascii="Times New Roman" w:eastAsia="BatangChe" w:hAnsi="Times New Roman" w:cs="Times New Roman"/>
        </w:rPr>
      </w:pPr>
    </w:p>
    <w:p w:rsidR="00230BA9" w:rsidRPr="00C80ABD" w:rsidRDefault="0064122B" w:rsidP="0064122B">
      <w:pPr>
        <w:widowControl w:val="0"/>
        <w:autoSpaceDE w:val="0"/>
        <w:autoSpaceDN w:val="0"/>
        <w:adjustRightInd w:val="0"/>
        <w:spacing w:after="0" w:line="240" w:lineRule="auto"/>
        <w:ind w:right="-710"/>
        <w:jc w:val="both"/>
        <w:rPr>
          <w:rFonts w:ascii="Times New Roman" w:hAnsi="Times New Roman" w:cs="Times New Roman"/>
          <w:color w:val="000000"/>
          <w:sz w:val="24"/>
          <w:szCs w:val="24"/>
        </w:rPr>
      </w:pPr>
      <w:r w:rsidRPr="00C80ABD">
        <w:rPr>
          <w:rFonts w:ascii="Times New Roman" w:hAnsi="Times New Roman" w:cs="Times New Roman"/>
          <w:color w:val="000000"/>
          <w:sz w:val="24"/>
          <w:szCs w:val="24"/>
        </w:rPr>
        <w:t>This subsection contains the requirements for the Documentation Verification &amp; Autheentication.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p>
    <w:p w:rsidR="0064122B" w:rsidRDefault="0064122B" w:rsidP="0064122B">
      <w:pPr>
        <w:widowControl w:val="0"/>
        <w:autoSpaceDE w:val="0"/>
        <w:autoSpaceDN w:val="0"/>
        <w:adjustRightInd w:val="0"/>
        <w:spacing w:after="0" w:line="240" w:lineRule="auto"/>
        <w:ind w:right="-710"/>
        <w:jc w:val="both"/>
        <w:rPr>
          <w:rFonts w:ascii="Times New Roman" w:hAnsi="Times New Roman" w:cs="Times New Roman"/>
          <w:color w:val="000000"/>
        </w:rPr>
      </w:pPr>
    </w:p>
    <w:p w:rsidR="0064122B" w:rsidRPr="0064122B" w:rsidRDefault="0064122B" w:rsidP="0064122B">
      <w:pPr>
        <w:widowControl w:val="0"/>
        <w:numPr>
          <w:ilvl w:val="3"/>
          <w:numId w:val="13"/>
        </w:numPr>
        <w:autoSpaceDE w:val="0"/>
        <w:autoSpaceDN w:val="0"/>
        <w:adjustRightInd w:val="0"/>
        <w:spacing w:after="0" w:line="240" w:lineRule="auto"/>
        <w:ind w:right="-710"/>
        <w:jc w:val="both"/>
        <w:rPr>
          <w:rFonts w:ascii="Times New Roman" w:hAnsi="Times New Roman" w:cs="Times New Roman"/>
          <w:b/>
          <w:color w:val="000000"/>
          <w:sz w:val="28"/>
          <w:szCs w:val="28"/>
        </w:rPr>
      </w:pPr>
      <w:r w:rsidRPr="0064122B">
        <w:rPr>
          <w:rFonts w:ascii="Times New Roman" w:hAnsi="Times New Roman" w:cs="Times New Roman"/>
          <w:b/>
          <w:color w:val="000000"/>
          <w:sz w:val="28"/>
          <w:szCs w:val="28"/>
        </w:rPr>
        <w:t>User Registration</w:t>
      </w:r>
    </w:p>
    <w:p w:rsidR="0064122B" w:rsidRDefault="0064122B" w:rsidP="0064122B">
      <w:pPr>
        <w:widowControl w:val="0"/>
        <w:autoSpaceDE w:val="0"/>
        <w:autoSpaceDN w:val="0"/>
        <w:adjustRightInd w:val="0"/>
        <w:spacing w:after="0" w:line="240" w:lineRule="auto"/>
        <w:ind w:right="-710"/>
        <w:jc w:val="both"/>
        <w:rPr>
          <w:rFonts w:ascii="Times New Roman" w:hAnsi="Times New Roman" w:cs="Times New Roman"/>
          <w:color w:val="000000"/>
        </w:rPr>
      </w:pPr>
    </w:p>
    <w:p w:rsidR="00D7628B" w:rsidRDefault="0064122B" w:rsidP="00D7628B">
      <w:pPr>
        <w:pStyle w:val="level4"/>
        <w:numPr>
          <w:ilvl w:val="4"/>
          <w:numId w:val="13"/>
        </w:numPr>
        <w:rPr>
          <w:rFonts w:ascii="Times New Roman" w:hAnsi="Times New Roman" w:cs="Times New Roman"/>
          <w:color w:val="000000"/>
        </w:rPr>
      </w:pPr>
      <w:r>
        <w:rPr>
          <w:rFonts w:ascii="Times New Roman" w:hAnsi="Times New Roman" w:cs="Times New Roman"/>
          <w:color w:val="000000"/>
        </w:rPr>
        <w:t>Description and Priority</w:t>
      </w:r>
    </w:p>
    <w:p w:rsidR="00D7628B" w:rsidRPr="00D7628B" w:rsidRDefault="00D7628B" w:rsidP="00D7628B">
      <w:pPr>
        <w:pStyle w:val="level4"/>
        <w:ind w:left="720"/>
        <w:rPr>
          <w:rFonts w:ascii="Times New Roman" w:hAnsi="Times New Roman" w:cs="Times New Roman"/>
          <w:color w:val="000000"/>
        </w:rPr>
      </w:pPr>
      <w:r>
        <w:rPr>
          <w:rFonts w:ascii="Times New Roman" w:hAnsi="Times New Roman" w:cs="Times New Roman"/>
          <w:szCs w:val="24"/>
        </w:rPr>
        <w:t>U</w:t>
      </w:r>
      <w:r w:rsidRPr="00D7628B">
        <w:rPr>
          <w:rFonts w:ascii="Times New Roman" w:hAnsi="Times New Roman" w:cs="Times New Roman"/>
          <w:szCs w:val="24"/>
        </w:rPr>
        <w:t>ser should provide their personal information along with their passport size photo and submit to server database.</w:t>
      </w:r>
    </w:p>
    <w:p w:rsidR="0064122B" w:rsidRDefault="0064122B" w:rsidP="0064122B">
      <w:pPr>
        <w:pStyle w:val="level4"/>
        <w:ind w:left="720"/>
        <w:rPr>
          <w:rFonts w:ascii="Times New Roman" w:hAnsi="Times New Roman" w:cs="Times New Roman"/>
          <w:color w:val="000000"/>
        </w:rPr>
      </w:pPr>
      <w:r>
        <w:rPr>
          <w:rFonts w:ascii="Times New Roman" w:hAnsi="Times New Roman" w:cs="Times New Roman"/>
          <w:color w:val="000000"/>
        </w:rPr>
        <w:t>Priority=High</w:t>
      </w:r>
    </w:p>
    <w:p w:rsidR="0064122B" w:rsidRDefault="0064122B" w:rsidP="0064122B">
      <w:pPr>
        <w:pStyle w:val="level4"/>
        <w:ind w:left="0"/>
        <w:rPr>
          <w:rFonts w:ascii="Times New Roman" w:hAnsi="Times New Roman" w:cs="Times New Roman"/>
          <w:color w:val="000000"/>
        </w:rPr>
      </w:pPr>
      <w:r>
        <w:rPr>
          <w:rFonts w:ascii="Times New Roman" w:hAnsi="Times New Roman" w:cs="Times New Roman"/>
          <w:color w:val="000000"/>
        </w:rPr>
        <w:t>2.1.4.1.2 Stimulus/Response Sequences</w:t>
      </w:r>
    </w:p>
    <w:p w:rsidR="0064122B" w:rsidRDefault="00D7628B" w:rsidP="0064122B">
      <w:pPr>
        <w:pStyle w:val="level4"/>
        <w:ind w:left="720"/>
        <w:rPr>
          <w:rFonts w:ascii="Times New Roman" w:hAnsi="Times New Roman" w:cs="Times New Roman"/>
          <w:color w:val="000000"/>
        </w:rPr>
      </w:pPr>
      <w:r>
        <w:rPr>
          <w:rFonts w:ascii="Times New Roman" w:hAnsi="Times New Roman" w:cs="Times New Roman"/>
          <w:color w:val="000000"/>
        </w:rPr>
        <w:t>Stimulus: An applicant registers himself for new document approval</w:t>
      </w:r>
      <w:r w:rsidR="0064122B">
        <w:rPr>
          <w:rFonts w:ascii="Times New Roman" w:hAnsi="Times New Roman" w:cs="Times New Roman"/>
          <w:color w:val="000000"/>
        </w:rPr>
        <w:t>.</w:t>
      </w:r>
    </w:p>
    <w:p w:rsidR="0064122B" w:rsidRDefault="0064122B" w:rsidP="0064122B">
      <w:pPr>
        <w:pStyle w:val="level4"/>
        <w:ind w:left="720"/>
        <w:rPr>
          <w:rFonts w:ascii="Times New Roman" w:hAnsi="Times New Roman" w:cs="Times New Roman"/>
          <w:color w:val="000000"/>
        </w:rPr>
      </w:pPr>
      <w:r>
        <w:rPr>
          <w:rFonts w:ascii="Times New Roman" w:hAnsi="Times New Roman" w:cs="Times New Roman"/>
          <w:color w:val="000000"/>
        </w:rPr>
        <w:t>Resp</w:t>
      </w:r>
      <w:r w:rsidR="00D7628B">
        <w:rPr>
          <w:rFonts w:ascii="Times New Roman" w:hAnsi="Times New Roman" w:cs="Times New Roman"/>
          <w:color w:val="000000"/>
        </w:rPr>
        <w:t xml:space="preserve">onse: The system queries the applicant to submit his personal information along with his passport size photo.  </w:t>
      </w:r>
    </w:p>
    <w:p w:rsidR="0064122B" w:rsidRDefault="0064122B" w:rsidP="0064122B">
      <w:pPr>
        <w:pStyle w:val="level3text"/>
        <w:ind w:left="0" w:firstLine="0"/>
        <w:rPr>
          <w:rFonts w:ascii="Times New Roman" w:hAnsi="Times New Roman" w:cs="Times New Roman"/>
          <w:color w:val="000000"/>
        </w:rPr>
      </w:pPr>
    </w:p>
    <w:p w:rsidR="0064122B" w:rsidRDefault="0064122B" w:rsidP="0064122B">
      <w:pPr>
        <w:pStyle w:val="level4"/>
        <w:ind w:left="0"/>
        <w:rPr>
          <w:rFonts w:ascii="Times New Roman" w:hAnsi="Times New Roman" w:cs="Times New Roman"/>
          <w:color w:val="000000"/>
          <w:szCs w:val="24"/>
          <w:lang w:eastAsia="en-US"/>
        </w:rPr>
      </w:pPr>
      <w:r>
        <w:rPr>
          <w:rFonts w:ascii="Times New Roman" w:hAnsi="Times New Roman" w:cs="Times New Roman"/>
          <w:color w:val="000000"/>
        </w:rPr>
        <w:t>2.1.4.1.3Functional Requirements</w:t>
      </w:r>
    </w:p>
    <w:p w:rsidR="0064122B" w:rsidRPr="00C80ABD" w:rsidRDefault="0064122B" w:rsidP="00D7628B">
      <w:pPr>
        <w:autoSpaceDE w:val="0"/>
        <w:spacing w:line="240" w:lineRule="auto"/>
        <w:rPr>
          <w:rFonts w:ascii="Times New Roman" w:hAnsi="Times New Roman" w:cs="Times New Roman"/>
          <w:color w:val="000000"/>
          <w:sz w:val="24"/>
          <w:szCs w:val="24"/>
        </w:rPr>
      </w:pPr>
      <w:r w:rsidRPr="00C80ABD">
        <w:rPr>
          <w:rFonts w:ascii="Times New Roman" w:hAnsi="Times New Roman" w:cs="Times New Roman"/>
          <w:color w:val="000000"/>
          <w:sz w:val="24"/>
          <w:szCs w:val="24"/>
        </w:rPr>
        <w:t xml:space="preserve">The System must provide following functionalities— </w:t>
      </w:r>
    </w:p>
    <w:p w:rsidR="0064122B" w:rsidRPr="00C80ABD" w:rsidRDefault="00D7628B" w:rsidP="0064122B">
      <w:pPr>
        <w:numPr>
          <w:ilvl w:val="0"/>
          <w:numId w:val="12"/>
        </w:numPr>
        <w:autoSpaceDE w:val="0"/>
        <w:spacing w:after="66" w:line="240" w:lineRule="auto"/>
        <w:rPr>
          <w:rFonts w:ascii="Times New Roman" w:hAnsi="Times New Roman" w:cs="Times New Roman"/>
          <w:color w:val="000000"/>
          <w:sz w:val="24"/>
          <w:szCs w:val="24"/>
        </w:rPr>
      </w:pPr>
      <w:r w:rsidRPr="00C80ABD">
        <w:rPr>
          <w:rFonts w:ascii="Times New Roman" w:hAnsi="Times New Roman" w:cs="Times New Roman"/>
          <w:color w:val="000000"/>
          <w:sz w:val="24"/>
          <w:szCs w:val="24"/>
        </w:rPr>
        <w:t>Provides UI to user to register himself</w:t>
      </w:r>
      <w:r w:rsidR="0064122B" w:rsidRPr="00C80ABD">
        <w:rPr>
          <w:rFonts w:ascii="Times New Roman" w:hAnsi="Times New Roman" w:cs="Times New Roman"/>
          <w:color w:val="000000"/>
          <w:sz w:val="24"/>
          <w:szCs w:val="24"/>
        </w:rPr>
        <w:t xml:space="preserve">. </w:t>
      </w:r>
    </w:p>
    <w:p w:rsidR="0064122B" w:rsidRPr="00C80ABD" w:rsidRDefault="00D7628B" w:rsidP="0064122B">
      <w:pPr>
        <w:numPr>
          <w:ilvl w:val="0"/>
          <w:numId w:val="12"/>
        </w:numPr>
        <w:autoSpaceDE w:val="0"/>
        <w:spacing w:after="66" w:line="240" w:lineRule="auto"/>
        <w:rPr>
          <w:rFonts w:ascii="Times New Roman" w:hAnsi="Times New Roman" w:cs="Times New Roman"/>
          <w:color w:val="000000"/>
          <w:sz w:val="24"/>
          <w:szCs w:val="24"/>
        </w:rPr>
      </w:pPr>
      <w:r w:rsidRPr="00C80ABD">
        <w:rPr>
          <w:rFonts w:ascii="Times New Roman" w:hAnsi="Times New Roman" w:cs="Times New Roman"/>
          <w:color w:val="000000"/>
          <w:sz w:val="24"/>
          <w:szCs w:val="24"/>
        </w:rPr>
        <w:t xml:space="preserve">Information filled </w:t>
      </w:r>
      <w:r w:rsidR="0064122B" w:rsidRPr="00C80ABD">
        <w:rPr>
          <w:rFonts w:ascii="Times New Roman" w:hAnsi="Times New Roman" w:cs="Times New Roman"/>
          <w:color w:val="000000"/>
          <w:sz w:val="24"/>
          <w:szCs w:val="24"/>
        </w:rPr>
        <w:t xml:space="preserve">by the </w:t>
      </w:r>
      <w:r w:rsidRPr="00C80ABD">
        <w:rPr>
          <w:rFonts w:ascii="Times New Roman" w:hAnsi="Times New Roman" w:cs="Times New Roman"/>
          <w:color w:val="000000"/>
          <w:sz w:val="24"/>
          <w:szCs w:val="24"/>
        </w:rPr>
        <w:t xml:space="preserve">applicant is stored </w:t>
      </w:r>
      <w:r w:rsidR="0064122B" w:rsidRPr="00C80ABD">
        <w:rPr>
          <w:rFonts w:ascii="Times New Roman" w:hAnsi="Times New Roman" w:cs="Times New Roman"/>
          <w:color w:val="000000"/>
          <w:sz w:val="24"/>
          <w:szCs w:val="24"/>
        </w:rPr>
        <w:t xml:space="preserve">in the </w:t>
      </w:r>
      <w:r w:rsidRPr="00C80ABD">
        <w:rPr>
          <w:rFonts w:ascii="Times New Roman" w:hAnsi="Times New Roman" w:cs="Times New Roman"/>
          <w:color w:val="000000"/>
          <w:sz w:val="24"/>
          <w:szCs w:val="24"/>
        </w:rPr>
        <w:t>database</w:t>
      </w:r>
      <w:r w:rsidR="0064122B" w:rsidRPr="00C80ABD">
        <w:rPr>
          <w:rFonts w:ascii="Times New Roman" w:hAnsi="Times New Roman" w:cs="Times New Roman"/>
          <w:color w:val="000000"/>
          <w:sz w:val="24"/>
          <w:szCs w:val="24"/>
        </w:rPr>
        <w:t>.</w:t>
      </w:r>
    </w:p>
    <w:p w:rsidR="0064122B" w:rsidRDefault="0064122B" w:rsidP="0064122B">
      <w:pPr>
        <w:widowControl w:val="0"/>
        <w:autoSpaceDE w:val="0"/>
        <w:autoSpaceDN w:val="0"/>
        <w:adjustRightInd w:val="0"/>
        <w:spacing w:after="0" w:line="240" w:lineRule="auto"/>
        <w:ind w:right="-710"/>
        <w:jc w:val="both"/>
        <w:rPr>
          <w:rFonts w:ascii="Times New Roman" w:eastAsia="BatangChe" w:hAnsi="Times New Roman" w:cs="Times New Roman"/>
        </w:rPr>
      </w:pPr>
    </w:p>
    <w:p w:rsidR="00D7628B" w:rsidRPr="0064122B" w:rsidRDefault="00B75B9E" w:rsidP="00D7628B">
      <w:pPr>
        <w:widowControl w:val="0"/>
        <w:numPr>
          <w:ilvl w:val="3"/>
          <w:numId w:val="13"/>
        </w:numPr>
        <w:autoSpaceDE w:val="0"/>
        <w:autoSpaceDN w:val="0"/>
        <w:adjustRightInd w:val="0"/>
        <w:spacing w:after="0" w:line="240" w:lineRule="auto"/>
        <w:ind w:right="-710"/>
        <w:jc w:val="both"/>
        <w:rPr>
          <w:rFonts w:ascii="Times New Roman" w:hAnsi="Times New Roman" w:cs="Times New Roman"/>
          <w:b/>
          <w:color w:val="000000"/>
          <w:sz w:val="28"/>
          <w:szCs w:val="28"/>
        </w:rPr>
      </w:pPr>
      <w:r>
        <w:rPr>
          <w:rFonts w:ascii="Times New Roman" w:hAnsi="Times New Roman" w:cs="Times New Roman"/>
          <w:b/>
          <w:color w:val="000000"/>
          <w:sz w:val="28"/>
          <w:szCs w:val="28"/>
        </w:rPr>
        <w:t>Generate Unique keys and parameters</w:t>
      </w:r>
    </w:p>
    <w:p w:rsidR="00D7628B" w:rsidRDefault="00D7628B" w:rsidP="00D7628B">
      <w:pPr>
        <w:widowControl w:val="0"/>
        <w:autoSpaceDE w:val="0"/>
        <w:autoSpaceDN w:val="0"/>
        <w:adjustRightInd w:val="0"/>
        <w:spacing w:after="0" w:line="240" w:lineRule="auto"/>
        <w:ind w:right="-710"/>
        <w:jc w:val="both"/>
        <w:rPr>
          <w:rFonts w:ascii="Times New Roman" w:hAnsi="Times New Roman" w:cs="Times New Roman"/>
          <w:color w:val="000000"/>
        </w:rPr>
      </w:pPr>
    </w:p>
    <w:p w:rsidR="00D7628B" w:rsidRDefault="00D7628B" w:rsidP="00D7628B">
      <w:pPr>
        <w:pStyle w:val="level4"/>
        <w:numPr>
          <w:ilvl w:val="4"/>
          <w:numId w:val="13"/>
        </w:numPr>
        <w:rPr>
          <w:rFonts w:ascii="Times New Roman" w:hAnsi="Times New Roman" w:cs="Times New Roman"/>
          <w:color w:val="000000"/>
        </w:rPr>
      </w:pPr>
      <w:r>
        <w:rPr>
          <w:rFonts w:ascii="Times New Roman" w:hAnsi="Times New Roman" w:cs="Times New Roman"/>
          <w:color w:val="000000"/>
        </w:rPr>
        <w:t>Description and Priority</w:t>
      </w:r>
    </w:p>
    <w:p w:rsidR="004D6C29" w:rsidRPr="004D6C29" w:rsidRDefault="004D6C29" w:rsidP="004D6C2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U</w:t>
      </w:r>
      <w:r w:rsidRPr="004D6C29">
        <w:rPr>
          <w:rFonts w:ascii="Times New Roman" w:hAnsi="Times New Roman" w:cs="Times New Roman"/>
          <w:sz w:val="24"/>
          <w:szCs w:val="24"/>
        </w:rPr>
        <w:t xml:space="preserve">ser information and photo will analyzed for watermark information like validating user information, generating unique keys and parameter information from given user information. </w:t>
      </w:r>
    </w:p>
    <w:p w:rsidR="00D7628B" w:rsidRDefault="00D7628B" w:rsidP="00D7628B">
      <w:pPr>
        <w:pStyle w:val="level4"/>
        <w:ind w:left="720"/>
        <w:rPr>
          <w:rFonts w:ascii="Times New Roman" w:hAnsi="Times New Roman" w:cs="Times New Roman"/>
          <w:color w:val="000000"/>
        </w:rPr>
      </w:pPr>
      <w:r>
        <w:rPr>
          <w:rFonts w:ascii="Times New Roman" w:hAnsi="Times New Roman" w:cs="Times New Roman"/>
          <w:color w:val="000000"/>
        </w:rPr>
        <w:t>Priority=High</w:t>
      </w:r>
    </w:p>
    <w:p w:rsidR="00D7628B" w:rsidRDefault="00753E56" w:rsidP="00D7628B">
      <w:pPr>
        <w:pStyle w:val="level4"/>
        <w:ind w:left="0"/>
        <w:rPr>
          <w:rFonts w:ascii="Times New Roman" w:hAnsi="Times New Roman" w:cs="Times New Roman"/>
          <w:color w:val="000000"/>
        </w:rPr>
      </w:pPr>
      <w:r>
        <w:rPr>
          <w:rFonts w:ascii="Times New Roman" w:hAnsi="Times New Roman" w:cs="Times New Roman"/>
          <w:color w:val="000000"/>
        </w:rPr>
        <w:t>2.1.4.2</w:t>
      </w:r>
      <w:r w:rsidR="00D7628B">
        <w:rPr>
          <w:rFonts w:ascii="Times New Roman" w:hAnsi="Times New Roman" w:cs="Times New Roman"/>
          <w:color w:val="000000"/>
        </w:rPr>
        <w:t>.2 Stimulus/Response Sequences</w:t>
      </w:r>
    </w:p>
    <w:p w:rsidR="00D7628B" w:rsidRDefault="00D7628B" w:rsidP="00D7628B">
      <w:pPr>
        <w:pStyle w:val="level4"/>
        <w:ind w:left="720"/>
        <w:rPr>
          <w:rFonts w:ascii="Times New Roman" w:hAnsi="Times New Roman" w:cs="Times New Roman"/>
          <w:color w:val="000000"/>
        </w:rPr>
      </w:pPr>
      <w:r>
        <w:rPr>
          <w:rFonts w:ascii="Times New Roman" w:hAnsi="Times New Roman" w:cs="Times New Roman"/>
          <w:color w:val="000000"/>
        </w:rPr>
        <w:t xml:space="preserve">Stimulus: An applicant </w:t>
      </w:r>
      <w:r w:rsidR="004D6C29">
        <w:rPr>
          <w:rFonts w:ascii="Times New Roman" w:hAnsi="Times New Roman" w:cs="Times New Roman"/>
          <w:color w:val="000000"/>
        </w:rPr>
        <w:t>submits all his personal information to server</w:t>
      </w:r>
      <w:r>
        <w:rPr>
          <w:rFonts w:ascii="Times New Roman" w:hAnsi="Times New Roman" w:cs="Times New Roman"/>
          <w:color w:val="000000"/>
        </w:rPr>
        <w:t>.</w:t>
      </w:r>
    </w:p>
    <w:p w:rsidR="00D7628B" w:rsidRDefault="00D7628B" w:rsidP="00D7628B">
      <w:pPr>
        <w:pStyle w:val="level4"/>
        <w:ind w:left="720"/>
        <w:rPr>
          <w:rFonts w:ascii="Times New Roman" w:hAnsi="Times New Roman" w:cs="Times New Roman"/>
          <w:color w:val="000000"/>
        </w:rPr>
      </w:pPr>
      <w:r>
        <w:rPr>
          <w:rFonts w:ascii="Times New Roman" w:hAnsi="Times New Roman" w:cs="Times New Roman"/>
          <w:color w:val="000000"/>
        </w:rPr>
        <w:t>Response: T</w:t>
      </w:r>
      <w:r w:rsidR="004D6C29">
        <w:rPr>
          <w:rFonts w:ascii="Times New Roman" w:hAnsi="Times New Roman" w:cs="Times New Roman"/>
          <w:color w:val="000000"/>
        </w:rPr>
        <w:t>he system processes this information and generates unique key and parameters</w:t>
      </w:r>
      <w:r>
        <w:rPr>
          <w:rFonts w:ascii="Times New Roman" w:hAnsi="Times New Roman" w:cs="Times New Roman"/>
          <w:color w:val="000000"/>
        </w:rPr>
        <w:t xml:space="preserve">.  </w:t>
      </w:r>
    </w:p>
    <w:p w:rsidR="00D7628B" w:rsidRDefault="00D7628B" w:rsidP="00D7628B">
      <w:pPr>
        <w:pStyle w:val="level3text"/>
        <w:ind w:left="0" w:firstLine="0"/>
        <w:rPr>
          <w:rFonts w:ascii="Times New Roman" w:hAnsi="Times New Roman" w:cs="Times New Roman"/>
          <w:color w:val="000000"/>
        </w:rPr>
      </w:pPr>
    </w:p>
    <w:p w:rsidR="00D7628B" w:rsidRDefault="00753E56" w:rsidP="00D7628B">
      <w:pPr>
        <w:pStyle w:val="level4"/>
        <w:ind w:left="0"/>
        <w:rPr>
          <w:rFonts w:ascii="Times New Roman" w:hAnsi="Times New Roman" w:cs="Times New Roman"/>
          <w:color w:val="000000"/>
          <w:szCs w:val="24"/>
          <w:lang w:eastAsia="en-US"/>
        </w:rPr>
      </w:pPr>
      <w:r>
        <w:rPr>
          <w:rFonts w:ascii="Times New Roman" w:hAnsi="Times New Roman" w:cs="Times New Roman"/>
          <w:color w:val="000000"/>
        </w:rPr>
        <w:t>2.1.4.2</w:t>
      </w:r>
      <w:r w:rsidR="00D7628B">
        <w:rPr>
          <w:rFonts w:ascii="Times New Roman" w:hAnsi="Times New Roman" w:cs="Times New Roman"/>
          <w:color w:val="000000"/>
        </w:rPr>
        <w:t>.3Functional Requirements</w:t>
      </w:r>
    </w:p>
    <w:p w:rsidR="00D7628B" w:rsidRPr="00C80ABD" w:rsidRDefault="00D7628B" w:rsidP="004D6C29">
      <w:pPr>
        <w:autoSpaceDE w:val="0"/>
        <w:spacing w:line="240" w:lineRule="auto"/>
        <w:rPr>
          <w:rFonts w:ascii="Times New Roman" w:hAnsi="Times New Roman" w:cs="Times New Roman"/>
          <w:color w:val="000000"/>
          <w:sz w:val="24"/>
          <w:szCs w:val="24"/>
        </w:rPr>
      </w:pPr>
      <w:r w:rsidRPr="00C80ABD">
        <w:rPr>
          <w:rFonts w:ascii="Times New Roman" w:hAnsi="Times New Roman" w:cs="Times New Roman"/>
          <w:color w:val="000000"/>
          <w:sz w:val="24"/>
          <w:szCs w:val="24"/>
        </w:rPr>
        <w:t xml:space="preserve">The System must provide following functionalities— </w:t>
      </w:r>
    </w:p>
    <w:p w:rsidR="004D6C29" w:rsidRPr="00C136FA" w:rsidRDefault="004D6C29" w:rsidP="004D6C29">
      <w:pPr>
        <w:pStyle w:val="ListParagraph"/>
        <w:numPr>
          <w:ilvl w:val="0"/>
          <w:numId w:val="14"/>
        </w:numPr>
        <w:autoSpaceDE w:val="0"/>
        <w:spacing w:after="66" w:line="240" w:lineRule="auto"/>
        <w:contextualSpacing/>
        <w:rPr>
          <w:rFonts w:ascii="Times New Roman" w:hAnsi="Times New Roman"/>
          <w:color w:val="000000"/>
          <w:szCs w:val="24"/>
        </w:rPr>
      </w:pPr>
      <w:r w:rsidRPr="00C136FA">
        <w:rPr>
          <w:rFonts w:ascii="Times New Roman" w:hAnsi="Times New Roman"/>
          <w:color w:val="000000"/>
          <w:szCs w:val="24"/>
        </w:rPr>
        <w:t>The system should generate key for user’s confirmation.</w:t>
      </w:r>
    </w:p>
    <w:p w:rsidR="00AC516E" w:rsidRPr="00541E29" w:rsidRDefault="004D6C29" w:rsidP="00541E29">
      <w:pPr>
        <w:numPr>
          <w:ilvl w:val="0"/>
          <w:numId w:val="14"/>
        </w:numPr>
        <w:autoSpaceDE w:val="0"/>
        <w:spacing w:after="66" w:line="240" w:lineRule="auto"/>
        <w:rPr>
          <w:color w:val="000000"/>
          <w:sz w:val="24"/>
          <w:szCs w:val="24"/>
        </w:rPr>
      </w:pPr>
      <w:r w:rsidRPr="00C80ABD">
        <w:rPr>
          <w:rFonts w:ascii="Times New Roman" w:hAnsi="Times New Roman"/>
          <w:color w:val="000000"/>
          <w:sz w:val="24"/>
          <w:szCs w:val="24"/>
        </w:rPr>
        <w:t>The information should be watermarked on the basis of selected key.</w:t>
      </w:r>
    </w:p>
    <w:p w:rsidR="00AC516E" w:rsidRPr="0064122B" w:rsidRDefault="00AC516E" w:rsidP="00AC516E">
      <w:pPr>
        <w:widowControl w:val="0"/>
        <w:numPr>
          <w:ilvl w:val="3"/>
          <w:numId w:val="13"/>
        </w:numPr>
        <w:autoSpaceDE w:val="0"/>
        <w:autoSpaceDN w:val="0"/>
        <w:adjustRightInd w:val="0"/>
        <w:spacing w:after="0" w:line="240" w:lineRule="auto"/>
        <w:ind w:right="-710"/>
        <w:jc w:val="both"/>
        <w:rPr>
          <w:rFonts w:ascii="Times New Roman" w:hAnsi="Times New Roman" w:cs="Times New Roman"/>
          <w:b/>
          <w:color w:val="000000"/>
          <w:sz w:val="28"/>
          <w:szCs w:val="28"/>
        </w:rPr>
      </w:pPr>
      <w:r>
        <w:rPr>
          <w:rFonts w:ascii="Times New Roman" w:hAnsi="Times New Roman" w:cs="Times New Roman"/>
          <w:b/>
          <w:color w:val="000000"/>
          <w:sz w:val="28"/>
          <w:szCs w:val="28"/>
        </w:rPr>
        <w:t>Creation of  Image Card</w:t>
      </w:r>
    </w:p>
    <w:p w:rsidR="00AC516E" w:rsidRDefault="00AC516E" w:rsidP="00AC516E">
      <w:pPr>
        <w:widowControl w:val="0"/>
        <w:autoSpaceDE w:val="0"/>
        <w:autoSpaceDN w:val="0"/>
        <w:adjustRightInd w:val="0"/>
        <w:spacing w:after="0" w:line="240" w:lineRule="auto"/>
        <w:ind w:right="-710"/>
        <w:jc w:val="both"/>
        <w:rPr>
          <w:rFonts w:ascii="Times New Roman" w:hAnsi="Times New Roman" w:cs="Times New Roman"/>
          <w:color w:val="000000"/>
        </w:rPr>
      </w:pPr>
    </w:p>
    <w:p w:rsidR="00AC516E" w:rsidRDefault="00AC516E" w:rsidP="00AC516E">
      <w:pPr>
        <w:pStyle w:val="level4"/>
        <w:numPr>
          <w:ilvl w:val="4"/>
          <w:numId w:val="13"/>
        </w:numPr>
        <w:rPr>
          <w:rFonts w:ascii="Times New Roman" w:hAnsi="Times New Roman" w:cs="Times New Roman"/>
          <w:color w:val="000000"/>
        </w:rPr>
      </w:pPr>
      <w:r>
        <w:rPr>
          <w:rFonts w:ascii="Times New Roman" w:hAnsi="Times New Roman" w:cs="Times New Roman"/>
          <w:color w:val="000000"/>
        </w:rPr>
        <w:t>Description and Priority</w:t>
      </w:r>
    </w:p>
    <w:p w:rsidR="00AC516E" w:rsidRPr="00AC516E" w:rsidRDefault="00AC516E" w:rsidP="00AC516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w:t>
      </w:r>
      <w:r w:rsidRPr="00AC516E">
        <w:rPr>
          <w:rFonts w:ascii="Times New Roman" w:hAnsi="Times New Roman" w:cs="Times New Roman"/>
          <w:sz w:val="24"/>
          <w:szCs w:val="24"/>
        </w:rPr>
        <w:t xml:space="preserve"> new image card will be created for user id proof. Then we will analyze the image card to set watermark and hide watermark. The watermark can contain generated unique keys and parameter information about the user and their proof.</w:t>
      </w:r>
    </w:p>
    <w:p w:rsidR="00AC516E" w:rsidRDefault="00AC516E" w:rsidP="00AC516E">
      <w:pPr>
        <w:pStyle w:val="level4"/>
        <w:ind w:left="720"/>
        <w:rPr>
          <w:rFonts w:ascii="Times New Roman" w:hAnsi="Times New Roman" w:cs="Times New Roman"/>
          <w:color w:val="000000"/>
        </w:rPr>
      </w:pPr>
      <w:r>
        <w:rPr>
          <w:rFonts w:ascii="Times New Roman" w:hAnsi="Times New Roman" w:cs="Times New Roman"/>
          <w:color w:val="000000"/>
        </w:rPr>
        <w:t>Priority=High</w:t>
      </w:r>
    </w:p>
    <w:p w:rsidR="00AC516E" w:rsidRDefault="00AC516E" w:rsidP="00AC516E">
      <w:pPr>
        <w:pStyle w:val="level4"/>
        <w:ind w:left="0"/>
        <w:rPr>
          <w:rFonts w:ascii="Times New Roman" w:hAnsi="Times New Roman" w:cs="Times New Roman"/>
          <w:color w:val="000000"/>
        </w:rPr>
      </w:pPr>
      <w:r>
        <w:rPr>
          <w:rFonts w:ascii="Times New Roman" w:hAnsi="Times New Roman" w:cs="Times New Roman"/>
          <w:color w:val="000000"/>
        </w:rPr>
        <w:t>2.1.4.</w:t>
      </w:r>
      <w:r w:rsidR="00753E56">
        <w:rPr>
          <w:rFonts w:ascii="Times New Roman" w:hAnsi="Times New Roman" w:cs="Times New Roman"/>
          <w:color w:val="000000"/>
        </w:rPr>
        <w:t>3</w:t>
      </w:r>
      <w:r>
        <w:rPr>
          <w:rFonts w:ascii="Times New Roman" w:hAnsi="Times New Roman" w:cs="Times New Roman"/>
          <w:color w:val="000000"/>
        </w:rPr>
        <w:t>.2 Stimulus/Response Sequences</w:t>
      </w:r>
    </w:p>
    <w:p w:rsidR="00AC516E" w:rsidRDefault="00AC516E" w:rsidP="00AC516E">
      <w:pPr>
        <w:pStyle w:val="level4"/>
        <w:ind w:left="720"/>
        <w:rPr>
          <w:rFonts w:ascii="Times New Roman" w:hAnsi="Times New Roman" w:cs="Times New Roman"/>
          <w:color w:val="000000"/>
        </w:rPr>
      </w:pPr>
      <w:r>
        <w:rPr>
          <w:rFonts w:ascii="Times New Roman" w:hAnsi="Times New Roman" w:cs="Times New Roman"/>
          <w:color w:val="000000"/>
        </w:rPr>
        <w:t>Stimulus: An applicant submits all his personal information to server.</w:t>
      </w:r>
    </w:p>
    <w:p w:rsidR="00AC516E" w:rsidRDefault="00AC516E" w:rsidP="00541E29">
      <w:pPr>
        <w:pStyle w:val="level4"/>
        <w:ind w:left="720"/>
        <w:rPr>
          <w:rFonts w:ascii="Times New Roman" w:hAnsi="Times New Roman" w:cs="Times New Roman"/>
          <w:color w:val="000000"/>
        </w:rPr>
      </w:pPr>
      <w:r>
        <w:rPr>
          <w:rFonts w:ascii="Times New Roman" w:hAnsi="Times New Roman" w:cs="Times New Roman"/>
          <w:color w:val="000000"/>
        </w:rPr>
        <w:t xml:space="preserve">Response: The system processes this information and generates unique key and </w:t>
      </w:r>
      <w:r w:rsidR="00671E47">
        <w:rPr>
          <w:rFonts w:ascii="Times New Roman" w:hAnsi="Times New Roman" w:cs="Times New Roman"/>
          <w:color w:val="000000"/>
        </w:rPr>
        <w:t>parameters. After</w:t>
      </w:r>
      <w:r>
        <w:rPr>
          <w:rFonts w:ascii="Times New Roman" w:hAnsi="Times New Roman" w:cs="Times New Roman"/>
          <w:color w:val="000000"/>
        </w:rPr>
        <w:t xml:space="preserve"> </w:t>
      </w:r>
      <w:r w:rsidR="00671E47">
        <w:rPr>
          <w:rFonts w:ascii="Times New Roman" w:hAnsi="Times New Roman" w:cs="Times New Roman"/>
          <w:color w:val="000000"/>
        </w:rPr>
        <w:t>this, it</w:t>
      </w:r>
      <w:r>
        <w:rPr>
          <w:rFonts w:ascii="Times New Roman" w:hAnsi="Times New Roman" w:cs="Times New Roman"/>
          <w:color w:val="000000"/>
        </w:rPr>
        <w:t xml:space="preserve"> creates image card and saves it to the database</w:t>
      </w:r>
      <w:r w:rsidR="00753E56">
        <w:rPr>
          <w:rFonts w:ascii="Times New Roman" w:hAnsi="Times New Roman" w:cs="Times New Roman"/>
          <w:color w:val="000000"/>
        </w:rPr>
        <w:t>.</w:t>
      </w:r>
      <w:r>
        <w:rPr>
          <w:rFonts w:ascii="Times New Roman" w:hAnsi="Times New Roman" w:cs="Times New Roman"/>
          <w:color w:val="000000"/>
        </w:rPr>
        <w:t xml:space="preserve">  </w:t>
      </w:r>
    </w:p>
    <w:p w:rsidR="00AC516E" w:rsidRDefault="00AC516E" w:rsidP="00AC516E">
      <w:pPr>
        <w:pStyle w:val="level4"/>
        <w:ind w:left="0"/>
        <w:rPr>
          <w:rFonts w:ascii="Times New Roman" w:hAnsi="Times New Roman" w:cs="Times New Roman"/>
          <w:color w:val="000000"/>
          <w:szCs w:val="24"/>
          <w:lang w:eastAsia="en-US"/>
        </w:rPr>
      </w:pPr>
      <w:r>
        <w:rPr>
          <w:rFonts w:ascii="Times New Roman" w:hAnsi="Times New Roman" w:cs="Times New Roman"/>
          <w:color w:val="000000"/>
        </w:rPr>
        <w:t>2.1.4.</w:t>
      </w:r>
      <w:r w:rsidR="00753E56">
        <w:rPr>
          <w:rFonts w:ascii="Times New Roman" w:hAnsi="Times New Roman" w:cs="Times New Roman"/>
          <w:color w:val="000000"/>
        </w:rPr>
        <w:t>3</w:t>
      </w:r>
      <w:r>
        <w:rPr>
          <w:rFonts w:ascii="Times New Roman" w:hAnsi="Times New Roman" w:cs="Times New Roman"/>
          <w:color w:val="000000"/>
        </w:rPr>
        <w:t>.3Functional Requirements</w:t>
      </w:r>
    </w:p>
    <w:p w:rsidR="00AC516E" w:rsidRPr="00C80ABD" w:rsidRDefault="00AC516E" w:rsidP="00AC516E">
      <w:pPr>
        <w:autoSpaceDE w:val="0"/>
        <w:spacing w:line="240" w:lineRule="auto"/>
        <w:rPr>
          <w:rFonts w:ascii="Times New Roman" w:hAnsi="Times New Roman" w:cs="Times New Roman"/>
          <w:color w:val="000000"/>
          <w:sz w:val="24"/>
          <w:szCs w:val="24"/>
        </w:rPr>
      </w:pPr>
      <w:r w:rsidRPr="00C80ABD">
        <w:rPr>
          <w:rFonts w:ascii="Times New Roman" w:hAnsi="Times New Roman" w:cs="Times New Roman"/>
          <w:color w:val="000000"/>
          <w:sz w:val="24"/>
          <w:szCs w:val="24"/>
        </w:rPr>
        <w:t xml:space="preserve">The System must provide following functionalities— </w:t>
      </w:r>
    </w:p>
    <w:p w:rsidR="00AC516E" w:rsidRDefault="00AC516E" w:rsidP="00753E56">
      <w:pPr>
        <w:pStyle w:val="ListParagraph"/>
        <w:numPr>
          <w:ilvl w:val="0"/>
          <w:numId w:val="15"/>
        </w:numPr>
        <w:autoSpaceDE w:val="0"/>
        <w:spacing w:line="240" w:lineRule="auto"/>
        <w:rPr>
          <w:rFonts w:ascii="Times New Roman" w:hAnsi="Times New Roman"/>
          <w:color w:val="000000"/>
          <w:szCs w:val="24"/>
        </w:rPr>
      </w:pPr>
      <w:r w:rsidRPr="00753E56">
        <w:rPr>
          <w:rFonts w:ascii="Times New Roman" w:hAnsi="Times New Roman"/>
          <w:color w:val="000000"/>
          <w:szCs w:val="24"/>
        </w:rPr>
        <w:t>The system should generate key for user’s confirmation.</w:t>
      </w:r>
    </w:p>
    <w:p w:rsidR="00AC516E" w:rsidRDefault="00AC516E" w:rsidP="00753E56">
      <w:pPr>
        <w:pStyle w:val="ListParagraph"/>
        <w:numPr>
          <w:ilvl w:val="0"/>
          <w:numId w:val="15"/>
        </w:numPr>
        <w:autoSpaceDE w:val="0"/>
        <w:spacing w:line="240" w:lineRule="auto"/>
        <w:rPr>
          <w:rFonts w:ascii="Times New Roman" w:hAnsi="Times New Roman"/>
          <w:color w:val="000000"/>
          <w:szCs w:val="24"/>
        </w:rPr>
      </w:pPr>
      <w:r w:rsidRPr="00753E56">
        <w:rPr>
          <w:rFonts w:ascii="Times New Roman" w:hAnsi="Times New Roman"/>
          <w:color w:val="000000"/>
          <w:szCs w:val="24"/>
        </w:rPr>
        <w:t>The information should be watermarked on the basis of selected key.</w:t>
      </w:r>
    </w:p>
    <w:p w:rsidR="00753E56" w:rsidRDefault="00753E56" w:rsidP="00753E56">
      <w:pPr>
        <w:pStyle w:val="ListParagraph"/>
        <w:autoSpaceDE w:val="0"/>
        <w:spacing w:line="240" w:lineRule="auto"/>
        <w:rPr>
          <w:rFonts w:ascii="Times New Roman" w:hAnsi="Times New Roman"/>
          <w:color w:val="000000"/>
          <w:szCs w:val="24"/>
        </w:rPr>
      </w:pPr>
    </w:p>
    <w:p w:rsidR="00753E56" w:rsidRPr="0064122B" w:rsidRDefault="00753E56" w:rsidP="00753E56">
      <w:pPr>
        <w:widowControl w:val="0"/>
        <w:numPr>
          <w:ilvl w:val="3"/>
          <w:numId w:val="13"/>
        </w:numPr>
        <w:autoSpaceDE w:val="0"/>
        <w:autoSpaceDN w:val="0"/>
        <w:adjustRightInd w:val="0"/>
        <w:spacing w:after="0" w:line="240" w:lineRule="auto"/>
        <w:ind w:right="-710"/>
        <w:jc w:val="both"/>
        <w:rPr>
          <w:rFonts w:ascii="Times New Roman" w:hAnsi="Times New Roman" w:cs="Times New Roman"/>
          <w:b/>
          <w:color w:val="000000"/>
          <w:sz w:val="28"/>
          <w:szCs w:val="28"/>
        </w:rPr>
      </w:pPr>
      <w:r>
        <w:rPr>
          <w:rFonts w:ascii="Times New Roman" w:hAnsi="Times New Roman" w:cs="Times New Roman"/>
          <w:b/>
          <w:color w:val="000000"/>
          <w:sz w:val="28"/>
          <w:szCs w:val="28"/>
        </w:rPr>
        <w:t>Image Card</w:t>
      </w:r>
      <w:r w:rsidR="00526220">
        <w:rPr>
          <w:rFonts w:ascii="Times New Roman" w:hAnsi="Times New Roman" w:cs="Times New Roman"/>
          <w:b/>
          <w:color w:val="000000"/>
          <w:sz w:val="28"/>
          <w:szCs w:val="28"/>
        </w:rPr>
        <w:t xml:space="preserve"> Viewer</w:t>
      </w:r>
    </w:p>
    <w:p w:rsidR="00753E56" w:rsidRDefault="00753E56" w:rsidP="00753E56">
      <w:pPr>
        <w:widowControl w:val="0"/>
        <w:autoSpaceDE w:val="0"/>
        <w:autoSpaceDN w:val="0"/>
        <w:adjustRightInd w:val="0"/>
        <w:spacing w:after="0" w:line="240" w:lineRule="auto"/>
        <w:ind w:right="-710"/>
        <w:jc w:val="both"/>
        <w:rPr>
          <w:rFonts w:ascii="Times New Roman" w:hAnsi="Times New Roman" w:cs="Times New Roman"/>
          <w:color w:val="000000"/>
        </w:rPr>
      </w:pPr>
    </w:p>
    <w:p w:rsidR="00753E56" w:rsidRDefault="00753E56" w:rsidP="00753E56">
      <w:pPr>
        <w:pStyle w:val="level4"/>
        <w:numPr>
          <w:ilvl w:val="4"/>
          <w:numId w:val="13"/>
        </w:numPr>
        <w:rPr>
          <w:rFonts w:ascii="Times New Roman" w:hAnsi="Times New Roman" w:cs="Times New Roman"/>
          <w:color w:val="000000"/>
        </w:rPr>
      </w:pPr>
      <w:r>
        <w:rPr>
          <w:rFonts w:ascii="Times New Roman" w:hAnsi="Times New Roman" w:cs="Times New Roman"/>
          <w:color w:val="000000"/>
        </w:rPr>
        <w:t>Description and Priority</w:t>
      </w:r>
    </w:p>
    <w:p w:rsidR="00526220" w:rsidRPr="00526220" w:rsidRDefault="00526220" w:rsidP="00526220">
      <w:pPr>
        <w:pStyle w:val="ListParagraph"/>
        <w:spacing w:line="360" w:lineRule="auto"/>
        <w:ind w:left="810"/>
        <w:jc w:val="both"/>
        <w:rPr>
          <w:szCs w:val="24"/>
        </w:rPr>
      </w:pPr>
      <w:r>
        <w:rPr>
          <w:szCs w:val="24"/>
        </w:rPr>
        <w:t>U</w:t>
      </w:r>
      <w:r w:rsidRPr="00526220">
        <w:rPr>
          <w:szCs w:val="24"/>
        </w:rPr>
        <w:t>ser can view/access their image card. User can check/verify an image card is valid or not.</w:t>
      </w:r>
    </w:p>
    <w:p w:rsidR="00753E56" w:rsidRDefault="00753E56" w:rsidP="00753E56">
      <w:pPr>
        <w:pStyle w:val="level4"/>
        <w:ind w:left="720"/>
        <w:rPr>
          <w:rFonts w:ascii="Times New Roman" w:hAnsi="Times New Roman" w:cs="Times New Roman"/>
          <w:color w:val="000000"/>
        </w:rPr>
      </w:pPr>
      <w:r>
        <w:rPr>
          <w:rFonts w:ascii="Times New Roman" w:hAnsi="Times New Roman" w:cs="Times New Roman"/>
          <w:color w:val="000000"/>
        </w:rPr>
        <w:lastRenderedPageBreak/>
        <w:t>Priority=High</w:t>
      </w:r>
    </w:p>
    <w:p w:rsidR="00753E56" w:rsidRDefault="00753E56" w:rsidP="00753E56">
      <w:pPr>
        <w:pStyle w:val="level4"/>
        <w:ind w:left="0"/>
        <w:rPr>
          <w:rFonts w:ascii="Times New Roman" w:hAnsi="Times New Roman" w:cs="Times New Roman"/>
          <w:color w:val="000000"/>
        </w:rPr>
      </w:pPr>
      <w:r>
        <w:rPr>
          <w:rFonts w:ascii="Times New Roman" w:hAnsi="Times New Roman" w:cs="Times New Roman"/>
          <w:color w:val="000000"/>
        </w:rPr>
        <w:t>2.1.4.</w:t>
      </w:r>
      <w:r w:rsidR="004468F1">
        <w:rPr>
          <w:rFonts w:ascii="Times New Roman" w:hAnsi="Times New Roman" w:cs="Times New Roman"/>
          <w:color w:val="000000"/>
        </w:rPr>
        <w:t>4</w:t>
      </w:r>
      <w:r>
        <w:rPr>
          <w:rFonts w:ascii="Times New Roman" w:hAnsi="Times New Roman" w:cs="Times New Roman"/>
          <w:color w:val="000000"/>
        </w:rPr>
        <w:t>.2 Stimulus/Response Sequences</w:t>
      </w:r>
    </w:p>
    <w:p w:rsidR="00753E56" w:rsidRDefault="00753E56" w:rsidP="00753E56">
      <w:pPr>
        <w:pStyle w:val="level4"/>
        <w:ind w:left="720"/>
        <w:rPr>
          <w:rFonts w:ascii="Times New Roman" w:hAnsi="Times New Roman" w:cs="Times New Roman"/>
          <w:color w:val="000000"/>
        </w:rPr>
      </w:pPr>
      <w:r>
        <w:rPr>
          <w:rFonts w:ascii="Times New Roman" w:hAnsi="Times New Roman" w:cs="Times New Roman"/>
          <w:color w:val="000000"/>
        </w:rPr>
        <w:t xml:space="preserve">Stimulus: An applicant </w:t>
      </w:r>
      <w:r w:rsidR="00526220">
        <w:rPr>
          <w:rFonts w:ascii="Times New Roman" w:hAnsi="Times New Roman" w:cs="Times New Roman"/>
          <w:color w:val="000000"/>
        </w:rPr>
        <w:t>wants to view his/her image card</w:t>
      </w:r>
      <w:r>
        <w:rPr>
          <w:rFonts w:ascii="Times New Roman" w:hAnsi="Times New Roman" w:cs="Times New Roman"/>
          <w:color w:val="000000"/>
        </w:rPr>
        <w:t>.</w:t>
      </w:r>
    </w:p>
    <w:p w:rsidR="00753E56" w:rsidRDefault="00753E56" w:rsidP="00753E56">
      <w:pPr>
        <w:pStyle w:val="level4"/>
        <w:ind w:left="720"/>
        <w:rPr>
          <w:rFonts w:ascii="Times New Roman" w:hAnsi="Times New Roman" w:cs="Times New Roman"/>
          <w:color w:val="000000"/>
        </w:rPr>
      </w:pPr>
      <w:r>
        <w:rPr>
          <w:rFonts w:ascii="Times New Roman" w:hAnsi="Times New Roman" w:cs="Times New Roman"/>
          <w:color w:val="000000"/>
        </w:rPr>
        <w:t xml:space="preserve">Response: The system </w:t>
      </w:r>
      <w:r w:rsidR="00526220">
        <w:rPr>
          <w:rFonts w:ascii="Times New Roman" w:hAnsi="Times New Roman" w:cs="Times New Roman"/>
          <w:color w:val="000000"/>
        </w:rPr>
        <w:t>retrieves the card from the database and displays it on the screen</w:t>
      </w:r>
      <w:r>
        <w:rPr>
          <w:rFonts w:ascii="Times New Roman" w:hAnsi="Times New Roman" w:cs="Times New Roman"/>
          <w:color w:val="000000"/>
        </w:rPr>
        <w:t xml:space="preserve">.  </w:t>
      </w:r>
    </w:p>
    <w:p w:rsidR="00753E56" w:rsidRDefault="00753E56" w:rsidP="00753E56">
      <w:pPr>
        <w:pStyle w:val="level3text"/>
        <w:ind w:left="0" w:firstLine="0"/>
        <w:rPr>
          <w:rFonts w:ascii="Times New Roman" w:hAnsi="Times New Roman" w:cs="Times New Roman"/>
          <w:color w:val="000000"/>
        </w:rPr>
      </w:pPr>
    </w:p>
    <w:p w:rsidR="00753E56" w:rsidRDefault="00753E56" w:rsidP="00753E56">
      <w:pPr>
        <w:pStyle w:val="level4"/>
        <w:ind w:left="0"/>
        <w:rPr>
          <w:rFonts w:ascii="Times New Roman" w:hAnsi="Times New Roman" w:cs="Times New Roman"/>
          <w:color w:val="000000"/>
          <w:szCs w:val="24"/>
          <w:lang w:eastAsia="en-US"/>
        </w:rPr>
      </w:pPr>
      <w:r>
        <w:rPr>
          <w:rFonts w:ascii="Times New Roman" w:hAnsi="Times New Roman" w:cs="Times New Roman"/>
          <w:color w:val="000000"/>
        </w:rPr>
        <w:t>2.1.4.</w:t>
      </w:r>
      <w:r w:rsidR="004468F1">
        <w:rPr>
          <w:rFonts w:ascii="Times New Roman" w:hAnsi="Times New Roman" w:cs="Times New Roman"/>
          <w:color w:val="000000"/>
        </w:rPr>
        <w:t>4</w:t>
      </w:r>
      <w:r>
        <w:rPr>
          <w:rFonts w:ascii="Times New Roman" w:hAnsi="Times New Roman" w:cs="Times New Roman"/>
          <w:color w:val="000000"/>
        </w:rPr>
        <w:t>.3Functional Requirements</w:t>
      </w:r>
    </w:p>
    <w:p w:rsidR="00753E56" w:rsidRPr="00C80ABD" w:rsidRDefault="00753E56" w:rsidP="00753E56">
      <w:pPr>
        <w:autoSpaceDE w:val="0"/>
        <w:spacing w:line="240" w:lineRule="auto"/>
        <w:rPr>
          <w:rFonts w:ascii="Times New Roman" w:hAnsi="Times New Roman" w:cs="Times New Roman"/>
          <w:color w:val="000000"/>
          <w:sz w:val="24"/>
          <w:szCs w:val="24"/>
        </w:rPr>
      </w:pPr>
      <w:r w:rsidRPr="00C80ABD">
        <w:rPr>
          <w:rFonts w:ascii="Times New Roman" w:hAnsi="Times New Roman" w:cs="Times New Roman"/>
          <w:color w:val="000000"/>
          <w:sz w:val="24"/>
          <w:szCs w:val="24"/>
        </w:rPr>
        <w:t xml:space="preserve">The System must provide following functionalities— </w:t>
      </w:r>
    </w:p>
    <w:p w:rsidR="00753E56" w:rsidRDefault="00526220" w:rsidP="00541E29">
      <w:pPr>
        <w:pStyle w:val="ListParagraph"/>
        <w:numPr>
          <w:ilvl w:val="0"/>
          <w:numId w:val="31"/>
        </w:numPr>
        <w:autoSpaceDE w:val="0"/>
        <w:spacing w:line="240" w:lineRule="auto"/>
        <w:rPr>
          <w:rFonts w:ascii="Times New Roman" w:hAnsi="Times New Roman"/>
          <w:color w:val="000000"/>
          <w:szCs w:val="24"/>
        </w:rPr>
      </w:pPr>
      <w:r w:rsidRPr="00541E29">
        <w:rPr>
          <w:rFonts w:ascii="Times New Roman" w:hAnsi="Times New Roman"/>
          <w:color w:val="000000"/>
          <w:szCs w:val="24"/>
        </w:rPr>
        <w:t>The system should generate unique image card for each user/applicant</w:t>
      </w:r>
      <w:r w:rsidR="00753E56" w:rsidRPr="00541E29">
        <w:rPr>
          <w:rFonts w:ascii="Times New Roman" w:hAnsi="Times New Roman"/>
          <w:color w:val="000000"/>
          <w:szCs w:val="24"/>
        </w:rPr>
        <w:t>.</w:t>
      </w:r>
    </w:p>
    <w:p w:rsidR="004468F1" w:rsidRPr="00541E29" w:rsidRDefault="00526220" w:rsidP="00541E29">
      <w:pPr>
        <w:pStyle w:val="ListParagraph"/>
        <w:numPr>
          <w:ilvl w:val="0"/>
          <w:numId w:val="31"/>
        </w:numPr>
        <w:autoSpaceDE w:val="0"/>
        <w:spacing w:line="240" w:lineRule="auto"/>
        <w:rPr>
          <w:rFonts w:ascii="Times New Roman" w:hAnsi="Times New Roman"/>
          <w:color w:val="000000"/>
          <w:szCs w:val="24"/>
        </w:rPr>
      </w:pPr>
      <w:r w:rsidRPr="00541E29">
        <w:rPr>
          <w:rFonts w:ascii="Times New Roman" w:hAnsi="Times New Roman"/>
          <w:color w:val="000000"/>
          <w:szCs w:val="24"/>
        </w:rPr>
        <w:t>User can check/verify whether image card is valid or not</w:t>
      </w:r>
      <w:r w:rsidR="00753E56" w:rsidRPr="00541E29">
        <w:rPr>
          <w:rFonts w:ascii="Times New Roman" w:hAnsi="Times New Roman"/>
          <w:color w:val="000000"/>
          <w:szCs w:val="24"/>
        </w:rPr>
        <w:t>.</w:t>
      </w:r>
    </w:p>
    <w:p w:rsidR="00541E29" w:rsidRPr="00541E29" w:rsidRDefault="00541E29" w:rsidP="00541E29">
      <w:pPr>
        <w:pStyle w:val="ListParagraph"/>
        <w:autoSpaceDE w:val="0"/>
        <w:spacing w:line="240" w:lineRule="auto"/>
        <w:rPr>
          <w:rFonts w:ascii="Times New Roman" w:hAnsi="Times New Roman"/>
          <w:color w:val="000000"/>
          <w:szCs w:val="24"/>
        </w:rPr>
      </w:pPr>
    </w:p>
    <w:p w:rsidR="004468F1" w:rsidRPr="0064122B" w:rsidRDefault="004468F1" w:rsidP="004468F1">
      <w:pPr>
        <w:widowControl w:val="0"/>
        <w:numPr>
          <w:ilvl w:val="3"/>
          <w:numId w:val="13"/>
        </w:numPr>
        <w:autoSpaceDE w:val="0"/>
        <w:autoSpaceDN w:val="0"/>
        <w:adjustRightInd w:val="0"/>
        <w:spacing w:after="0" w:line="240" w:lineRule="auto"/>
        <w:ind w:right="-710"/>
        <w:jc w:val="both"/>
        <w:rPr>
          <w:rFonts w:ascii="Times New Roman" w:hAnsi="Times New Roman" w:cs="Times New Roman"/>
          <w:b/>
          <w:color w:val="000000"/>
          <w:sz w:val="28"/>
          <w:szCs w:val="28"/>
        </w:rPr>
      </w:pPr>
      <w:r>
        <w:rPr>
          <w:rFonts w:ascii="Times New Roman" w:hAnsi="Times New Roman" w:cs="Times New Roman"/>
          <w:b/>
          <w:color w:val="000000"/>
          <w:sz w:val="28"/>
          <w:szCs w:val="28"/>
        </w:rPr>
        <w:t>Apply for image card verification</w:t>
      </w:r>
    </w:p>
    <w:p w:rsidR="004468F1" w:rsidRDefault="004468F1" w:rsidP="004468F1">
      <w:pPr>
        <w:widowControl w:val="0"/>
        <w:autoSpaceDE w:val="0"/>
        <w:autoSpaceDN w:val="0"/>
        <w:adjustRightInd w:val="0"/>
        <w:spacing w:after="0" w:line="240" w:lineRule="auto"/>
        <w:ind w:right="-710"/>
        <w:jc w:val="both"/>
        <w:rPr>
          <w:rFonts w:ascii="Times New Roman" w:hAnsi="Times New Roman" w:cs="Times New Roman"/>
          <w:color w:val="000000"/>
        </w:rPr>
      </w:pPr>
    </w:p>
    <w:p w:rsidR="004468F1" w:rsidRDefault="004468F1" w:rsidP="004468F1">
      <w:pPr>
        <w:pStyle w:val="level4"/>
        <w:numPr>
          <w:ilvl w:val="4"/>
          <w:numId w:val="13"/>
        </w:numPr>
        <w:rPr>
          <w:rFonts w:ascii="Times New Roman" w:hAnsi="Times New Roman" w:cs="Times New Roman"/>
          <w:color w:val="000000"/>
        </w:rPr>
      </w:pPr>
      <w:r>
        <w:rPr>
          <w:rFonts w:ascii="Times New Roman" w:hAnsi="Times New Roman" w:cs="Times New Roman"/>
          <w:color w:val="000000"/>
        </w:rPr>
        <w:t>Description and Priority</w:t>
      </w:r>
    </w:p>
    <w:p w:rsidR="004468F1" w:rsidRPr="004468F1" w:rsidRDefault="004468F1" w:rsidP="004468F1">
      <w:pPr>
        <w:pStyle w:val="ListParagraph"/>
        <w:spacing w:line="360" w:lineRule="auto"/>
        <w:ind w:left="810"/>
        <w:jc w:val="both"/>
        <w:rPr>
          <w:szCs w:val="24"/>
        </w:rPr>
      </w:pPr>
      <w:r w:rsidRPr="004468F1">
        <w:rPr>
          <w:szCs w:val="24"/>
        </w:rPr>
        <w:t>User can apply their image card to an application. Then the application will verify the given image card is original or duplicate.</w:t>
      </w:r>
    </w:p>
    <w:p w:rsidR="004468F1" w:rsidRDefault="004468F1" w:rsidP="004468F1">
      <w:pPr>
        <w:pStyle w:val="level4"/>
        <w:ind w:left="720"/>
        <w:rPr>
          <w:rFonts w:ascii="Times New Roman" w:hAnsi="Times New Roman" w:cs="Times New Roman"/>
          <w:color w:val="000000"/>
        </w:rPr>
      </w:pPr>
      <w:r>
        <w:rPr>
          <w:rFonts w:ascii="Times New Roman" w:hAnsi="Times New Roman" w:cs="Times New Roman"/>
          <w:color w:val="000000"/>
        </w:rPr>
        <w:t>Priority=High</w:t>
      </w:r>
    </w:p>
    <w:p w:rsidR="004468F1" w:rsidRDefault="004468F1" w:rsidP="004468F1">
      <w:pPr>
        <w:pStyle w:val="level4"/>
        <w:ind w:left="0"/>
        <w:rPr>
          <w:rFonts w:ascii="Times New Roman" w:hAnsi="Times New Roman" w:cs="Times New Roman"/>
          <w:color w:val="000000"/>
        </w:rPr>
      </w:pPr>
      <w:r>
        <w:rPr>
          <w:rFonts w:ascii="Times New Roman" w:hAnsi="Times New Roman" w:cs="Times New Roman"/>
          <w:color w:val="000000"/>
        </w:rPr>
        <w:t>2.1.4.</w:t>
      </w:r>
      <w:r w:rsidR="00473848">
        <w:rPr>
          <w:rFonts w:ascii="Times New Roman" w:hAnsi="Times New Roman" w:cs="Times New Roman"/>
          <w:color w:val="000000"/>
        </w:rPr>
        <w:t>5</w:t>
      </w:r>
      <w:r>
        <w:rPr>
          <w:rFonts w:ascii="Times New Roman" w:hAnsi="Times New Roman" w:cs="Times New Roman"/>
          <w:color w:val="000000"/>
        </w:rPr>
        <w:t>.2 Stimulus/Response Sequences</w:t>
      </w:r>
    </w:p>
    <w:p w:rsidR="004468F1" w:rsidRDefault="004468F1" w:rsidP="004468F1">
      <w:pPr>
        <w:pStyle w:val="level4"/>
        <w:ind w:left="720"/>
        <w:rPr>
          <w:rFonts w:ascii="Times New Roman" w:hAnsi="Times New Roman" w:cs="Times New Roman"/>
          <w:color w:val="000000"/>
        </w:rPr>
      </w:pPr>
      <w:r>
        <w:rPr>
          <w:rFonts w:ascii="Times New Roman" w:hAnsi="Times New Roman" w:cs="Times New Roman"/>
          <w:color w:val="000000"/>
        </w:rPr>
        <w:t xml:space="preserve">Stimulus: An applicant </w:t>
      </w:r>
      <w:r w:rsidR="00C4733B">
        <w:rPr>
          <w:rFonts w:ascii="Times New Roman" w:hAnsi="Times New Roman" w:cs="Times New Roman"/>
          <w:color w:val="000000"/>
        </w:rPr>
        <w:t>gives his/her say passport a airport checkpoint for entrance inside airport</w:t>
      </w:r>
      <w:r>
        <w:rPr>
          <w:rFonts w:ascii="Times New Roman" w:hAnsi="Times New Roman" w:cs="Times New Roman"/>
          <w:color w:val="000000"/>
        </w:rPr>
        <w:t>.</w:t>
      </w:r>
    </w:p>
    <w:p w:rsidR="004468F1" w:rsidRDefault="004468F1" w:rsidP="004468F1">
      <w:pPr>
        <w:pStyle w:val="level4"/>
        <w:ind w:left="720"/>
        <w:rPr>
          <w:rFonts w:ascii="Times New Roman" w:hAnsi="Times New Roman" w:cs="Times New Roman"/>
          <w:color w:val="000000"/>
        </w:rPr>
      </w:pPr>
      <w:r>
        <w:rPr>
          <w:rFonts w:ascii="Times New Roman" w:hAnsi="Times New Roman" w:cs="Times New Roman"/>
          <w:color w:val="000000"/>
        </w:rPr>
        <w:t xml:space="preserve">Response: The system </w:t>
      </w:r>
      <w:r w:rsidR="00C4733B">
        <w:rPr>
          <w:rFonts w:ascii="Times New Roman" w:hAnsi="Times New Roman" w:cs="Times New Roman"/>
          <w:color w:val="000000"/>
        </w:rPr>
        <w:t>queries the database and perfor</w:t>
      </w:r>
      <w:r w:rsidR="00B266C3">
        <w:rPr>
          <w:rFonts w:ascii="Times New Roman" w:hAnsi="Times New Roman" w:cs="Times New Roman"/>
          <w:color w:val="000000"/>
        </w:rPr>
        <w:t>m check/compare image card with database if it matches then allow to enter system else don’t allow to enter the system as it is an intruder</w:t>
      </w:r>
      <w:r>
        <w:rPr>
          <w:rFonts w:ascii="Times New Roman" w:hAnsi="Times New Roman" w:cs="Times New Roman"/>
          <w:color w:val="000000"/>
        </w:rPr>
        <w:t xml:space="preserve">.  </w:t>
      </w:r>
    </w:p>
    <w:p w:rsidR="004468F1" w:rsidRDefault="004468F1" w:rsidP="004468F1">
      <w:pPr>
        <w:pStyle w:val="level3text"/>
        <w:ind w:left="0" w:firstLine="0"/>
        <w:rPr>
          <w:rFonts w:ascii="Times New Roman" w:hAnsi="Times New Roman" w:cs="Times New Roman"/>
          <w:color w:val="000000"/>
        </w:rPr>
      </w:pPr>
    </w:p>
    <w:p w:rsidR="004468F1" w:rsidRDefault="004468F1" w:rsidP="004468F1">
      <w:pPr>
        <w:pStyle w:val="level4"/>
        <w:ind w:left="0"/>
        <w:rPr>
          <w:rFonts w:ascii="Times New Roman" w:hAnsi="Times New Roman" w:cs="Times New Roman"/>
          <w:color w:val="000000"/>
          <w:szCs w:val="24"/>
          <w:lang w:eastAsia="en-US"/>
        </w:rPr>
      </w:pPr>
      <w:r>
        <w:rPr>
          <w:rFonts w:ascii="Times New Roman" w:hAnsi="Times New Roman" w:cs="Times New Roman"/>
          <w:color w:val="000000"/>
        </w:rPr>
        <w:t>2.1.4.</w:t>
      </w:r>
      <w:r w:rsidR="00473848">
        <w:rPr>
          <w:rFonts w:ascii="Times New Roman" w:hAnsi="Times New Roman" w:cs="Times New Roman"/>
          <w:color w:val="000000"/>
        </w:rPr>
        <w:t>5</w:t>
      </w:r>
      <w:r>
        <w:rPr>
          <w:rFonts w:ascii="Times New Roman" w:hAnsi="Times New Roman" w:cs="Times New Roman"/>
          <w:color w:val="000000"/>
        </w:rPr>
        <w:t>.3Functional Requirements</w:t>
      </w:r>
    </w:p>
    <w:p w:rsidR="004468F1" w:rsidRPr="00C80ABD" w:rsidRDefault="004468F1" w:rsidP="004468F1">
      <w:pPr>
        <w:autoSpaceDE w:val="0"/>
        <w:spacing w:line="240" w:lineRule="auto"/>
        <w:rPr>
          <w:rFonts w:ascii="Times New Roman" w:hAnsi="Times New Roman" w:cs="Times New Roman"/>
          <w:color w:val="000000"/>
          <w:sz w:val="24"/>
          <w:szCs w:val="24"/>
        </w:rPr>
      </w:pPr>
      <w:r w:rsidRPr="00C80ABD">
        <w:rPr>
          <w:rFonts w:ascii="Times New Roman" w:hAnsi="Times New Roman" w:cs="Times New Roman"/>
          <w:color w:val="000000"/>
          <w:sz w:val="24"/>
          <w:szCs w:val="24"/>
        </w:rPr>
        <w:t xml:space="preserve">The System must provide following functionalities— </w:t>
      </w:r>
    </w:p>
    <w:p w:rsidR="004468F1" w:rsidRDefault="004468F1" w:rsidP="00C14757">
      <w:pPr>
        <w:pStyle w:val="ListParagraph"/>
        <w:numPr>
          <w:ilvl w:val="0"/>
          <w:numId w:val="16"/>
        </w:numPr>
        <w:autoSpaceDE w:val="0"/>
        <w:spacing w:line="240" w:lineRule="auto"/>
        <w:rPr>
          <w:rFonts w:ascii="Times New Roman" w:hAnsi="Times New Roman"/>
          <w:color w:val="000000"/>
          <w:szCs w:val="24"/>
        </w:rPr>
      </w:pPr>
      <w:r w:rsidRPr="00C14757">
        <w:rPr>
          <w:rFonts w:ascii="Times New Roman" w:hAnsi="Times New Roman"/>
          <w:color w:val="000000"/>
          <w:szCs w:val="24"/>
        </w:rPr>
        <w:t xml:space="preserve">The system should </w:t>
      </w:r>
      <w:r w:rsidR="00C14757" w:rsidRPr="00C14757">
        <w:rPr>
          <w:rFonts w:ascii="Times New Roman" w:hAnsi="Times New Roman"/>
          <w:color w:val="000000"/>
          <w:szCs w:val="24"/>
        </w:rPr>
        <w:t>cross check image card with database and based on which decisions should be taken</w:t>
      </w:r>
      <w:r w:rsidRPr="00C14757">
        <w:rPr>
          <w:rFonts w:ascii="Times New Roman" w:hAnsi="Times New Roman"/>
          <w:color w:val="000000"/>
          <w:szCs w:val="24"/>
        </w:rPr>
        <w:t>.</w:t>
      </w:r>
    </w:p>
    <w:p w:rsidR="00C96296" w:rsidRDefault="00C96296" w:rsidP="00C96296">
      <w:pPr>
        <w:pStyle w:val="level4"/>
        <w:ind w:left="0"/>
        <w:rPr>
          <w:rFonts w:ascii="Times New Roman" w:eastAsiaTheme="minorEastAsia" w:hAnsi="Times New Roman" w:cstheme="minorBidi"/>
          <w:color w:val="000000"/>
          <w:sz w:val="22"/>
          <w:szCs w:val="24"/>
          <w:lang w:eastAsia="en-US"/>
        </w:rPr>
      </w:pPr>
    </w:p>
    <w:p w:rsidR="00C96296" w:rsidRPr="00C96296" w:rsidRDefault="00C96296" w:rsidP="00C96296">
      <w:pPr>
        <w:pStyle w:val="level4"/>
        <w:numPr>
          <w:ilvl w:val="3"/>
          <w:numId w:val="13"/>
        </w:numPr>
        <w:rPr>
          <w:rFonts w:ascii="Times New Roman" w:hAnsi="Times New Roman" w:cs="Times New Roman"/>
          <w:b/>
          <w:color w:val="000000"/>
          <w:sz w:val="28"/>
          <w:szCs w:val="28"/>
        </w:rPr>
      </w:pPr>
      <w:r w:rsidRPr="00C96296">
        <w:rPr>
          <w:rFonts w:ascii="Times New Roman" w:hAnsi="Times New Roman" w:cs="Times New Roman"/>
          <w:b/>
          <w:color w:val="000000"/>
          <w:sz w:val="28"/>
          <w:szCs w:val="28"/>
        </w:rPr>
        <w:t>Customer Support:</w:t>
      </w:r>
    </w:p>
    <w:p w:rsidR="00C96296" w:rsidRDefault="00C96296" w:rsidP="00C96296">
      <w:pPr>
        <w:pStyle w:val="level4"/>
        <w:ind w:left="0"/>
        <w:rPr>
          <w:rFonts w:ascii="Times New Roman" w:hAnsi="Times New Roman" w:cs="Times New Roman"/>
          <w:color w:val="000000"/>
        </w:rPr>
      </w:pPr>
      <w:r>
        <w:rPr>
          <w:rFonts w:ascii="Times New Roman" w:hAnsi="Times New Roman" w:cs="Times New Roman"/>
          <w:color w:val="000000"/>
        </w:rPr>
        <w:t>2.1.4.6.1Description and Priority</w:t>
      </w:r>
    </w:p>
    <w:p w:rsidR="00C96296" w:rsidRDefault="00C96296" w:rsidP="00C96296">
      <w:pPr>
        <w:pStyle w:val="level4"/>
        <w:ind w:left="720"/>
        <w:rPr>
          <w:rFonts w:ascii="Times New Roman" w:hAnsi="Times New Roman" w:cs="Times New Roman"/>
          <w:color w:val="000000"/>
        </w:rPr>
      </w:pPr>
      <w:r>
        <w:rPr>
          <w:rFonts w:ascii="Times New Roman" w:hAnsi="Times New Roman" w:cs="Times New Roman"/>
          <w:color w:val="000000"/>
        </w:rPr>
        <w:t xml:space="preserve">Customer Support is used to provide online help for any query that is encountered by them </w:t>
      </w:r>
      <w:r w:rsidR="00123B2E">
        <w:rPr>
          <w:rFonts w:ascii="Times New Roman" w:hAnsi="Times New Roman" w:cs="Times New Roman"/>
          <w:color w:val="000000"/>
        </w:rPr>
        <w:t>while registeration</w:t>
      </w:r>
      <w:r>
        <w:rPr>
          <w:rFonts w:ascii="Times New Roman" w:hAnsi="Times New Roman" w:cs="Times New Roman"/>
          <w:color w:val="000000"/>
        </w:rPr>
        <w:t>.</w:t>
      </w:r>
    </w:p>
    <w:p w:rsidR="00C96296" w:rsidRDefault="00C96296" w:rsidP="00C96296">
      <w:pPr>
        <w:pStyle w:val="level4"/>
        <w:ind w:left="720"/>
        <w:rPr>
          <w:rFonts w:ascii="Times New Roman" w:hAnsi="Times New Roman" w:cs="Times New Roman"/>
          <w:color w:val="000000"/>
        </w:rPr>
      </w:pPr>
      <w:r>
        <w:rPr>
          <w:rFonts w:ascii="Times New Roman" w:hAnsi="Times New Roman" w:cs="Times New Roman"/>
          <w:color w:val="000000"/>
        </w:rPr>
        <w:t>Priority=High</w:t>
      </w:r>
    </w:p>
    <w:p w:rsidR="00C96296" w:rsidRDefault="009058B6" w:rsidP="00C96296">
      <w:pPr>
        <w:pStyle w:val="level4"/>
        <w:ind w:left="0"/>
        <w:rPr>
          <w:rFonts w:ascii="Times New Roman" w:hAnsi="Times New Roman" w:cs="Times New Roman"/>
          <w:color w:val="000000"/>
        </w:rPr>
      </w:pPr>
      <w:r>
        <w:rPr>
          <w:rFonts w:ascii="Times New Roman" w:hAnsi="Times New Roman" w:cs="Times New Roman"/>
          <w:color w:val="000000"/>
        </w:rPr>
        <w:t>2.1.4.6.</w:t>
      </w:r>
      <w:r w:rsidR="00C96296">
        <w:rPr>
          <w:rFonts w:ascii="Times New Roman" w:hAnsi="Times New Roman" w:cs="Times New Roman"/>
          <w:color w:val="000000"/>
        </w:rPr>
        <w:t>2Stimulus/Response Sequences</w:t>
      </w:r>
    </w:p>
    <w:p w:rsidR="00C96296" w:rsidRDefault="00C96296" w:rsidP="00C96296">
      <w:pPr>
        <w:pStyle w:val="level4"/>
        <w:ind w:left="720"/>
        <w:rPr>
          <w:rFonts w:ascii="Times New Roman" w:hAnsi="Times New Roman" w:cs="Times New Roman"/>
          <w:color w:val="000000"/>
        </w:rPr>
      </w:pPr>
      <w:r>
        <w:rPr>
          <w:rFonts w:ascii="Times New Roman" w:hAnsi="Times New Roman" w:cs="Times New Roman"/>
          <w:color w:val="000000"/>
        </w:rPr>
        <w:t>Stimulus: A user can</w:t>
      </w:r>
      <w:r w:rsidR="00123B2E">
        <w:rPr>
          <w:rFonts w:ascii="Times New Roman" w:hAnsi="Times New Roman" w:cs="Times New Roman"/>
          <w:color w:val="000000"/>
        </w:rPr>
        <w:t xml:space="preserve"> query about how to register on system</w:t>
      </w:r>
      <w:r>
        <w:rPr>
          <w:rFonts w:ascii="Times New Roman" w:hAnsi="Times New Roman" w:cs="Times New Roman"/>
          <w:color w:val="000000"/>
        </w:rPr>
        <w:t>.</w:t>
      </w:r>
    </w:p>
    <w:p w:rsidR="00C96296" w:rsidRPr="00123B2E" w:rsidRDefault="00C96296" w:rsidP="00123B2E">
      <w:pPr>
        <w:pStyle w:val="level4"/>
        <w:ind w:left="720"/>
        <w:rPr>
          <w:rFonts w:ascii="Times New Roman" w:hAnsi="Times New Roman" w:cs="Times New Roman"/>
          <w:color w:val="000000"/>
        </w:rPr>
      </w:pPr>
      <w:r>
        <w:rPr>
          <w:rFonts w:ascii="Times New Roman" w:hAnsi="Times New Roman" w:cs="Times New Roman"/>
          <w:color w:val="000000"/>
        </w:rPr>
        <w:t>Response: The system should reply for the given query.</w:t>
      </w:r>
    </w:p>
    <w:p w:rsidR="00C96296" w:rsidRDefault="009058B6" w:rsidP="00C96296">
      <w:pPr>
        <w:pStyle w:val="level4"/>
        <w:ind w:left="0"/>
        <w:rPr>
          <w:rFonts w:ascii="Times New Roman" w:hAnsi="Times New Roman" w:cs="Times New Roman"/>
          <w:color w:val="000000"/>
          <w:szCs w:val="24"/>
          <w:lang w:eastAsia="en-US"/>
        </w:rPr>
      </w:pPr>
      <w:r>
        <w:rPr>
          <w:rFonts w:ascii="Times New Roman" w:hAnsi="Times New Roman" w:cs="Times New Roman"/>
          <w:color w:val="000000"/>
        </w:rPr>
        <w:lastRenderedPageBreak/>
        <w:t>2.1.4.6</w:t>
      </w:r>
      <w:r w:rsidR="00C96296">
        <w:rPr>
          <w:rFonts w:ascii="Times New Roman" w:hAnsi="Times New Roman" w:cs="Times New Roman"/>
          <w:color w:val="000000"/>
        </w:rPr>
        <w:t>.3Functional Requirements</w:t>
      </w:r>
    </w:p>
    <w:p w:rsidR="00C96296" w:rsidRPr="00C80ABD" w:rsidRDefault="00C96296" w:rsidP="00C96296">
      <w:pPr>
        <w:autoSpaceDE w:val="0"/>
        <w:spacing w:line="240" w:lineRule="auto"/>
        <w:rPr>
          <w:rFonts w:ascii="Times New Roman" w:hAnsi="Times New Roman" w:cs="Times New Roman"/>
          <w:color w:val="000000"/>
          <w:sz w:val="24"/>
          <w:szCs w:val="24"/>
        </w:rPr>
      </w:pPr>
      <w:r w:rsidRPr="00C80ABD">
        <w:rPr>
          <w:rFonts w:ascii="Times New Roman" w:hAnsi="Times New Roman" w:cs="Times New Roman"/>
          <w:color w:val="000000"/>
          <w:sz w:val="24"/>
          <w:szCs w:val="24"/>
        </w:rPr>
        <w:t xml:space="preserve">The System must provide following functionalities— </w:t>
      </w:r>
    </w:p>
    <w:p w:rsidR="00C96296" w:rsidRDefault="00C96296" w:rsidP="00C96296">
      <w:pPr>
        <w:numPr>
          <w:ilvl w:val="0"/>
          <w:numId w:val="17"/>
        </w:numPr>
        <w:autoSpaceDE w:val="0"/>
        <w:spacing w:after="66" w:line="240" w:lineRule="auto"/>
        <w:rPr>
          <w:rFonts w:ascii="Times New Roman" w:hAnsi="Times New Roman" w:cs="Times New Roman"/>
          <w:color w:val="000000"/>
          <w:szCs w:val="24"/>
        </w:rPr>
      </w:pPr>
      <w:r>
        <w:rPr>
          <w:rFonts w:ascii="Times New Roman" w:hAnsi="Times New Roman" w:cs="Times New Roman"/>
          <w:color w:val="000000"/>
          <w:szCs w:val="24"/>
        </w:rPr>
        <w:t xml:space="preserve">Help user to understand basic functionality of the system. </w:t>
      </w:r>
    </w:p>
    <w:p w:rsidR="00C96296" w:rsidRDefault="00C96296" w:rsidP="00C96296">
      <w:pPr>
        <w:numPr>
          <w:ilvl w:val="0"/>
          <w:numId w:val="17"/>
        </w:numPr>
        <w:autoSpaceDE w:val="0"/>
        <w:spacing w:after="66" w:line="240" w:lineRule="auto"/>
        <w:rPr>
          <w:rFonts w:ascii="Times New Roman" w:hAnsi="Times New Roman" w:cs="Times New Roman"/>
          <w:color w:val="000000"/>
        </w:rPr>
      </w:pPr>
      <w:r>
        <w:rPr>
          <w:rFonts w:ascii="Times New Roman" w:hAnsi="Times New Roman" w:cs="Times New Roman"/>
          <w:color w:val="000000"/>
          <w:szCs w:val="24"/>
        </w:rPr>
        <w:t>Allow</w:t>
      </w:r>
      <w:r w:rsidR="00123B2E">
        <w:rPr>
          <w:rFonts w:ascii="Times New Roman" w:hAnsi="Times New Roman" w:cs="Times New Roman"/>
          <w:color w:val="000000"/>
          <w:szCs w:val="24"/>
        </w:rPr>
        <w:t>s user to follow simple steps to deal</w:t>
      </w:r>
      <w:r>
        <w:rPr>
          <w:rFonts w:ascii="Times New Roman" w:hAnsi="Times New Roman" w:cs="Times New Roman"/>
          <w:color w:val="000000"/>
          <w:szCs w:val="24"/>
        </w:rPr>
        <w:t xml:space="preserve"> with complex tasks. </w:t>
      </w:r>
    </w:p>
    <w:p w:rsidR="00C96296" w:rsidRPr="009058B6" w:rsidRDefault="009058B6" w:rsidP="00C96296">
      <w:pPr>
        <w:pStyle w:val="Heading2"/>
        <w:rPr>
          <w:rFonts w:ascii="Times New Roman" w:hAnsi="Times New Roman" w:cs="Times New Roman"/>
          <w:i w:val="0"/>
          <w:color w:val="000000"/>
        </w:rPr>
      </w:pPr>
      <w:r w:rsidRPr="009058B6">
        <w:rPr>
          <w:rFonts w:ascii="Times New Roman" w:hAnsi="Times New Roman" w:cs="Times New Roman"/>
          <w:i w:val="0"/>
          <w:color w:val="000000"/>
        </w:rPr>
        <w:t>2.1.4.7</w:t>
      </w:r>
      <w:r w:rsidR="00C96296" w:rsidRPr="009058B6">
        <w:rPr>
          <w:rFonts w:ascii="Times New Roman" w:hAnsi="Times New Roman" w:cs="Times New Roman"/>
          <w:i w:val="0"/>
          <w:color w:val="000000"/>
        </w:rPr>
        <w:t>Email Confirmation:</w:t>
      </w:r>
    </w:p>
    <w:p w:rsidR="00C96296" w:rsidRDefault="009058B6" w:rsidP="00C96296">
      <w:pPr>
        <w:pStyle w:val="level4"/>
        <w:ind w:left="0"/>
        <w:rPr>
          <w:rFonts w:ascii="Times New Roman" w:hAnsi="Times New Roman" w:cs="Times New Roman"/>
          <w:color w:val="000000"/>
        </w:rPr>
      </w:pPr>
      <w:r>
        <w:rPr>
          <w:rFonts w:ascii="Times New Roman" w:hAnsi="Times New Roman" w:cs="Times New Roman"/>
          <w:color w:val="000000"/>
        </w:rPr>
        <w:t>2.1.4.7.1</w:t>
      </w:r>
      <w:r w:rsidR="00C96296">
        <w:rPr>
          <w:rFonts w:ascii="Times New Roman" w:hAnsi="Times New Roman" w:cs="Times New Roman"/>
          <w:color w:val="000000"/>
        </w:rPr>
        <w:t>Description and Priority</w:t>
      </w:r>
    </w:p>
    <w:p w:rsidR="009058B6" w:rsidRDefault="00C96296" w:rsidP="00541E29">
      <w:pPr>
        <w:pStyle w:val="level4"/>
        <w:ind w:left="720"/>
        <w:rPr>
          <w:rFonts w:ascii="Times New Roman" w:hAnsi="Times New Roman" w:cs="Times New Roman"/>
          <w:color w:val="000000"/>
        </w:rPr>
      </w:pPr>
      <w:r>
        <w:rPr>
          <w:rFonts w:ascii="Times New Roman" w:hAnsi="Times New Roman" w:cs="Times New Roman"/>
          <w:color w:val="000000"/>
        </w:rPr>
        <w:t>Em</w:t>
      </w:r>
      <w:r w:rsidR="00123B2E">
        <w:rPr>
          <w:rFonts w:ascii="Times New Roman" w:hAnsi="Times New Roman" w:cs="Times New Roman"/>
          <w:color w:val="000000"/>
        </w:rPr>
        <w:t xml:space="preserve">ail Confirmation is about </w:t>
      </w:r>
      <w:r>
        <w:rPr>
          <w:rFonts w:ascii="Times New Roman" w:hAnsi="Times New Roman" w:cs="Times New Roman"/>
          <w:color w:val="000000"/>
        </w:rPr>
        <w:t>c</w:t>
      </w:r>
      <w:r w:rsidR="00123B2E">
        <w:rPr>
          <w:rFonts w:ascii="Times New Roman" w:hAnsi="Times New Roman" w:cs="Times New Roman"/>
          <w:color w:val="000000"/>
        </w:rPr>
        <w:t>onfirmation of document registration that user has registered for like passport</w:t>
      </w:r>
      <w:r w:rsidR="00541E29">
        <w:rPr>
          <w:rFonts w:ascii="Times New Roman" w:hAnsi="Times New Roman" w:cs="Times New Roman"/>
          <w:color w:val="000000"/>
        </w:rPr>
        <w:t xml:space="preserve"> or driving license or pan card</w:t>
      </w:r>
      <w:r>
        <w:rPr>
          <w:rFonts w:ascii="Times New Roman" w:hAnsi="Times New Roman" w:cs="Times New Roman"/>
          <w:color w:val="000000"/>
        </w:rPr>
        <w:t>.</w:t>
      </w:r>
    </w:p>
    <w:p w:rsidR="009058B6" w:rsidRDefault="00C96296" w:rsidP="00541E29">
      <w:pPr>
        <w:pStyle w:val="level4"/>
        <w:ind w:left="720"/>
        <w:rPr>
          <w:rFonts w:ascii="Times New Roman" w:hAnsi="Times New Roman" w:cs="Times New Roman"/>
          <w:color w:val="000000"/>
        </w:rPr>
      </w:pPr>
      <w:r>
        <w:rPr>
          <w:rFonts w:ascii="Times New Roman" w:hAnsi="Times New Roman" w:cs="Times New Roman"/>
          <w:color w:val="000000"/>
        </w:rPr>
        <w:t>Priority=High</w:t>
      </w:r>
    </w:p>
    <w:p w:rsidR="00C96296" w:rsidRDefault="009058B6" w:rsidP="00C96296">
      <w:pPr>
        <w:pStyle w:val="level4"/>
        <w:ind w:left="0"/>
        <w:rPr>
          <w:rFonts w:ascii="Times New Roman" w:hAnsi="Times New Roman" w:cs="Times New Roman"/>
          <w:color w:val="000000"/>
        </w:rPr>
      </w:pPr>
      <w:r>
        <w:rPr>
          <w:rFonts w:ascii="Times New Roman" w:hAnsi="Times New Roman" w:cs="Times New Roman"/>
          <w:color w:val="000000"/>
        </w:rPr>
        <w:t>2.1.4.7</w:t>
      </w:r>
      <w:r w:rsidR="00C96296">
        <w:rPr>
          <w:rFonts w:ascii="Times New Roman" w:hAnsi="Times New Roman" w:cs="Times New Roman"/>
          <w:color w:val="000000"/>
        </w:rPr>
        <w:t>.2Stimulus/Response Sequences</w:t>
      </w:r>
    </w:p>
    <w:p w:rsidR="00C96296" w:rsidRDefault="00123B2E" w:rsidP="00C96296">
      <w:pPr>
        <w:pStyle w:val="level4"/>
        <w:ind w:left="720"/>
        <w:rPr>
          <w:rFonts w:ascii="Times New Roman" w:hAnsi="Times New Roman" w:cs="Times New Roman"/>
          <w:color w:val="000000"/>
        </w:rPr>
      </w:pPr>
      <w:r>
        <w:rPr>
          <w:rFonts w:ascii="Times New Roman" w:hAnsi="Times New Roman" w:cs="Times New Roman"/>
          <w:color w:val="000000"/>
        </w:rPr>
        <w:t xml:space="preserve">Stimulus: A user confirms the registration </w:t>
      </w:r>
      <w:r w:rsidR="00C96296">
        <w:rPr>
          <w:rFonts w:ascii="Times New Roman" w:hAnsi="Times New Roman" w:cs="Times New Roman"/>
          <w:color w:val="000000"/>
        </w:rPr>
        <w:t>for</w:t>
      </w:r>
      <w:r>
        <w:rPr>
          <w:rFonts w:ascii="Times New Roman" w:hAnsi="Times New Roman" w:cs="Times New Roman"/>
          <w:color w:val="000000"/>
        </w:rPr>
        <w:t>m.</w:t>
      </w:r>
    </w:p>
    <w:p w:rsidR="00C96296" w:rsidRDefault="00C96296" w:rsidP="00C96296">
      <w:pPr>
        <w:pStyle w:val="level4"/>
        <w:ind w:left="720"/>
        <w:rPr>
          <w:rFonts w:ascii="Times New Roman" w:hAnsi="Times New Roman" w:cs="Times New Roman"/>
          <w:color w:val="000000"/>
        </w:rPr>
      </w:pPr>
      <w:r>
        <w:rPr>
          <w:rFonts w:ascii="Times New Roman" w:hAnsi="Times New Roman" w:cs="Times New Roman"/>
          <w:color w:val="000000"/>
        </w:rPr>
        <w:t>Respon</w:t>
      </w:r>
      <w:r w:rsidR="00123B2E">
        <w:rPr>
          <w:rFonts w:ascii="Times New Roman" w:hAnsi="Times New Roman" w:cs="Times New Roman"/>
          <w:color w:val="000000"/>
        </w:rPr>
        <w:t>se: The system should send registeration</w:t>
      </w:r>
      <w:r>
        <w:rPr>
          <w:rFonts w:ascii="Times New Roman" w:hAnsi="Times New Roman" w:cs="Times New Roman"/>
          <w:color w:val="000000"/>
        </w:rPr>
        <w:t xml:space="preserve"> confirmation on his/her email address.</w:t>
      </w:r>
    </w:p>
    <w:p w:rsidR="00C96296" w:rsidRDefault="009058B6" w:rsidP="00C96296">
      <w:pPr>
        <w:pStyle w:val="level4"/>
        <w:ind w:left="0"/>
        <w:rPr>
          <w:rFonts w:ascii="Times New Roman" w:hAnsi="Times New Roman" w:cs="Times New Roman"/>
          <w:color w:val="000000"/>
          <w:szCs w:val="24"/>
          <w:lang w:eastAsia="en-US"/>
        </w:rPr>
      </w:pPr>
      <w:r>
        <w:rPr>
          <w:rFonts w:ascii="Times New Roman" w:hAnsi="Times New Roman" w:cs="Times New Roman"/>
          <w:color w:val="000000"/>
        </w:rPr>
        <w:t>2.1.4.7</w:t>
      </w:r>
      <w:r w:rsidR="00C96296">
        <w:rPr>
          <w:rFonts w:ascii="Times New Roman" w:hAnsi="Times New Roman" w:cs="Times New Roman"/>
          <w:color w:val="000000"/>
        </w:rPr>
        <w:t>.3Functional Requirements</w:t>
      </w:r>
    </w:p>
    <w:p w:rsidR="00C96296" w:rsidRPr="00C80ABD" w:rsidRDefault="00C96296" w:rsidP="00C96296">
      <w:pPr>
        <w:autoSpaceDE w:val="0"/>
        <w:spacing w:line="240" w:lineRule="auto"/>
        <w:rPr>
          <w:rFonts w:ascii="Times New Roman" w:hAnsi="Times New Roman" w:cs="Times New Roman"/>
          <w:color w:val="000000"/>
          <w:sz w:val="24"/>
          <w:szCs w:val="24"/>
        </w:rPr>
      </w:pPr>
      <w:r w:rsidRPr="00C80ABD">
        <w:rPr>
          <w:rFonts w:ascii="Times New Roman" w:hAnsi="Times New Roman" w:cs="Times New Roman"/>
          <w:color w:val="000000"/>
          <w:sz w:val="24"/>
          <w:szCs w:val="24"/>
        </w:rPr>
        <w:t xml:space="preserve">The System must provide following functionalities— </w:t>
      </w:r>
    </w:p>
    <w:p w:rsidR="00393069" w:rsidRPr="00541E29" w:rsidRDefault="00123B2E" w:rsidP="00541E29">
      <w:pPr>
        <w:autoSpaceDE w:val="0"/>
        <w:spacing w:line="240" w:lineRule="auto"/>
        <w:ind w:left="360"/>
        <w:rPr>
          <w:rFonts w:ascii="Times New Roman" w:hAnsi="Times New Roman"/>
          <w:color w:val="000000"/>
          <w:sz w:val="24"/>
          <w:szCs w:val="24"/>
        </w:rPr>
      </w:pPr>
      <w:r w:rsidRPr="00C80ABD">
        <w:rPr>
          <w:rFonts w:ascii="Times New Roman" w:hAnsi="Times New Roman" w:cs="Times New Roman"/>
          <w:color w:val="000000"/>
          <w:sz w:val="24"/>
          <w:szCs w:val="24"/>
        </w:rPr>
        <w:t>1. Send</w:t>
      </w:r>
      <w:r w:rsidR="00C96296" w:rsidRPr="00C80ABD">
        <w:rPr>
          <w:rFonts w:ascii="Times New Roman" w:hAnsi="Times New Roman" w:cs="Times New Roman"/>
          <w:color w:val="000000"/>
          <w:sz w:val="24"/>
          <w:szCs w:val="24"/>
        </w:rPr>
        <w:t xml:space="preserve"> confirmation of </w:t>
      </w:r>
      <w:r w:rsidRPr="00C80ABD">
        <w:rPr>
          <w:rFonts w:ascii="Times New Roman" w:hAnsi="Times New Roman" w:cs="Times New Roman"/>
          <w:color w:val="000000"/>
          <w:sz w:val="24"/>
          <w:szCs w:val="24"/>
        </w:rPr>
        <w:t>successful registration on</w:t>
      </w:r>
      <w:r w:rsidR="00C96296" w:rsidRPr="00C80ABD">
        <w:rPr>
          <w:rFonts w:ascii="Times New Roman" w:hAnsi="Times New Roman" w:cs="Times New Roman"/>
          <w:color w:val="000000"/>
          <w:sz w:val="24"/>
          <w:szCs w:val="24"/>
        </w:rPr>
        <w:t xml:space="preserve"> user’s Email ID.  </w:t>
      </w:r>
    </w:p>
    <w:p w:rsidR="00393069" w:rsidRPr="00C80ABD" w:rsidRDefault="00393069" w:rsidP="00393069">
      <w:pPr>
        <w:widowControl w:val="0"/>
        <w:autoSpaceDE w:val="0"/>
        <w:autoSpaceDN w:val="0"/>
        <w:adjustRightInd w:val="0"/>
        <w:spacing w:before="12" w:after="0" w:line="240" w:lineRule="auto"/>
        <w:ind w:right="4162"/>
        <w:jc w:val="both"/>
        <w:rPr>
          <w:rFonts w:ascii="Times New Roman" w:eastAsia="BatangChe" w:hAnsi="Times New Roman" w:cs="Times New Roman"/>
          <w:b/>
          <w:spacing w:val="9"/>
          <w:sz w:val="28"/>
          <w:szCs w:val="28"/>
        </w:rPr>
      </w:pPr>
      <w:r w:rsidRPr="00C80ABD">
        <w:rPr>
          <w:rFonts w:ascii="Times New Roman" w:eastAsia="BatangChe" w:hAnsi="Times New Roman" w:cs="Times New Roman"/>
          <w:b/>
          <w:sz w:val="28"/>
          <w:szCs w:val="28"/>
        </w:rPr>
        <w:t xml:space="preserve">2.1.5  </w:t>
      </w:r>
      <w:r w:rsidRPr="00C80ABD">
        <w:rPr>
          <w:rFonts w:ascii="Times New Roman" w:eastAsia="BatangChe" w:hAnsi="Times New Roman" w:cs="Times New Roman"/>
          <w:b/>
          <w:spacing w:val="54"/>
          <w:sz w:val="28"/>
          <w:szCs w:val="28"/>
        </w:rPr>
        <w:t xml:space="preserve"> </w:t>
      </w:r>
      <w:r w:rsidRPr="00C80ABD">
        <w:rPr>
          <w:rFonts w:ascii="Times New Roman" w:eastAsia="BatangChe" w:hAnsi="Times New Roman" w:cs="Times New Roman"/>
          <w:b/>
          <w:sz w:val="28"/>
          <w:szCs w:val="28"/>
        </w:rPr>
        <w:t xml:space="preserve">Nonfunctional </w:t>
      </w:r>
      <w:r w:rsidRPr="00C80ABD">
        <w:rPr>
          <w:rFonts w:ascii="Times New Roman" w:eastAsia="BatangChe" w:hAnsi="Times New Roman" w:cs="Times New Roman"/>
          <w:b/>
          <w:spacing w:val="9"/>
          <w:sz w:val="28"/>
          <w:szCs w:val="28"/>
        </w:rPr>
        <w:t>Requirements</w:t>
      </w:r>
    </w:p>
    <w:p w:rsidR="00393069" w:rsidRPr="00230BA9" w:rsidRDefault="00393069" w:rsidP="00393069">
      <w:pPr>
        <w:pStyle w:val="Heading2"/>
        <w:rPr>
          <w:rFonts w:ascii="Times New Roman" w:hAnsi="Times New Roman" w:cs="Times New Roman"/>
          <w:i w:val="0"/>
          <w:color w:val="000000"/>
          <w:sz w:val="24"/>
          <w:szCs w:val="24"/>
        </w:rPr>
      </w:pPr>
      <w:r>
        <w:rPr>
          <w:rFonts w:ascii="Times New Roman" w:hAnsi="Times New Roman" w:cs="Times New Roman"/>
          <w:i w:val="0"/>
          <w:color w:val="000000"/>
          <w:sz w:val="24"/>
          <w:szCs w:val="24"/>
        </w:rPr>
        <w:t>2.1.</w:t>
      </w:r>
      <w:r w:rsidRPr="00230BA9">
        <w:rPr>
          <w:rFonts w:ascii="Times New Roman" w:hAnsi="Times New Roman" w:cs="Times New Roman"/>
          <w:i w:val="0"/>
          <w:color w:val="000000"/>
          <w:sz w:val="24"/>
          <w:szCs w:val="24"/>
        </w:rPr>
        <w:t>5.1</w:t>
      </w:r>
      <w:r>
        <w:rPr>
          <w:rFonts w:ascii="Times New Roman" w:hAnsi="Times New Roman" w:cs="Times New Roman"/>
          <w:i w:val="0"/>
          <w:color w:val="000000"/>
          <w:sz w:val="24"/>
          <w:szCs w:val="24"/>
        </w:rPr>
        <w:t xml:space="preserve"> </w:t>
      </w:r>
      <w:r w:rsidRPr="00230BA9">
        <w:rPr>
          <w:rFonts w:ascii="Times New Roman" w:hAnsi="Times New Roman" w:cs="Times New Roman"/>
          <w:i w:val="0"/>
          <w:color w:val="000000"/>
          <w:sz w:val="24"/>
          <w:szCs w:val="24"/>
        </w:rPr>
        <w:t>Performance Requirements</w:t>
      </w:r>
    </w:p>
    <w:p w:rsidR="00393069" w:rsidRPr="00C80ABD" w:rsidRDefault="00393069" w:rsidP="00393069">
      <w:pPr>
        <w:numPr>
          <w:ilvl w:val="0"/>
          <w:numId w:val="10"/>
        </w:numPr>
        <w:suppressAutoHyphens/>
        <w:spacing w:after="0" w:line="240" w:lineRule="exact"/>
        <w:rPr>
          <w:rFonts w:ascii="Times New Roman" w:hAnsi="Times New Roman" w:cs="Times New Roman"/>
          <w:color w:val="000000"/>
          <w:sz w:val="24"/>
          <w:szCs w:val="24"/>
        </w:rPr>
      </w:pPr>
      <w:r w:rsidRPr="00C80ABD">
        <w:rPr>
          <w:rFonts w:ascii="Times New Roman" w:hAnsi="Times New Roman" w:cs="Times New Roman"/>
          <w:color w:val="000000"/>
          <w:sz w:val="24"/>
          <w:szCs w:val="24"/>
        </w:rPr>
        <w:t>In order to maintain an acceptable speed at maximum number of uploads allowed from a particular applicant will be any number of users can access the system at any time. Also connections to the servers will be based on the criteria of attributes of the user like his location, and server will be working whole 24X 7 times.</w:t>
      </w:r>
    </w:p>
    <w:p w:rsidR="00393069" w:rsidRPr="00C80ABD" w:rsidRDefault="00393069" w:rsidP="00393069">
      <w:pPr>
        <w:numPr>
          <w:ilvl w:val="0"/>
          <w:numId w:val="10"/>
        </w:numPr>
        <w:suppressAutoHyphens/>
        <w:spacing w:after="0" w:line="240" w:lineRule="exact"/>
        <w:rPr>
          <w:rFonts w:ascii="Times New Roman" w:hAnsi="Times New Roman" w:cs="Times New Roman"/>
          <w:color w:val="000000"/>
          <w:sz w:val="24"/>
          <w:szCs w:val="24"/>
        </w:rPr>
      </w:pPr>
      <w:r w:rsidRPr="00C80ABD">
        <w:rPr>
          <w:rFonts w:ascii="Times New Roman" w:hAnsi="Times New Roman" w:cs="Times New Roman"/>
          <w:color w:val="000000"/>
          <w:sz w:val="24"/>
          <w:szCs w:val="24"/>
        </w:rPr>
        <w:t>The product shall be based on web and has to be run from a web server.</w:t>
      </w:r>
    </w:p>
    <w:p w:rsidR="00393069" w:rsidRPr="00C80ABD" w:rsidRDefault="00393069" w:rsidP="00393069">
      <w:pPr>
        <w:numPr>
          <w:ilvl w:val="0"/>
          <w:numId w:val="10"/>
        </w:numPr>
        <w:suppressAutoHyphens/>
        <w:spacing w:after="0" w:line="240" w:lineRule="exact"/>
        <w:rPr>
          <w:rFonts w:ascii="Times New Roman" w:hAnsi="Times New Roman" w:cs="Times New Roman"/>
          <w:color w:val="000000"/>
          <w:sz w:val="24"/>
          <w:szCs w:val="24"/>
        </w:rPr>
      </w:pPr>
      <w:r w:rsidRPr="00C80ABD">
        <w:rPr>
          <w:rFonts w:ascii="Times New Roman" w:hAnsi="Times New Roman" w:cs="Times New Roman"/>
          <w:color w:val="000000"/>
          <w:sz w:val="24"/>
          <w:szCs w:val="24"/>
        </w:rPr>
        <w:t>The product shall take initial load time depending on internet connection strength which also depends on the media from which the product is run.</w:t>
      </w:r>
    </w:p>
    <w:p w:rsidR="00393069" w:rsidRPr="00C80ABD" w:rsidRDefault="00393069" w:rsidP="00393069">
      <w:pPr>
        <w:numPr>
          <w:ilvl w:val="0"/>
          <w:numId w:val="10"/>
        </w:numPr>
        <w:suppressAutoHyphens/>
        <w:spacing w:after="0" w:line="240" w:lineRule="exact"/>
        <w:rPr>
          <w:rFonts w:ascii="Times New Roman" w:hAnsi="Times New Roman" w:cs="Times New Roman"/>
          <w:color w:val="000000"/>
          <w:sz w:val="24"/>
          <w:szCs w:val="24"/>
        </w:rPr>
      </w:pPr>
      <w:r w:rsidRPr="00C80ABD">
        <w:rPr>
          <w:rFonts w:ascii="Times New Roman" w:hAnsi="Times New Roman" w:cs="Times New Roman"/>
          <w:color w:val="000000"/>
          <w:sz w:val="24"/>
          <w:szCs w:val="24"/>
        </w:rPr>
        <w:t>The performance shall depend upon hardware components of the client/customer.</w:t>
      </w:r>
    </w:p>
    <w:p w:rsidR="00393069" w:rsidRPr="00F47546" w:rsidRDefault="00393069" w:rsidP="00393069">
      <w:pPr>
        <w:pStyle w:val="Heading2"/>
        <w:rPr>
          <w:rFonts w:ascii="Times New Roman" w:hAnsi="Times New Roman" w:cs="Times New Roman"/>
          <w:i w:val="0"/>
          <w:color w:val="000000"/>
          <w:sz w:val="24"/>
          <w:szCs w:val="24"/>
        </w:rPr>
      </w:pPr>
      <w:r w:rsidRPr="00F47546">
        <w:rPr>
          <w:rFonts w:ascii="Times New Roman" w:eastAsiaTheme="minorEastAsia" w:hAnsi="Times New Roman" w:cs="Times New Roman"/>
          <w:bCs w:val="0"/>
          <w:i w:val="0"/>
          <w:iCs w:val="0"/>
          <w:color w:val="000000"/>
          <w:sz w:val="22"/>
          <w:szCs w:val="24"/>
        </w:rPr>
        <w:t>2.1.</w:t>
      </w:r>
      <w:r w:rsidRPr="00F47546">
        <w:rPr>
          <w:rFonts w:ascii="Times New Roman" w:hAnsi="Times New Roman" w:cs="Times New Roman"/>
          <w:i w:val="0"/>
          <w:color w:val="000000"/>
          <w:sz w:val="24"/>
          <w:szCs w:val="24"/>
        </w:rPr>
        <w:t>5.2</w:t>
      </w:r>
      <w:r>
        <w:rPr>
          <w:rFonts w:ascii="Times New Roman" w:hAnsi="Times New Roman" w:cs="Times New Roman"/>
          <w:i w:val="0"/>
          <w:color w:val="000000"/>
          <w:sz w:val="24"/>
          <w:szCs w:val="24"/>
        </w:rPr>
        <w:t xml:space="preserve"> </w:t>
      </w:r>
      <w:r w:rsidRPr="00F47546">
        <w:rPr>
          <w:rFonts w:ascii="Times New Roman" w:hAnsi="Times New Roman" w:cs="Times New Roman"/>
          <w:i w:val="0"/>
          <w:color w:val="000000"/>
          <w:sz w:val="24"/>
          <w:szCs w:val="24"/>
        </w:rPr>
        <w:t>Safety Requirements</w:t>
      </w:r>
    </w:p>
    <w:p w:rsidR="00393069" w:rsidRPr="00C80ABD" w:rsidRDefault="00393069" w:rsidP="00393069">
      <w:pPr>
        <w:rPr>
          <w:rFonts w:ascii="Times New Roman" w:hAnsi="Times New Roman" w:cs="Times New Roman"/>
          <w:color w:val="000000"/>
          <w:sz w:val="24"/>
          <w:szCs w:val="24"/>
        </w:rPr>
      </w:pPr>
      <w:r w:rsidRPr="00C80ABD">
        <w:rPr>
          <w:rFonts w:ascii="Times New Roman" w:hAnsi="Times New Roman" w:cs="Times New Roman"/>
          <w:color w:val="000000"/>
          <w:sz w:val="24"/>
          <w:szCs w:val="24"/>
        </w:rPr>
        <w:t>The system will be safe for all the transactions.</w:t>
      </w:r>
    </w:p>
    <w:p w:rsidR="00393069" w:rsidRPr="00C80ABD" w:rsidRDefault="00393069" w:rsidP="00393069">
      <w:pPr>
        <w:rPr>
          <w:rFonts w:ascii="Times New Roman" w:hAnsi="Times New Roman" w:cs="Times New Roman"/>
          <w:color w:val="000000"/>
          <w:sz w:val="24"/>
          <w:szCs w:val="24"/>
        </w:rPr>
      </w:pPr>
      <w:r w:rsidRPr="00C80ABD">
        <w:rPr>
          <w:rFonts w:ascii="Times New Roman" w:hAnsi="Times New Roman" w:cs="Times New Roman"/>
          <w:color w:val="000000"/>
          <w:sz w:val="24"/>
          <w:szCs w:val="24"/>
        </w:rPr>
        <w:t>The system must satisfy safety certifications like SSL certificates, https (http security).</w:t>
      </w:r>
    </w:p>
    <w:p w:rsidR="00393069" w:rsidRPr="00F47546" w:rsidRDefault="00393069" w:rsidP="00393069">
      <w:pPr>
        <w:pStyle w:val="Heading2"/>
        <w:rPr>
          <w:rFonts w:ascii="Times New Roman" w:hAnsi="Times New Roman" w:cs="Times New Roman"/>
          <w:i w:val="0"/>
          <w:color w:val="000000"/>
          <w:sz w:val="24"/>
          <w:szCs w:val="24"/>
        </w:rPr>
      </w:pPr>
      <w:r>
        <w:rPr>
          <w:rFonts w:ascii="Times New Roman" w:hAnsi="Times New Roman" w:cs="Times New Roman"/>
          <w:i w:val="0"/>
          <w:color w:val="000000"/>
          <w:sz w:val="24"/>
          <w:szCs w:val="24"/>
        </w:rPr>
        <w:t>2.1.</w:t>
      </w:r>
      <w:r w:rsidRPr="00F47546">
        <w:rPr>
          <w:rFonts w:ascii="Times New Roman" w:hAnsi="Times New Roman" w:cs="Times New Roman"/>
          <w:i w:val="0"/>
          <w:color w:val="000000"/>
          <w:sz w:val="24"/>
          <w:szCs w:val="24"/>
        </w:rPr>
        <w:t>5.3</w:t>
      </w:r>
      <w:r>
        <w:rPr>
          <w:rFonts w:ascii="Times New Roman" w:hAnsi="Times New Roman" w:cs="Times New Roman"/>
          <w:i w:val="0"/>
          <w:color w:val="000000"/>
          <w:sz w:val="24"/>
          <w:szCs w:val="24"/>
        </w:rPr>
        <w:t xml:space="preserve"> </w:t>
      </w:r>
      <w:r w:rsidRPr="00F47546">
        <w:rPr>
          <w:rFonts w:ascii="Times New Roman" w:hAnsi="Times New Roman" w:cs="Times New Roman"/>
          <w:i w:val="0"/>
          <w:color w:val="000000"/>
          <w:sz w:val="24"/>
          <w:szCs w:val="24"/>
        </w:rPr>
        <w:t>Security Requirements</w:t>
      </w:r>
    </w:p>
    <w:p w:rsidR="00393069" w:rsidRDefault="00393069" w:rsidP="00393069">
      <w:pPr>
        <w:pStyle w:val="Heading3"/>
        <w:keepNext/>
        <w:widowControl w:val="0"/>
        <w:suppressAutoHyphens w:val="0"/>
        <w:spacing w:before="120" w:after="60" w:line="240" w:lineRule="atLeast"/>
        <w:ind w:left="720"/>
        <w:rPr>
          <w:rFonts w:ascii="Times New Roman" w:hAnsi="Times New Roman" w:cs="Times New Roman"/>
          <w:color w:val="000000"/>
        </w:rPr>
      </w:pPr>
      <w:r>
        <w:rPr>
          <w:rFonts w:ascii="Times New Roman" w:hAnsi="Times New Roman" w:cs="Times New Roman"/>
          <w:color w:val="000000"/>
        </w:rPr>
        <w:t>2.1.5.3.1 Data Transfer</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The system shall use secure sockets in all transactions that include any confidential applicant information.</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The system shall automatically log out all applicants after a period of inactivity.</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lastRenderedPageBreak/>
        <w:t>The system shall confirm all transactions with the applicant’s web browser.</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The system shall not leave any cookies on the applicant’s computer containing the user’s password and any of the user’s confidential information.</w:t>
      </w:r>
    </w:p>
    <w:p w:rsidR="00393069" w:rsidRDefault="00393069" w:rsidP="00393069">
      <w:pPr>
        <w:pStyle w:val="Heading3"/>
        <w:keepNext/>
        <w:widowControl w:val="0"/>
        <w:suppressAutoHyphens w:val="0"/>
        <w:spacing w:before="120" w:after="60" w:line="240" w:lineRule="atLeast"/>
        <w:ind w:left="720"/>
        <w:rPr>
          <w:rFonts w:ascii="Times New Roman" w:hAnsi="Times New Roman" w:cs="Times New Roman"/>
          <w:color w:val="000000"/>
        </w:rPr>
      </w:pPr>
      <w:r>
        <w:rPr>
          <w:rFonts w:ascii="Times New Roman" w:hAnsi="Times New Roman" w:cs="Times New Roman"/>
          <w:color w:val="000000"/>
        </w:rPr>
        <w:t>2.1.5.3.2 Data Storage</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The applicant’s web browser shall never display a applicant’s password.  It shall always be echoed with special characters representing typed characters.</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The applicant’s web browser shall never display a applicant’s system generated number after retrieving from the database.  It shall always be shown with just the last 4 digits of the system generated number.</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The system’s back-end servers shall never display a applicant’s password.  The applicant’s password may be reset but never shown.</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The system’s back-end servers shall only be accessible to authenticated administrators.</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The system’s back-end databases shall be encrypted.</w:t>
      </w:r>
    </w:p>
    <w:p w:rsidR="00393069" w:rsidRPr="00F47546" w:rsidRDefault="00393069" w:rsidP="00393069">
      <w:pPr>
        <w:pStyle w:val="Heading2"/>
        <w:rPr>
          <w:rFonts w:ascii="Times New Roman" w:hAnsi="Times New Roman" w:cs="Times New Roman"/>
          <w:i w:val="0"/>
          <w:color w:val="000000"/>
          <w:sz w:val="24"/>
          <w:szCs w:val="24"/>
        </w:rPr>
      </w:pPr>
      <w:r w:rsidRPr="00F47546">
        <w:rPr>
          <w:rFonts w:ascii="Times New Roman" w:hAnsi="Times New Roman" w:cs="Times New Roman"/>
          <w:i w:val="0"/>
          <w:color w:val="000000"/>
          <w:sz w:val="24"/>
          <w:szCs w:val="24"/>
        </w:rPr>
        <w:t>2.1.5.4Software Quality Attributes</w:t>
      </w:r>
    </w:p>
    <w:p w:rsidR="00393069" w:rsidRPr="00894697" w:rsidRDefault="00393069" w:rsidP="00393069">
      <w:pPr>
        <w:rPr>
          <w:rFonts w:ascii="Times New Roman" w:hAnsi="Times New Roman" w:cs="Times New Roman"/>
          <w:b/>
          <w:color w:val="000000"/>
          <w:sz w:val="24"/>
          <w:szCs w:val="24"/>
        </w:rPr>
      </w:pPr>
      <w:r w:rsidRPr="00894697">
        <w:rPr>
          <w:rFonts w:ascii="Times New Roman" w:hAnsi="Times New Roman" w:cs="Times New Roman"/>
          <w:b/>
          <w:color w:val="000000"/>
          <w:sz w:val="24"/>
          <w:szCs w:val="24"/>
        </w:rPr>
        <w:t>Usability:</w:t>
      </w:r>
      <w:r w:rsidRPr="00894697">
        <w:rPr>
          <w:rFonts w:ascii="Times New Roman" w:hAnsi="Times New Roman" w:cs="Times New Roman"/>
          <w:color w:val="000000"/>
          <w:sz w:val="24"/>
          <w:szCs w:val="24"/>
        </w:rPr>
        <w:t xml:space="preserve"> The system will have ease of use or ease of learning of how to register for any document like passport,driving license,pan card etc...</w:t>
      </w:r>
    </w:p>
    <w:p w:rsidR="00393069" w:rsidRPr="00894697" w:rsidRDefault="00393069" w:rsidP="00393069">
      <w:pPr>
        <w:rPr>
          <w:rFonts w:ascii="Times New Roman" w:hAnsi="Times New Roman" w:cs="Times New Roman"/>
          <w:b/>
          <w:color w:val="000000"/>
          <w:sz w:val="24"/>
          <w:szCs w:val="24"/>
        </w:rPr>
      </w:pPr>
      <w:r w:rsidRPr="00894697">
        <w:rPr>
          <w:rFonts w:ascii="Times New Roman" w:hAnsi="Times New Roman" w:cs="Times New Roman"/>
          <w:b/>
          <w:color w:val="000000"/>
          <w:sz w:val="24"/>
          <w:szCs w:val="24"/>
        </w:rPr>
        <w:t>Maintainability:</w:t>
      </w:r>
      <w:r w:rsidRPr="00894697">
        <w:rPr>
          <w:rFonts w:ascii="Times New Roman" w:hAnsi="Times New Roman" w:cs="Times New Roman"/>
          <w:color w:val="000000"/>
          <w:sz w:val="24"/>
          <w:szCs w:val="24"/>
        </w:rPr>
        <w:t xml:space="preserve"> The system is easy to maintain. It can be easily modifiable as per changing needs of users.</w:t>
      </w:r>
    </w:p>
    <w:p w:rsidR="00393069" w:rsidRPr="00894697" w:rsidRDefault="00393069" w:rsidP="00393069">
      <w:pPr>
        <w:rPr>
          <w:rFonts w:ascii="Times New Roman" w:hAnsi="Times New Roman" w:cs="Times New Roman"/>
          <w:b/>
          <w:color w:val="000000"/>
          <w:sz w:val="24"/>
          <w:szCs w:val="24"/>
        </w:rPr>
      </w:pPr>
      <w:r w:rsidRPr="00894697">
        <w:rPr>
          <w:rFonts w:ascii="Times New Roman" w:hAnsi="Times New Roman" w:cs="Times New Roman"/>
          <w:b/>
          <w:color w:val="000000"/>
          <w:sz w:val="24"/>
          <w:szCs w:val="24"/>
        </w:rPr>
        <w:t>Correctness:</w:t>
      </w:r>
      <w:r w:rsidRPr="00894697">
        <w:rPr>
          <w:rFonts w:ascii="Times New Roman" w:hAnsi="Times New Roman" w:cs="Times New Roman"/>
          <w:color w:val="000000"/>
          <w:sz w:val="24"/>
          <w:szCs w:val="24"/>
        </w:rPr>
        <w:t xml:space="preserve"> The system can satisfy all the required specifications and fulfill the applicant’s mission objectives.</w:t>
      </w:r>
    </w:p>
    <w:p w:rsidR="00393069" w:rsidRPr="00894697" w:rsidRDefault="00393069" w:rsidP="00393069">
      <w:pPr>
        <w:rPr>
          <w:rFonts w:ascii="Times New Roman" w:hAnsi="Times New Roman" w:cs="Times New Roman"/>
          <w:b/>
          <w:color w:val="000000"/>
          <w:sz w:val="24"/>
          <w:szCs w:val="24"/>
        </w:rPr>
      </w:pPr>
      <w:r w:rsidRPr="00894697">
        <w:rPr>
          <w:rFonts w:ascii="Times New Roman" w:hAnsi="Times New Roman" w:cs="Times New Roman"/>
          <w:b/>
          <w:color w:val="000000"/>
          <w:sz w:val="24"/>
          <w:szCs w:val="24"/>
        </w:rPr>
        <w:t>Integrity:</w:t>
      </w:r>
      <w:r w:rsidRPr="00894697">
        <w:rPr>
          <w:rFonts w:ascii="Times New Roman" w:hAnsi="Times New Roman" w:cs="Times New Roman"/>
          <w:color w:val="000000"/>
          <w:sz w:val="24"/>
          <w:szCs w:val="24"/>
        </w:rPr>
        <w:t xml:space="preserve"> The system can provide secure access to all valid applicants. Unauthorized user access is completely controlled.</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b/>
          <w:color w:val="000000"/>
          <w:sz w:val="24"/>
          <w:szCs w:val="24"/>
        </w:rPr>
        <w:t>Interoperability:</w:t>
      </w:r>
      <w:r w:rsidRPr="00894697">
        <w:rPr>
          <w:rFonts w:ascii="Times New Roman" w:hAnsi="Times New Roman" w:cs="Times New Roman"/>
          <w:color w:val="000000"/>
          <w:sz w:val="24"/>
          <w:szCs w:val="24"/>
        </w:rPr>
        <w:t xml:space="preserve"> The system can be coupled with another system having same type of characteristics like verification &amp; </w:t>
      </w:r>
      <w:r w:rsidR="00671E47" w:rsidRPr="00894697">
        <w:rPr>
          <w:rFonts w:ascii="Times New Roman" w:hAnsi="Times New Roman" w:cs="Times New Roman"/>
          <w:color w:val="000000"/>
          <w:sz w:val="24"/>
          <w:szCs w:val="24"/>
        </w:rPr>
        <w:t>authentication of</w:t>
      </w:r>
      <w:r w:rsidRPr="00894697">
        <w:rPr>
          <w:rFonts w:ascii="Times New Roman" w:hAnsi="Times New Roman" w:cs="Times New Roman"/>
          <w:color w:val="000000"/>
          <w:sz w:val="24"/>
          <w:szCs w:val="24"/>
        </w:rPr>
        <w:t xml:space="preserve"> any document that contains photo in it.</w:t>
      </w:r>
    </w:p>
    <w:p w:rsidR="00393069" w:rsidRPr="00393069" w:rsidRDefault="00393069" w:rsidP="00393069">
      <w:pPr>
        <w:pStyle w:val="Heading1"/>
        <w:keepLines/>
        <w:suppressAutoHyphens/>
        <w:spacing w:before="480" w:after="240" w:line="240" w:lineRule="atLeast"/>
        <w:rPr>
          <w:rFonts w:ascii="Times New Roman" w:hAnsi="Times New Roman" w:cs="Times New Roman"/>
          <w:color w:val="000000"/>
          <w:sz w:val="24"/>
          <w:szCs w:val="24"/>
        </w:rPr>
      </w:pPr>
      <w:bookmarkStart w:id="0" w:name="__RefHeading__4603_254816589"/>
      <w:bookmarkEnd w:id="0"/>
      <w:r w:rsidRPr="00393069">
        <w:rPr>
          <w:rFonts w:ascii="Times New Roman" w:hAnsi="Times New Roman" w:cs="Times New Roman"/>
          <w:color w:val="000000"/>
          <w:sz w:val="24"/>
          <w:szCs w:val="24"/>
        </w:rPr>
        <w:t xml:space="preserve">2.1.5.5Other Requirements </w:t>
      </w:r>
    </w:p>
    <w:p w:rsidR="00393069" w:rsidRDefault="00393069" w:rsidP="00393069">
      <w:pPr>
        <w:pStyle w:val="Heading2"/>
        <w:widowControl w:val="0"/>
        <w:spacing w:before="120" w:line="240" w:lineRule="atLeast"/>
        <w:rPr>
          <w:rFonts w:ascii="Times New Roman" w:hAnsi="Times New Roman" w:cs="Times New Roman"/>
          <w:color w:val="000000"/>
        </w:rPr>
      </w:pPr>
      <w:r w:rsidRPr="00393069">
        <w:rPr>
          <w:rFonts w:ascii="Times New Roman" w:hAnsi="Times New Roman" w:cs="Times New Roman"/>
          <w:i w:val="0"/>
          <w:color w:val="000000"/>
          <w:sz w:val="24"/>
          <w:szCs w:val="24"/>
        </w:rPr>
        <w:t>2.1</w:t>
      </w:r>
      <w:r>
        <w:rPr>
          <w:rFonts w:ascii="Times New Roman" w:hAnsi="Times New Roman" w:cs="Times New Roman"/>
          <w:color w:val="000000"/>
        </w:rPr>
        <w:t>.</w:t>
      </w:r>
      <w:r w:rsidRPr="00393069">
        <w:rPr>
          <w:rFonts w:ascii="Times New Roman" w:hAnsi="Times New Roman" w:cs="Times New Roman"/>
          <w:i w:val="0"/>
          <w:color w:val="000000"/>
          <w:sz w:val="24"/>
          <w:szCs w:val="24"/>
        </w:rPr>
        <w:t>5.5.1Licensing Requirements</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As per ISO 9001:2000 standard for product of spectacles, lens, contact lens and frames. Website will be official web hosted over internet.</w:t>
      </w:r>
    </w:p>
    <w:p w:rsidR="00393069" w:rsidRPr="00393069" w:rsidRDefault="00393069" w:rsidP="00393069">
      <w:pPr>
        <w:pStyle w:val="Heading2"/>
        <w:widowControl w:val="0"/>
        <w:spacing w:before="120" w:line="240" w:lineRule="atLeast"/>
        <w:rPr>
          <w:rFonts w:ascii="Times New Roman" w:hAnsi="Times New Roman" w:cs="Times New Roman"/>
          <w:i w:val="0"/>
          <w:color w:val="000000"/>
          <w:sz w:val="24"/>
          <w:szCs w:val="24"/>
        </w:rPr>
      </w:pPr>
      <w:r>
        <w:rPr>
          <w:rFonts w:ascii="Times New Roman" w:hAnsi="Times New Roman" w:cs="Times New Roman"/>
          <w:i w:val="0"/>
          <w:color w:val="000000"/>
          <w:sz w:val="24"/>
          <w:szCs w:val="24"/>
        </w:rPr>
        <w:lastRenderedPageBreak/>
        <w:t>2.1.5.5.2</w:t>
      </w:r>
      <w:r w:rsidRPr="00393069">
        <w:rPr>
          <w:rFonts w:ascii="Times New Roman" w:hAnsi="Times New Roman" w:cs="Times New Roman"/>
          <w:i w:val="0"/>
          <w:color w:val="000000"/>
          <w:sz w:val="24"/>
          <w:szCs w:val="24"/>
        </w:rPr>
        <w:t>Legal, Copyright, and Other Notices</w:t>
      </w:r>
    </w:p>
    <w:p w:rsidR="00393069" w:rsidRPr="00894697" w:rsidRDefault="00393069" w:rsidP="00393069">
      <w:pPr>
        <w:rPr>
          <w:rFonts w:ascii="Times New Roman" w:hAnsi="Times New Roman" w:cs="Times New Roman"/>
          <w:color w:val="000000"/>
          <w:sz w:val="24"/>
          <w:szCs w:val="24"/>
        </w:rPr>
      </w:pPr>
      <w:r w:rsidRPr="00894697">
        <w:rPr>
          <w:rFonts w:ascii="Times New Roman" w:hAnsi="Times New Roman" w:cs="Times New Roman"/>
          <w:color w:val="000000"/>
          <w:sz w:val="24"/>
          <w:szCs w:val="24"/>
        </w:rPr>
        <w:t>Comfort glasses will display the disclaimers, copyright, word mark, trademark and product warranties of all types of spectacles, lenses &amp; frames of different brands like United Colors Of Benetton ,Nikon ,Levis ,Puma ,Guess Eye wear, Tom Ford Eye Wear, etc.</w:t>
      </w:r>
    </w:p>
    <w:p w:rsidR="00393069" w:rsidRPr="00393069" w:rsidRDefault="00393069" w:rsidP="00393069">
      <w:pPr>
        <w:rPr>
          <w:rFonts w:ascii="Times New Roman" w:hAnsi="Times New Roman" w:cs="Times New Roman"/>
          <w:color w:val="000000"/>
          <w:sz w:val="24"/>
          <w:szCs w:val="24"/>
        </w:rPr>
      </w:pPr>
      <w:r>
        <w:rPr>
          <w:rFonts w:ascii="Times New Roman" w:hAnsi="Times New Roman" w:cs="Times New Roman"/>
          <w:b/>
          <w:color w:val="000000"/>
          <w:sz w:val="24"/>
          <w:szCs w:val="24"/>
        </w:rPr>
        <w:t>2.1.5.5.3</w:t>
      </w:r>
      <w:r w:rsidRPr="00393069">
        <w:rPr>
          <w:rFonts w:ascii="Times New Roman" w:hAnsi="Times New Roman" w:cs="Times New Roman"/>
          <w:b/>
          <w:color w:val="000000"/>
          <w:sz w:val="24"/>
          <w:szCs w:val="24"/>
        </w:rPr>
        <w:t>Applicable Standards</w:t>
      </w:r>
    </w:p>
    <w:p w:rsidR="00272210" w:rsidRDefault="00393069" w:rsidP="00671E47">
      <w:pPr>
        <w:pStyle w:val="InfoBlue"/>
        <w:ind w:left="0"/>
        <w:rPr>
          <w:color w:val="000000"/>
        </w:rPr>
      </w:pPr>
      <w:r>
        <w:rPr>
          <w:color w:val="000000"/>
        </w:rPr>
        <w:t xml:space="preserve"> The system will </w:t>
      </w:r>
      <w:r w:rsidR="00272210">
        <w:rPr>
          <w:color w:val="000000"/>
        </w:rPr>
        <w:t>be as per the industry standard</w:t>
      </w:r>
    </w:p>
    <w:p w:rsidR="00272210" w:rsidRPr="005C6097" w:rsidRDefault="00272210" w:rsidP="00272210">
      <w:pPr>
        <w:widowControl w:val="0"/>
        <w:autoSpaceDE w:val="0"/>
        <w:autoSpaceDN w:val="0"/>
        <w:adjustRightInd w:val="0"/>
        <w:spacing w:after="0" w:line="240" w:lineRule="auto"/>
        <w:ind w:right="3031"/>
        <w:jc w:val="both"/>
        <w:rPr>
          <w:rFonts w:ascii="Times New Roman" w:eastAsia="BatangChe" w:hAnsi="Times New Roman" w:cs="Times New Roman"/>
          <w:b/>
          <w:sz w:val="24"/>
          <w:szCs w:val="24"/>
        </w:rPr>
      </w:pPr>
      <w:r w:rsidRPr="005C6097">
        <w:rPr>
          <w:rFonts w:ascii="Times New Roman" w:eastAsia="BatangChe" w:hAnsi="Times New Roman" w:cs="Times New Roman"/>
          <w:b/>
          <w:sz w:val="24"/>
          <w:szCs w:val="24"/>
        </w:rPr>
        <w:t xml:space="preserve">2.1.6  </w:t>
      </w:r>
      <w:r w:rsidRPr="005C6097">
        <w:rPr>
          <w:rFonts w:ascii="Times New Roman" w:eastAsia="BatangChe" w:hAnsi="Times New Roman" w:cs="Times New Roman"/>
          <w:b/>
          <w:spacing w:val="54"/>
          <w:sz w:val="24"/>
          <w:szCs w:val="24"/>
        </w:rPr>
        <w:t xml:space="preserve"> </w:t>
      </w:r>
      <w:r w:rsidRPr="005C6097">
        <w:rPr>
          <w:rFonts w:ascii="Times New Roman" w:eastAsia="BatangChe" w:hAnsi="Times New Roman" w:cs="Times New Roman"/>
          <w:b/>
          <w:sz w:val="24"/>
          <w:szCs w:val="24"/>
        </w:rPr>
        <w:t>Design</w:t>
      </w:r>
      <w:r w:rsidRPr="005C6097">
        <w:rPr>
          <w:rFonts w:ascii="Times New Roman" w:eastAsia="BatangChe" w:hAnsi="Times New Roman" w:cs="Times New Roman"/>
          <w:b/>
          <w:spacing w:val="7"/>
          <w:sz w:val="24"/>
          <w:szCs w:val="24"/>
        </w:rPr>
        <w:t xml:space="preserve"> </w:t>
      </w:r>
      <w:r w:rsidRPr="005C6097">
        <w:rPr>
          <w:rFonts w:ascii="Times New Roman" w:eastAsia="BatangChe" w:hAnsi="Times New Roman" w:cs="Times New Roman"/>
          <w:b/>
          <w:sz w:val="24"/>
          <w:szCs w:val="24"/>
        </w:rPr>
        <w:t>and</w:t>
      </w:r>
      <w:r w:rsidRPr="005C6097">
        <w:rPr>
          <w:rFonts w:ascii="Times New Roman" w:eastAsia="BatangChe" w:hAnsi="Times New Roman" w:cs="Times New Roman"/>
          <w:b/>
          <w:spacing w:val="38"/>
          <w:sz w:val="24"/>
          <w:szCs w:val="24"/>
        </w:rPr>
        <w:t xml:space="preserve"> </w:t>
      </w:r>
      <w:r w:rsidRPr="005C6097">
        <w:rPr>
          <w:rFonts w:ascii="Times New Roman" w:eastAsia="BatangChe" w:hAnsi="Times New Roman" w:cs="Times New Roman"/>
          <w:b/>
          <w:w w:val="107"/>
          <w:sz w:val="24"/>
          <w:szCs w:val="24"/>
        </w:rPr>
        <w:t>Implementation</w:t>
      </w:r>
      <w:r w:rsidRPr="005C6097">
        <w:rPr>
          <w:rFonts w:ascii="Times New Roman" w:eastAsia="BatangChe" w:hAnsi="Times New Roman" w:cs="Times New Roman"/>
          <w:b/>
          <w:spacing w:val="-4"/>
          <w:w w:val="107"/>
          <w:sz w:val="24"/>
          <w:szCs w:val="24"/>
        </w:rPr>
        <w:t xml:space="preserve"> </w:t>
      </w:r>
      <w:r w:rsidRPr="005C6097">
        <w:rPr>
          <w:rFonts w:ascii="Times New Roman" w:eastAsia="BatangChe" w:hAnsi="Times New Roman" w:cs="Times New Roman"/>
          <w:b/>
          <w:w w:val="109"/>
          <w:sz w:val="24"/>
          <w:szCs w:val="24"/>
        </w:rPr>
        <w:t>Constraints</w:t>
      </w:r>
    </w:p>
    <w:p w:rsidR="00272210" w:rsidRDefault="00272210" w:rsidP="00272210">
      <w:pPr>
        <w:widowControl w:val="0"/>
        <w:autoSpaceDE w:val="0"/>
        <w:autoSpaceDN w:val="0"/>
        <w:adjustRightInd w:val="0"/>
        <w:spacing w:before="1" w:after="0" w:line="160" w:lineRule="exact"/>
        <w:rPr>
          <w:rFonts w:ascii="Times New Roman" w:eastAsia="BatangChe" w:hAnsi="Times New Roman" w:cs="Times New Roman"/>
          <w:sz w:val="16"/>
          <w:szCs w:val="16"/>
        </w:rPr>
      </w:pPr>
    </w:p>
    <w:p w:rsidR="00272210" w:rsidRPr="005C6097" w:rsidRDefault="00272210" w:rsidP="00272210">
      <w:pPr>
        <w:autoSpaceDE w:val="0"/>
        <w:spacing w:line="240" w:lineRule="auto"/>
        <w:rPr>
          <w:rFonts w:ascii="Times New Roman" w:hAnsi="Times New Roman" w:cs="Times New Roman"/>
          <w:color w:val="000000"/>
          <w:sz w:val="24"/>
          <w:szCs w:val="24"/>
        </w:rPr>
      </w:pPr>
      <w:r w:rsidRPr="005C6097">
        <w:rPr>
          <w:rFonts w:ascii="Times New Roman" w:hAnsi="Times New Roman" w:cs="Times New Roman"/>
          <w:b/>
          <w:color w:val="000000"/>
          <w:sz w:val="24"/>
          <w:szCs w:val="24"/>
        </w:rPr>
        <w:t>2.1.6.1 General constraints:</w:t>
      </w:r>
    </w:p>
    <w:p w:rsidR="00272210" w:rsidRPr="00894697" w:rsidRDefault="00272210" w:rsidP="00272210">
      <w:pPr>
        <w:numPr>
          <w:ilvl w:val="0"/>
          <w:numId w:val="5"/>
        </w:numPr>
        <w:autoSpaceDE w:val="0"/>
        <w:spacing w:after="0" w:line="240" w:lineRule="auto"/>
        <w:rPr>
          <w:rFonts w:ascii="Times New Roman" w:hAnsi="Times New Roman" w:cs="Times New Roman"/>
          <w:color w:val="000000"/>
          <w:sz w:val="24"/>
          <w:szCs w:val="24"/>
        </w:rPr>
      </w:pPr>
      <w:r w:rsidRPr="00894697">
        <w:rPr>
          <w:rFonts w:ascii="Times New Roman" w:hAnsi="Times New Roman" w:cs="Times New Roman"/>
          <w:color w:val="000000"/>
          <w:sz w:val="24"/>
          <w:szCs w:val="24"/>
        </w:rPr>
        <w:t xml:space="preserve">The interface will be in English only. </w:t>
      </w:r>
    </w:p>
    <w:p w:rsidR="00272210" w:rsidRPr="00894697" w:rsidRDefault="00272210" w:rsidP="00272210">
      <w:pPr>
        <w:numPr>
          <w:ilvl w:val="0"/>
          <w:numId w:val="5"/>
        </w:numPr>
        <w:autoSpaceDE w:val="0"/>
        <w:spacing w:after="0" w:line="240" w:lineRule="auto"/>
        <w:rPr>
          <w:rFonts w:ascii="Times New Roman" w:hAnsi="Times New Roman" w:cs="Times New Roman"/>
          <w:color w:val="000000"/>
          <w:sz w:val="24"/>
          <w:szCs w:val="24"/>
        </w:rPr>
      </w:pPr>
      <w:r w:rsidRPr="00894697">
        <w:rPr>
          <w:rFonts w:ascii="Times New Roman" w:hAnsi="Times New Roman" w:cs="Times New Roman"/>
          <w:color w:val="000000"/>
          <w:sz w:val="24"/>
          <w:szCs w:val="24"/>
        </w:rPr>
        <w:t xml:space="preserve">The main constraint here would be the checking the genuineness of the buyer, which is not always possible. There can be security risks involved. </w:t>
      </w:r>
    </w:p>
    <w:p w:rsidR="00272210" w:rsidRPr="00894697" w:rsidRDefault="00272210" w:rsidP="00272210">
      <w:pPr>
        <w:numPr>
          <w:ilvl w:val="0"/>
          <w:numId w:val="5"/>
        </w:numPr>
        <w:spacing w:before="100" w:after="100" w:line="240" w:lineRule="auto"/>
        <w:rPr>
          <w:rFonts w:ascii="Times New Roman" w:hAnsi="Times New Roman" w:cs="Times New Roman"/>
          <w:color w:val="000000"/>
          <w:sz w:val="24"/>
          <w:szCs w:val="24"/>
        </w:rPr>
      </w:pPr>
      <w:r w:rsidRPr="00894697">
        <w:rPr>
          <w:rFonts w:ascii="Times New Roman" w:hAnsi="Times New Roman" w:cs="Times New Roman"/>
          <w:color w:val="000000"/>
          <w:sz w:val="24"/>
          <w:szCs w:val="24"/>
        </w:rPr>
        <w:t>The design constraints are that the browser at each place may not follow similar screen resolutions, browsers etc. This can lead to the website not having the impact it is planned to have.</w:t>
      </w:r>
    </w:p>
    <w:p w:rsidR="00272210" w:rsidRPr="00894697" w:rsidRDefault="00272210" w:rsidP="00272210">
      <w:pPr>
        <w:numPr>
          <w:ilvl w:val="0"/>
          <w:numId w:val="5"/>
        </w:numPr>
        <w:spacing w:before="100" w:after="100" w:line="240" w:lineRule="auto"/>
        <w:rPr>
          <w:rFonts w:ascii="Times New Roman" w:hAnsi="Times New Roman" w:cs="Times New Roman"/>
          <w:color w:val="000000"/>
          <w:sz w:val="24"/>
          <w:szCs w:val="24"/>
        </w:rPr>
      </w:pPr>
      <w:r w:rsidRPr="00894697">
        <w:rPr>
          <w:rFonts w:ascii="Times New Roman" w:hAnsi="Times New Roman" w:cs="Times New Roman"/>
          <w:color w:val="000000"/>
          <w:sz w:val="24"/>
          <w:szCs w:val="24"/>
        </w:rPr>
        <w:t>Also the rules of the land will prohibit certain items to be sold on the site. Hence all those factors need to be filtered in.</w:t>
      </w:r>
    </w:p>
    <w:p w:rsidR="00272210" w:rsidRPr="00894697" w:rsidRDefault="00272210" w:rsidP="00272210">
      <w:pPr>
        <w:numPr>
          <w:ilvl w:val="0"/>
          <w:numId w:val="5"/>
        </w:numPr>
        <w:spacing w:before="100" w:after="100" w:line="240" w:lineRule="auto"/>
        <w:rPr>
          <w:rFonts w:ascii="Times New Roman" w:hAnsi="Times New Roman" w:cs="Times New Roman"/>
          <w:color w:val="000000"/>
          <w:sz w:val="24"/>
          <w:szCs w:val="24"/>
        </w:rPr>
      </w:pPr>
      <w:r w:rsidRPr="00894697">
        <w:rPr>
          <w:rFonts w:ascii="Times New Roman" w:hAnsi="Times New Roman" w:cs="Times New Roman"/>
          <w:color w:val="000000"/>
          <w:sz w:val="24"/>
          <w:szCs w:val="24"/>
        </w:rPr>
        <w:t>Also storage space constraints may come if the listing becomes too large. Hence a strong server needs to be chosen to host the database.</w:t>
      </w:r>
    </w:p>
    <w:p w:rsidR="00272210" w:rsidRDefault="00272210" w:rsidP="00272210">
      <w:pPr>
        <w:pStyle w:val="Heading3"/>
        <w:keepNext/>
        <w:widowControl w:val="0"/>
        <w:suppressAutoHyphens w:val="0"/>
        <w:spacing w:before="120" w:after="60" w:line="240" w:lineRule="atLeast"/>
        <w:ind w:left="720"/>
        <w:rPr>
          <w:rFonts w:ascii="Times New Roman" w:hAnsi="Times New Roman" w:cs="Times New Roman"/>
          <w:color w:val="000000"/>
        </w:rPr>
      </w:pPr>
      <w:r>
        <w:rPr>
          <w:rFonts w:ascii="Times New Roman" w:hAnsi="Times New Roman" w:cs="Times New Roman"/>
          <w:color w:val="000000"/>
        </w:rPr>
        <w:t>2.16.2 Standard Development Tools:</w:t>
      </w:r>
    </w:p>
    <w:p w:rsidR="00272210" w:rsidRPr="00894697" w:rsidRDefault="00272210" w:rsidP="00272210">
      <w:pPr>
        <w:rPr>
          <w:rFonts w:ascii="Times New Roman" w:hAnsi="Times New Roman" w:cs="Times New Roman"/>
          <w:color w:val="000000"/>
          <w:sz w:val="24"/>
          <w:szCs w:val="24"/>
        </w:rPr>
      </w:pPr>
      <w:r>
        <w:rPr>
          <w:rFonts w:ascii="Times New Roman" w:hAnsi="Times New Roman" w:cs="Times New Roman"/>
          <w:color w:val="000000"/>
          <w:szCs w:val="24"/>
        </w:rPr>
        <w:tab/>
      </w:r>
      <w:r w:rsidRPr="00894697">
        <w:rPr>
          <w:rFonts w:ascii="Times New Roman" w:hAnsi="Times New Roman" w:cs="Times New Roman"/>
          <w:color w:val="000000"/>
          <w:sz w:val="24"/>
          <w:szCs w:val="24"/>
        </w:rPr>
        <w:t xml:space="preserve">The system shall be built using a standard web page development tool that conforms </w:t>
      </w:r>
      <w:r w:rsidR="00541E29" w:rsidRPr="00894697">
        <w:rPr>
          <w:rFonts w:ascii="Times New Roman" w:hAnsi="Times New Roman" w:cs="Times New Roman"/>
          <w:color w:val="000000"/>
          <w:sz w:val="24"/>
          <w:szCs w:val="24"/>
        </w:rPr>
        <w:t>to either</w:t>
      </w:r>
      <w:r w:rsidRPr="00894697">
        <w:rPr>
          <w:rFonts w:ascii="Times New Roman" w:hAnsi="Times New Roman" w:cs="Times New Roman"/>
          <w:color w:val="000000"/>
          <w:sz w:val="24"/>
          <w:szCs w:val="24"/>
        </w:rPr>
        <w:t xml:space="preserve"> IBM’s CUA standards or Microsoft’s GUI standards such as ASP.NET.</w:t>
      </w:r>
    </w:p>
    <w:p w:rsidR="00272210" w:rsidRDefault="00272210" w:rsidP="00272210">
      <w:pPr>
        <w:pStyle w:val="Heading3"/>
        <w:keepNext/>
        <w:widowControl w:val="0"/>
        <w:suppressAutoHyphens w:val="0"/>
        <w:spacing w:before="120" w:after="60" w:line="240" w:lineRule="atLeast"/>
        <w:ind w:left="720"/>
        <w:rPr>
          <w:rFonts w:ascii="Times New Roman" w:hAnsi="Times New Roman" w:cs="Times New Roman"/>
          <w:color w:val="000000"/>
        </w:rPr>
      </w:pPr>
      <w:r>
        <w:rPr>
          <w:rFonts w:ascii="Times New Roman" w:hAnsi="Times New Roman" w:cs="Times New Roman"/>
          <w:color w:val="000000"/>
        </w:rPr>
        <w:t>2.1.6.3 Web Based Product:</w:t>
      </w:r>
    </w:p>
    <w:p w:rsidR="00272210" w:rsidRPr="00A641E8" w:rsidRDefault="00272210" w:rsidP="00272210">
      <w:pPr>
        <w:numPr>
          <w:ilvl w:val="0"/>
          <w:numId w:val="4"/>
        </w:numPr>
        <w:suppressAutoHyphens/>
        <w:spacing w:after="0" w:line="360" w:lineRule="auto"/>
        <w:rPr>
          <w:rFonts w:ascii="Times New Roman" w:hAnsi="Times New Roman" w:cs="Times New Roman"/>
          <w:color w:val="000000"/>
          <w:sz w:val="24"/>
          <w:szCs w:val="24"/>
        </w:rPr>
      </w:pPr>
      <w:r w:rsidRPr="00A641E8">
        <w:rPr>
          <w:rFonts w:ascii="Times New Roman" w:hAnsi="Times New Roman" w:cs="Times New Roman"/>
          <w:color w:val="000000"/>
          <w:sz w:val="24"/>
          <w:szCs w:val="24"/>
        </w:rPr>
        <w:t xml:space="preserve">There are no memory requirements </w:t>
      </w:r>
    </w:p>
    <w:p w:rsidR="00272210" w:rsidRPr="00A641E8" w:rsidRDefault="00272210" w:rsidP="00272210">
      <w:pPr>
        <w:numPr>
          <w:ilvl w:val="0"/>
          <w:numId w:val="4"/>
        </w:numPr>
        <w:suppressAutoHyphens/>
        <w:spacing w:after="0" w:line="360" w:lineRule="auto"/>
        <w:rPr>
          <w:rFonts w:ascii="Times New Roman" w:hAnsi="Times New Roman" w:cs="Times New Roman"/>
          <w:color w:val="000000"/>
          <w:sz w:val="24"/>
          <w:szCs w:val="24"/>
        </w:rPr>
      </w:pPr>
      <w:r w:rsidRPr="00A641E8">
        <w:rPr>
          <w:rFonts w:ascii="Times New Roman" w:hAnsi="Times New Roman" w:cs="Times New Roman"/>
          <w:color w:val="000000"/>
          <w:sz w:val="24"/>
          <w:szCs w:val="24"/>
        </w:rPr>
        <w:t xml:space="preserve">The computers must be equipped with web browsers such as Internet explorer. </w:t>
      </w:r>
    </w:p>
    <w:p w:rsidR="00272210" w:rsidRPr="00A641E8" w:rsidRDefault="00272210" w:rsidP="00272210">
      <w:pPr>
        <w:numPr>
          <w:ilvl w:val="0"/>
          <w:numId w:val="4"/>
        </w:numPr>
        <w:suppressAutoHyphens/>
        <w:spacing w:after="0" w:line="360" w:lineRule="auto"/>
        <w:rPr>
          <w:rFonts w:ascii="Times New Roman" w:hAnsi="Times New Roman" w:cs="Times New Roman"/>
          <w:color w:val="000000"/>
          <w:sz w:val="24"/>
          <w:szCs w:val="24"/>
        </w:rPr>
      </w:pPr>
      <w:r w:rsidRPr="00A641E8">
        <w:rPr>
          <w:rFonts w:ascii="Times New Roman" w:hAnsi="Times New Roman" w:cs="Times New Roman"/>
          <w:color w:val="000000"/>
          <w:sz w:val="24"/>
          <w:szCs w:val="24"/>
        </w:rPr>
        <w:t>The product must be stored in such a way that allows the client easy access to it.</w:t>
      </w:r>
    </w:p>
    <w:p w:rsidR="00272210" w:rsidRPr="00A641E8" w:rsidRDefault="00272210" w:rsidP="00272210">
      <w:pPr>
        <w:numPr>
          <w:ilvl w:val="0"/>
          <w:numId w:val="4"/>
        </w:numPr>
        <w:suppressAutoHyphens/>
        <w:spacing w:after="0" w:line="360" w:lineRule="auto"/>
        <w:rPr>
          <w:rFonts w:ascii="Times New Roman" w:hAnsi="Times New Roman" w:cs="Times New Roman"/>
          <w:color w:val="000000"/>
          <w:sz w:val="24"/>
          <w:szCs w:val="24"/>
        </w:rPr>
      </w:pPr>
      <w:r w:rsidRPr="00A641E8">
        <w:rPr>
          <w:rFonts w:ascii="Times New Roman" w:hAnsi="Times New Roman" w:cs="Times New Roman"/>
          <w:color w:val="000000"/>
          <w:sz w:val="24"/>
          <w:szCs w:val="24"/>
        </w:rPr>
        <w:t xml:space="preserve"> Response time for loading the product should take no longer than five minutes. </w:t>
      </w:r>
    </w:p>
    <w:p w:rsidR="00272210" w:rsidRPr="00A641E8" w:rsidRDefault="00272210" w:rsidP="00272210">
      <w:pPr>
        <w:numPr>
          <w:ilvl w:val="0"/>
          <w:numId w:val="4"/>
        </w:numPr>
        <w:suppressAutoHyphens/>
        <w:spacing w:after="0" w:line="360" w:lineRule="auto"/>
        <w:rPr>
          <w:rFonts w:ascii="Times New Roman" w:hAnsi="Times New Roman" w:cs="Times New Roman"/>
          <w:color w:val="000000"/>
          <w:sz w:val="24"/>
          <w:szCs w:val="24"/>
        </w:rPr>
      </w:pPr>
      <w:r w:rsidRPr="00A641E8">
        <w:rPr>
          <w:rFonts w:ascii="Times New Roman" w:hAnsi="Times New Roman" w:cs="Times New Roman"/>
          <w:color w:val="000000"/>
          <w:sz w:val="24"/>
          <w:szCs w:val="24"/>
        </w:rPr>
        <w:t xml:space="preserve">A general knowledge of basic computer skills is required to use the product </w:t>
      </w:r>
    </w:p>
    <w:p w:rsidR="00272210" w:rsidRDefault="00272210" w:rsidP="00272210">
      <w:pPr>
        <w:widowControl w:val="0"/>
        <w:autoSpaceDE w:val="0"/>
        <w:autoSpaceDN w:val="0"/>
        <w:adjustRightInd w:val="0"/>
        <w:spacing w:before="9" w:after="0" w:line="100" w:lineRule="exact"/>
        <w:rPr>
          <w:rFonts w:ascii="Times New Roman" w:eastAsia="BatangChe" w:hAnsi="Times New Roman" w:cs="Times New Roman"/>
          <w:sz w:val="10"/>
          <w:szCs w:val="10"/>
        </w:rPr>
      </w:pPr>
    </w:p>
    <w:p w:rsidR="00272210" w:rsidRDefault="00272210" w:rsidP="00272210">
      <w:pPr>
        <w:widowControl w:val="0"/>
        <w:autoSpaceDE w:val="0"/>
        <w:autoSpaceDN w:val="0"/>
        <w:adjustRightInd w:val="0"/>
        <w:spacing w:after="0" w:line="200" w:lineRule="exact"/>
        <w:rPr>
          <w:rFonts w:ascii="Times New Roman" w:eastAsia="BatangChe" w:hAnsi="Times New Roman" w:cs="Times New Roman"/>
          <w:sz w:val="20"/>
          <w:szCs w:val="20"/>
        </w:rPr>
      </w:pPr>
    </w:p>
    <w:p w:rsidR="00272210" w:rsidRPr="007F49A0" w:rsidRDefault="00272210" w:rsidP="00272210">
      <w:pPr>
        <w:widowControl w:val="0"/>
        <w:autoSpaceDE w:val="0"/>
        <w:autoSpaceDN w:val="0"/>
        <w:adjustRightInd w:val="0"/>
        <w:spacing w:after="0" w:line="240" w:lineRule="auto"/>
        <w:ind w:right="5011"/>
        <w:jc w:val="both"/>
        <w:rPr>
          <w:rFonts w:ascii="Times New Roman" w:eastAsia="BatangChe" w:hAnsi="Times New Roman" w:cs="Times New Roman"/>
          <w:b/>
          <w:sz w:val="24"/>
          <w:szCs w:val="24"/>
        </w:rPr>
      </w:pPr>
      <w:r w:rsidRPr="007F49A0">
        <w:rPr>
          <w:rFonts w:ascii="Times New Roman" w:eastAsia="BatangChe" w:hAnsi="Times New Roman" w:cs="Times New Roman"/>
          <w:b/>
          <w:sz w:val="24"/>
          <w:szCs w:val="24"/>
        </w:rPr>
        <w:t xml:space="preserve">2.1.7  </w:t>
      </w:r>
      <w:r w:rsidRPr="007F49A0">
        <w:rPr>
          <w:rFonts w:ascii="Times New Roman" w:eastAsia="BatangChe" w:hAnsi="Times New Roman" w:cs="Times New Roman"/>
          <w:b/>
          <w:spacing w:val="54"/>
          <w:sz w:val="24"/>
          <w:szCs w:val="24"/>
        </w:rPr>
        <w:t xml:space="preserve"> </w:t>
      </w:r>
      <w:r w:rsidRPr="007F49A0">
        <w:rPr>
          <w:rFonts w:ascii="Times New Roman" w:eastAsia="BatangChe" w:hAnsi="Times New Roman" w:cs="Times New Roman"/>
          <w:b/>
          <w:sz w:val="24"/>
          <w:szCs w:val="24"/>
        </w:rPr>
        <w:t>User</w:t>
      </w:r>
      <w:r w:rsidRPr="007F49A0">
        <w:rPr>
          <w:rFonts w:ascii="Times New Roman" w:eastAsia="BatangChe" w:hAnsi="Times New Roman" w:cs="Times New Roman"/>
          <w:b/>
          <w:spacing w:val="23"/>
          <w:sz w:val="24"/>
          <w:szCs w:val="24"/>
        </w:rPr>
        <w:t xml:space="preserve"> </w:t>
      </w:r>
      <w:r w:rsidRPr="007F49A0">
        <w:rPr>
          <w:rFonts w:ascii="Times New Roman" w:eastAsia="BatangChe" w:hAnsi="Times New Roman" w:cs="Times New Roman"/>
          <w:b/>
          <w:w w:val="106"/>
          <w:sz w:val="24"/>
          <w:szCs w:val="24"/>
        </w:rPr>
        <w:t>Documentation</w:t>
      </w:r>
    </w:p>
    <w:p w:rsidR="00272210" w:rsidRDefault="00272210" w:rsidP="00272210">
      <w:pPr>
        <w:widowControl w:val="0"/>
        <w:autoSpaceDE w:val="0"/>
        <w:autoSpaceDN w:val="0"/>
        <w:adjustRightInd w:val="0"/>
        <w:spacing w:before="1" w:after="0" w:line="160" w:lineRule="exact"/>
        <w:rPr>
          <w:rFonts w:ascii="Times New Roman" w:eastAsia="BatangChe" w:hAnsi="Times New Roman" w:cs="Times New Roman"/>
          <w:sz w:val="16"/>
          <w:szCs w:val="16"/>
        </w:rPr>
      </w:pPr>
    </w:p>
    <w:p w:rsidR="00272210" w:rsidRDefault="00272210" w:rsidP="00272210">
      <w:pPr>
        <w:pStyle w:val="InfoBlue"/>
        <w:ind w:left="0"/>
        <w:jc w:val="both"/>
        <w:rPr>
          <w:color w:val="000000"/>
        </w:rPr>
      </w:pPr>
      <w:r>
        <w:rPr>
          <w:color w:val="000000"/>
        </w:rPr>
        <w:t>As the product is Document Verification &amp; Authentication, On-line help system becomes a critical component of the system which shall be provide like –</w:t>
      </w:r>
    </w:p>
    <w:p w:rsidR="00272210" w:rsidRDefault="00272210" w:rsidP="00272210">
      <w:pPr>
        <w:pStyle w:val="InfoBlue"/>
        <w:numPr>
          <w:ilvl w:val="0"/>
          <w:numId w:val="6"/>
        </w:numPr>
        <w:jc w:val="both"/>
        <w:rPr>
          <w:color w:val="000000"/>
        </w:rPr>
      </w:pPr>
      <w:r>
        <w:rPr>
          <w:color w:val="000000"/>
        </w:rPr>
        <w:t>It shall provide specific guidelines to a user for using the system and within the system.</w:t>
      </w:r>
    </w:p>
    <w:p w:rsidR="00272210" w:rsidRDefault="00272210" w:rsidP="00272210">
      <w:pPr>
        <w:pStyle w:val="InfoBlue"/>
        <w:numPr>
          <w:ilvl w:val="0"/>
          <w:numId w:val="6"/>
        </w:numPr>
        <w:jc w:val="both"/>
        <w:rPr>
          <w:color w:val="000000"/>
        </w:rPr>
      </w:pPr>
      <w:r w:rsidRPr="005C6097">
        <w:rPr>
          <w:color w:val="000000"/>
        </w:rPr>
        <w:lastRenderedPageBreak/>
        <w:t xml:space="preserve"> To implement online user help, link and search fields shall be provided. </w:t>
      </w:r>
    </w:p>
    <w:p w:rsidR="00272210" w:rsidRDefault="00272210" w:rsidP="00272210">
      <w:pPr>
        <w:pStyle w:val="InfoBlue"/>
        <w:jc w:val="both"/>
        <w:rPr>
          <w:color w:val="000000"/>
        </w:rPr>
      </w:pPr>
    </w:p>
    <w:p w:rsidR="00272210" w:rsidRPr="00272210" w:rsidRDefault="00272210" w:rsidP="00272210">
      <w:pPr>
        <w:widowControl w:val="0"/>
        <w:autoSpaceDE w:val="0"/>
        <w:autoSpaceDN w:val="0"/>
        <w:adjustRightInd w:val="0"/>
        <w:spacing w:line="240" w:lineRule="auto"/>
        <w:ind w:right="5679"/>
        <w:jc w:val="both"/>
        <w:rPr>
          <w:rFonts w:ascii="Times New Roman" w:eastAsia="BatangChe" w:hAnsi="Times New Roman"/>
          <w:b/>
          <w:w w:val="112"/>
          <w:sz w:val="28"/>
          <w:szCs w:val="28"/>
        </w:rPr>
      </w:pPr>
      <w:r>
        <w:rPr>
          <w:rFonts w:ascii="Times New Roman" w:eastAsia="BatangChe" w:hAnsi="Times New Roman"/>
          <w:b/>
          <w:w w:val="112"/>
          <w:sz w:val="28"/>
          <w:szCs w:val="28"/>
        </w:rPr>
        <w:t xml:space="preserve">2.2 </w:t>
      </w:r>
      <w:r w:rsidRPr="00272210">
        <w:rPr>
          <w:rFonts w:ascii="Times New Roman" w:eastAsia="BatangChe" w:hAnsi="Times New Roman"/>
          <w:b/>
          <w:w w:val="112"/>
          <w:sz w:val="28"/>
          <w:szCs w:val="28"/>
        </w:rPr>
        <w:t>P</w:t>
      </w:r>
      <w:r w:rsidRPr="00272210">
        <w:rPr>
          <w:rFonts w:ascii="Times New Roman" w:eastAsia="BatangChe" w:hAnsi="Times New Roman"/>
          <w:b/>
          <w:spacing w:val="-6"/>
          <w:w w:val="112"/>
          <w:sz w:val="28"/>
          <w:szCs w:val="28"/>
        </w:rPr>
        <w:t>r</w:t>
      </w:r>
      <w:r w:rsidRPr="00272210">
        <w:rPr>
          <w:rFonts w:ascii="Times New Roman" w:eastAsia="BatangChe" w:hAnsi="Times New Roman"/>
          <w:b/>
          <w:w w:val="112"/>
          <w:sz w:val="28"/>
          <w:szCs w:val="28"/>
        </w:rPr>
        <w:t>oject</w:t>
      </w:r>
      <w:r w:rsidRPr="00272210">
        <w:rPr>
          <w:rFonts w:ascii="Times New Roman" w:eastAsia="BatangChe" w:hAnsi="Times New Roman"/>
          <w:b/>
          <w:spacing w:val="-5"/>
          <w:w w:val="112"/>
          <w:sz w:val="28"/>
          <w:szCs w:val="28"/>
        </w:rPr>
        <w:t xml:space="preserve"> </w:t>
      </w:r>
      <w:r w:rsidRPr="00272210">
        <w:rPr>
          <w:rFonts w:ascii="Times New Roman" w:eastAsia="BatangChe" w:hAnsi="Times New Roman"/>
          <w:b/>
          <w:w w:val="112"/>
          <w:sz w:val="28"/>
          <w:szCs w:val="28"/>
        </w:rPr>
        <w:t>plan</w:t>
      </w:r>
    </w:p>
    <w:p w:rsidR="00272210" w:rsidRDefault="00272210" w:rsidP="00272210">
      <w:pPr>
        <w:pStyle w:val="ListParagraph"/>
        <w:jc w:val="both"/>
        <w:rPr>
          <w:rFonts w:ascii="Times New Roman" w:hAnsi="Times New Roman"/>
          <w:b/>
          <w:sz w:val="28"/>
          <w:szCs w:val="24"/>
        </w:rPr>
      </w:pPr>
    </w:p>
    <w:p w:rsidR="00272210" w:rsidRPr="00A10220" w:rsidRDefault="00272210" w:rsidP="00272210">
      <w:pPr>
        <w:pStyle w:val="ListParagraph"/>
        <w:jc w:val="both"/>
        <w:rPr>
          <w:rFonts w:ascii="Times New Roman" w:hAnsi="Times New Roman"/>
          <w:b/>
          <w:sz w:val="28"/>
          <w:szCs w:val="24"/>
        </w:rPr>
      </w:pPr>
      <w:r w:rsidRPr="00A10220">
        <w:rPr>
          <w:rFonts w:ascii="Times New Roman" w:hAnsi="Times New Roman"/>
          <w:b/>
          <w:sz w:val="28"/>
          <w:szCs w:val="24"/>
        </w:rPr>
        <w:t>Major Milestones and Dates</w:t>
      </w:r>
    </w:p>
    <w:p w:rsidR="00272210" w:rsidRPr="00A10220" w:rsidRDefault="00272210" w:rsidP="00272210">
      <w:pPr>
        <w:pStyle w:val="ListParagraph"/>
        <w:widowControl w:val="0"/>
        <w:autoSpaceDE w:val="0"/>
        <w:autoSpaceDN w:val="0"/>
        <w:adjustRightInd w:val="0"/>
        <w:spacing w:line="240" w:lineRule="auto"/>
        <w:ind w:left="990" w:right="5679"/>
        <w:jc w:val="both"/>
        <w:rPr>
          <w:rFonts w:ascii="Times New Roman" w:eastAsia="BatangChe" w:hAnsi="Times New Roman"/>
          <w:b/>
          <w:sz w:val="28"/>
          <w:szCs w:val="28"/>
        </w:rPr>
      </w:pPr>
    </w:p>
    <w:tbl>
      <w:tblPr>
        <w:tblStyle w:val="TableGrid"/>
        <w:tblW w:w="0" w:type="auto"/>
        <w:tblLook w:val="04A0"/>
      </w:tblPr>
      <w:tblGrid>
        <w:gridCol w:w="2635"/>
        <w:gridCol w:w="2394"/>
        <w:gridCol w:w="2369"/>
        <w:gridCol w:w="1378"/>
      </w:tblGrid>
      <w:tr w:rsidR="00272210" w:rsidRPr="00493B26" w:rsidTr="00FF29F0">
        <w:tc>
          <w:tcPr>
            <w:tcW w:w="2635" w:type="dxa"/>
          </w:tcPr>
          <w:p w:rsidR="00272210" w:rsidRPr="00493B26" w:rsidRDefault="00272210" w:rsidP="00FF29F0">
            <w:pPr>
              <w:jc w:val="both"/>
              <w:rPr>
                <w:rFonts w:ascii="Times New Roman" w:hAnsi="Times New Roman"/>
                <w:b/>
                <w:sz w:val="24"/>
                <w:szCs w:val="24"/>
              </w:rPr>
            </w:pPr>
            <w:r w:rsidRPr="00493B26">
              <w:rPr>
                <w:rFonts w:ascii="Times New Roman" w:hAnsi="Times New Roman"/>
                <w:b/>
                <w:sz w:val="24"/>
                <w:szCs w:val="24"/>
              </w:rPr>
              <w:t>Milestones</w:t>
            </w:r>
          </w:p>
        </w:tc>
        <w:tc>
          <w:tcPr>
            <w:tcW w:w="2394" w:type="dxa"/>
          </w:tcPr>
          <w:p w:rsidR="00272210" w:rsidRPr="00493B26" w:rsidRDefault="00272210" w:rsidP="00FF29F0">
            <w:pPr>
              <w:jc w:val="both"/>
              <w:rPr>
                <w:rFonts w:ascii="Times New Roman" w:hAnsi="Times New Roman"/>
                <w:b/>
                <w:sz w:val="24"/>
                <w:szCs w:val="24"/>
              </w:rPr>
            </w:pPr>
            <w:r>
              <w:rPr>
                <w:rFonts w:ascii="Times New Roman" w:hAnsi="Times New Roman"/>
                <w:b/>
                <w:sz w:val="24"/>
                <w:szCs w:val="24"/>
              </w:rPr>
              <w:t>Start Date</w:t>
            </w:r>
          </w:p>
        </w:tc>
        <w:tc>
          <w:tcPr>
            <w:tcW w:w="2369" w:type="dxa"/>
          </w:tcPr>
          <w:p w:rsidR="00272210" w:rsidRPr="00493B26" w:rsidRDefault="00272210" w:rsidP="00FF29F0">
            <w:pPr>
              <w:jc w:val="both"/>
              <w:rPr>
                <w:rFonts w:ascii="Times New Roman" w:hAnsi="Times New Roman"/>
                <w:b/>
                <w:sz w:val="24"/>
                <w:szCs w:val="24"/>
              </w:rPr>
            </w:pPr>
            <w:r>
              <w:rPr>
                <w:rFonts w:ascii="Times New Roman" w:hAnsi="Times New Roman"/>
                <w:b/>
                <w:sz w:val="24"/>
                <w:szCs w:val="24"/>
              </w:rPr>
              <w:t>Due Date</w:t>
            </w:r>
          </w:p>
        </w:tc>
        <w:tc>
          <w:tcPr>
            <w:tcW w:w="1378" w:type="dxa"/>
          </w:tcPr>
          <w:p w:rsidR="00272210" w:rsidRPr="00493B26" w:rsidRDefault="00272210" w:rsidP="00FF29F0">
            <w:pPr>
              <w:jc w:val="both"/>
              <w:rPr>
                <w:rFonts w:ascii="Times New Roman" w:hAnsi="Times New Roman"/>
                <w:b/>
                <w:sz w:val="24"/>
                <w:szCs w:val="24"/>
              </w:rPr>
            </w:pPr>
            <w:r>
              <w:rPr>
                <w:rFonts w:ascii="Times New Roman" w:hAnsi="Times New Roman"/>
                <w:b/>
                <w:sz w:val="24"/>
                <w:szCs w:val="24"/>
              </w:rPr>
              <w:t>Priority</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Group Finalization</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1</w:t>
            </w:r>
            <w:r w:rsidRPr="00493B26">
              <w:rPr>
                <w:rFonts w:ascii="Times New Roman" w:hAnsi="Times New Roman"/>
                <w:sz w:val="24"/>
                <w:szCs w:val="24"/>
                <w:vertAlign w:val="superscript"/>
              </w:rPr>
              <w:t>st</w:t>
            </w:r>
            <w:r w:rsidRPr="00493B26">
              <w:rPr>
                <w:rFonts w:ascii="Times New Roman" w:hAnsi="Times New Roman"/>
                <w:sz w:val="24"/>
                <w:szCs w:val="24"/>
              </w:rPr>
              <w:t xml:space="preserve">  of July 2013 </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8</w:t>
            </w:r>
            <w:r w:rsidRPr="00493B26">
              <w:rPr>
                <w:rFonts w:ascii="Times New Roman" w:hAnsi="Times New Roman"/>
                <w:sz w:val="24"/>
                <w:szCs w:val="24"/>
                <w:vertAlign w:val="superscript"/>
              </w:rPr>
              <w:t>th</w:t>
            </w:r>
            <w:r w:rsidRPr="00493B26">
              <w:rPr>
                <w:rFonts w:ascii="Times New Roman" w:hAnsi="Times New Roman"/>
                <w:sz w:val="24"/>
                <w:szCs w:val="24"/>
              </w:rPr>
              <w:t xml:space="preserve"> of July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Domain finalization</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9</w:t>
            </w:r>
            <w:r w:rsidRPr="00493B26">
              <w:rPr>
                <w:rFonts w:ascii="Times New Roman" w:hAnsi="Times New Roman"/>
                <w:sz w:val="24"/>
                <w:szCs w:val="24"/>
                <w:vertAlign w:val="superscript"/>
              </w:rPr>
              <w:t>th</w:t>
            </w:r>
            <w:r w:rsidRPr="00493B26">
              <w:rPr>
                <w:rFonts w:ascii="Times New Roman" w:hAnsi="Times New Roman"/>
                <w:sz w:val="24"/>
                <w:szCs w:val="24"/>
              </w:rPr>
              <w:t xml:space="preserve">  of July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20</w:t>
            </w:r>
            <w:r w:rsidRPr="00493B26">
              <w:rPr>
                <w:rFonts w:ascii="Times New Roman" w:hAnsi="Times New Roman"/>
                <w:sz w:val="24"/>
                <w:szCs w:val="24"/>
                <w:vertAlign w:val="superscript"/>
              </w:rPr>
              <w:t>th</w:t>
            </w:r>
            <w:r w:rsidRPr="00493B26">
              <w:rPr>
                <w:rFonts w:ascii="Times New Roman" w:hAnsi="Times New Roman"/>
                <w:sz w:val="24"/>
                <w:szCs w:val="24"/>
              </w:rPr>
              <w:t xml:space="preserve"> of July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Title finalization</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21</w:t>
            </w:r>
            <w:r w:rsidRPr="00493B26">
              <w:rPr>
                <w:rFonts w:ascii="Times New Roman" w:hAnsi="Times New Roman"/>
                <w:sz w:val="24"/>
                <w:szCs w:val="24"/>
                <w:vertAlign w:val="superscript"/>
              </w:rPr>
              <w:t xml:space="preserve">st </w:t>
            </w:r>
            <w:r>
              <w:rPr>
                <w:rFonts w:ascii="Times New Roman" w:hAnsi="Times New Roman"/>
                <w:sz w:val="24"/>
                <w:szCs w:val="24"/>
              </w:rPr>
              <w:t>of July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13</w:t>
            </w:r>
            <w:r w:rsidRPr="00493B26">
              <w:rPr>
                <w:rFonts w:ascii="Times New Roman" w:hAnsi="Times New Roman"/>
                <w:sz w:val="24"/>
                <w:szCs w:val="24"/>
                <w:vertAlign w:val="superscript"/>
              </w:rPr>
              <w:t>th</w:t>
            </w:r>
            <w:r>
              <w:rPr>
                <w:rFonts w:ascii="Times New Roman" w:hAnsi="Times New Roman"/>
                <w:sz w:val="24"/>
                <w:szCs w:val="24"/>
              </w:rPr>
              <w:t xml:space="preserve"> of </w:t>
            </w:r>
            <w:r w:rsidRPr="00493B26">
              <w:rPr>
                <w:rFonts w:ascii="Times New Roman" w:hAnsi="Times New Roman"/>
                <w:sz w:val="24"/>
                <w:szCs w:val="24"/>
              </w:rPr>
              <w:t>August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Sponsorship Searching And Finalization</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13</w:t>
            </w:r>
            <w:r w:rsidRPr="00493B26">
              <w:rPr>
                <w:rFonts w:ascii="Times New Roman" w:hAnsi="Times New Roman"/>
                <w:sz w:val="24"/>
                <w:szCs w:val="24"/>
                <w:vertAlign w:val="superscript"/>
              </w:rPr>
              <w:t>th</w:t>
            </w:r>
            <w:r w:rsidRPr="00493B26">
              <w:rPr>
                <w:rFonts w:ascii="Times New Roman" w:hAnsi="Times New Roman"/>
                <w:sz w:val="24"/>
                <w:szCs w:val="24"/>
              </w:rPr>
              <w:t xml:space="preserve">  of August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16</w:t>
            </w:r>
            <w:r w:rsidRPr="00493B26">
              <w:rPr>
                <w:rFonts w:ascii="Times New Roman" w:hAnsi="Times New Roman"/>
                <w:sz w:val="24"/>
                <w:szCs w:val="24"/>
                <w:vertAlign w:val="superscript"/>
              </w:rPr>
              <w:t>th</w:t>
            </w:r>
            <w:r w:rsidRPr="00493B26">
              <w:rPr>
                <w:rFonts w:ascii="Times New Roman" w:hAnsi="Times New Roman"/>
                <w:sz w:val="24"/>
                <w:szCs w:val="24"/>
              </w:rPr>
              <w:t xml:space="preserve"> of August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Medium</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Requirement Gathering</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17</w:t>
            </w:r>
            <w:r w:rsidRPr="00493B26">
              <w:rPr>
                <w:rFonts w:ascii="Times New Roman" w:hAnsi="Times New Roman"/>
                <w:sz w:val="24"/>
                <w:szCs w:val="24"/>
                <w:vertAlign w:val="superscript"/>
              </w:rPr>
              <w:t xml:space="preserve">th </w:t>
            </w:r>
            <w:r>
              <w:rPr>
                <w:rFonts w:ascii="Times New Roman" w:hAnsi="Times New Roman"/>
                <w:sz w:val="24"/>
                <w:szCs w:val="24"/>
                <w:vertAlign w:val="superscript"/>
              </w:rPr>
              <w:t xml:space="preserve"> </w:t>
            </w:r>
            <w:r w:rsidRPr="00493B26">
              <w:rPr>
                <w:rFonts w:ascii="Times New Roman" w:hAnsi="Times New Roman"/>
                <w:sz w:val="24"/>
                <w:szCs w:val="24"/>
              </w:rPr>
              <w:t>of August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30</w:t>
            </w:r>
            <w:r w:rsidRPr="00493B26">
              <w:rPr>
                <w:rFonts w:ascii="Times New Roman" w:hAnsi="Times New Roman"/>
                <w:sz w:val="24"/>
                <w:szCs w:val="24"/>
                <w:vertAlign w:val="superscript"/>
              </w:rPr>
              <w:t>th</w:t>
            </w:r>
            <w:r w:rsidRPr="00493B26">
              <w:rPr>
                <w:rFonts w:ascii="Times New Roman" w:hAnsi="Times New Roman"/>
                <w:sz w:val="24"/>
                <w:szCs w:val="24"/>
              </w:rPr>
              <w:t xml:space="preserve"> of August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Scope and Objectives finalization</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1</w:t>
            </w:r>
            <w:r w:rsidRPr="00493B26">
              <w:rPr>
                <w:rFonts w:ascii="Times New Roman" w:hAnsi="Times New Roman"/>
                <w:sz w:val="24"/>
                <w:szCs w:val="24"/>
                <w:vertAlign w:val="superscript"/>
              </w:rPr>
              <w:t>st</w:t>
            </w:r>
            <w:r w:rsidRPr="00493B26">
              <w:rPr>
                <w:rFonts w:ascii="Times New Roman" w:hAnsi="Times New Roman"/>
                <w:sz w:val="24"/>
                <w:szCs w:val="24"/>
              </w:rPr>
              <w:t xml:space="preserve"> of September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5</w:t>
            </w:r>
            <w:r w:rsidRPr="00493B26">
              <w:rPr>
                <w:rFonts w:ascii="Times New Roman" w:hAnsi="Times New Roman"/>
                <w:sz w:val="24"/>
                <w:szCs w:val="24"/>
                <w:vertAlign w:val="superscript"/>
              </w:rPr>
              <w:t>th</w:t>
            </w:r>
            <w:r w:rsidRPr="00493B26">
              <w:rPr>
                <w:rFonts w:ascii="Times New Roman" w:hAnsi="Times New Roman"/>
                <w:sz w:val="24"/>
                <w:szCs w:val="24"/>
              </w:rPr>
              <w:t xml:space="preserve"> of September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Study Of  IEEE Paper</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25</w:t>
            </w:r>
            <w:r w:rsidRPr="00493B26">
              <w:rPr>
                <w:rFonts w:ascii="Times New Roman" w:hAnsi="Times New Roman"/>
                <w:sz w:val="24"/>
                <w:szCs w:val="24"/>
                <w:vertAlign w:val="superscript"/>
              </w:rPr>
              <w:t>th</w:t>
            </w:r>
            <w:r w:rsidRPr="00493B26">
              <w:rPr>
                <w:rFonts w:ascii="Times New Roman" w:hAnsi="Times New Roman"/>
                <w:sz w:val="24"/>
                <w:szCs w:val="24"/>
              </w:rPr>
              <w:t xml:space="preserve"> </w:t>
            </w:r>
            <w:r>
              <w:rPr>
                <w:rFonts w:ascii="Times New Roman" w:hAnsi="Times New Roman"/>
                <w:sz w:val="24"/>
                <w:szCs w:val="24"/>
              </w:rPr>
              <w:t xml:space="preserve">of </w:t>
            </w:r>
            <w:r w:rsidRPr="00493B26">
              <w:rPr>
                <w:rFonts w:ascii="Times New Roman" w:hAnsi="Times New Roman"/>
                <w:sz w:val="24"/>
                <w:szCs w:val="24"/>
              </w:rPr>
              <w:t>August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8</w:t>
            </w:r>
            <w:r w:rsidRPr="00493B26">
              <w:rPr>
                <w:rFonts w:ascii="Times New Roman" w:hAnsi="Times New Roman"/>
                <w:sz w:val="24"/>
                <w:szCs w:val="24"/>
                <w:vertAlign w:val="superscript"/>
              </w:rPr>
              <w:t>th</w:t>
            </w:r>
            <w:r w:rsidRPr="00493B26">
              <w:rPr>
                <w:rFonts w:ascii="Times New Roman" w:hAnsi="Times New Roman"/>
                <w:sz w:val="24"/>
                <w:szCs w:val="24"/>
              </w:rPr>
              <w:t xml:space="preserve"> of September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Medium</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Study of watermarking</w:t>
            </w:r>
            <w:r w:rsidRPr="00493B26">
              <w:rPr>
                <w:rFonts w:ascii="Times New Roman" w:hAnsi="Times New Roman"/>
                <w:sz w:val="24"/>
                <w:szCs w:val="24"/>
              </w:rPr>
              <w:t xml:space="preserve"> algorithms</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8</w:t>
            </w:r>
            <w:r w:rsidRPr="00493B26">
              <w:rPr>
                <w:rFonts w:ascii="Times New Roman" w:hAnsi="Times New Roman"/>
                <w:sz w:val="24"/>
                <w:szCs w:val="24"/>
                <w:vertAlign w:val="superscript"/>
              </w:rPr>
              <w:t>th</w:t>
            </w:r>
            <w:r w:rsidRPr="00493B26">
              <w:rPr>
                <w:rFonts w:ascii="Times New Roman" w:hAnsi="Times New Roman"/>
                <w:sz w:val="24"/>
                <w:szCs w:val="24"/>
              </w:rPr>
              <w:t xml:space="preserve"> of September 2013</w:t>
            </w:r>
          </w:p>
        </w:tc>
        <w:tc>
          <w:tcPr>
            <w:tcW w:w="2369"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1</w:t>
            </w:r>
            <w:r w:rsidRPr="00493B26">
              <w:rPr>
                <w:rFonts w:ascii="Times New Roman" w:hAnsi="Times New Roman"/>
                <w:sz w:val="24"/>
                <w:szCs w:val="24"/>
              </w:rPr>
              <w:t>5</w:t>
            </w:r>
            <w:r w:rsidRPr="00493B26">
              <w:rPr>
                <w:rFonts w:ascii="Times New Roman" w:hAnsi="Times New Roman"/>
                <w:sz w:val="24"/>
                <w:szCs w:val="24"/>
                <w:vertAlign w:val="superscript"/>
              </w:rPr>
              <w:t>th</w:t>
            </w:r>
            <w:r w:rsidRPr="00493B26">
              <w:rPr>
                <w:rFonts w:ascii="Times New Roman" w:hAnsi="Times New Roman"/>
                <w:sz w:val="24"/>
                <w:szCs w:val="24"/>
              </w:rPr>
              <w:t xml:space="preserve"> of September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Medium</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SRS Preparation</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15</w:t>
            </w:r>
            <w:r w:rsidRPr="00493B26">
              <w:rPr>
                <w:rFonts w:ascii="Times New Roman" w:hAnsi="Times New Roman"/>
                <w:sz w:val="24"/>
                <w:szCs w:val="24"/>
                <w:vertAlign w:val="superscript"/>
              </w:rPr>
              <w:t>th</w:t>
            </w:r>
            <w:r w:rsidRPr="00493B26">
              <w:rPr>
                <w:rFonts w:ascii="Times New Roman" w:hAnsi="Times New Roman"/>
                <w:sz w:val="24"/>
                <w:szCs w:val="24"/>
              </w:rPr>
              <w:t xml:space="preserve"> of September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21</w:t>
            </w:r>
            <w:r w:rsidRPr="00493B26">
              <w:rPr>
                <w:rFonts w:ascii="Times New Roman" w:hAnsi="Times New Roman"/>
                <w:sz w:val="24"/>
                <w:szCs w:val="24"/>
                <w:vertAlign w:val="superscript"/>
              </w:rPr>
              <w:t>st</w:t>
            </w:r>
            <w:r w:rsidRPr="00493B26">
              <w:rPr>
                <w:rFonts w:ascii="Times New Roman" w:hAnsi="Times New Roman"/>
                <w:sz w:val="24"/>
                <w:szCs w:val="24"/>
              </w:rPr>
              <w:t xml:space="preserve"> of September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Mathematical Model</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22</w:t>
            </w:r>
            <w:r w:rsidRPr="00493B26">
              <w:rPr>
                <w:rFonts w:ascii="Times New Roman" w:hAnsi="Times New Roman"/>
                <w:sz w:val="24"/>
                <w:szCs w:val="24"/>
                <w:vertAlign w:val="superscript"/>
              </w:rPr>
              <w:t>nd</w:t>
            </w:r>
            <w:r w:rsidRPr="00493B26">
              <w:rPr>
                <w:rFonts w:ascii="Times New Roman" w:hAnsi="Times New Roman"/>
                <w:sz w:val="24"/>
                <w:szCs w:val="24"/>
              </w:rPr>
              <w:t xml:space="preserve">  of September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30</w:t>
            </w:r>
            <w:r w:rsidRPr="00493B26">
              <w:rPr>
                <w:rFonts w:ascii="Times New Roman" w:hAnsi="Times New Roman"/>
                <w:sz w:val="24"/>
                <w:szCs w:val="24"/>
                <w:vertAlign w:val="superscript"/>
              </w:rPr>
              <w:t>th</w:t>
            </w:r>
            <w:r w:rsidRPr="00493B26">
              <w:rPr>
                <w:rFonts w:ascii="Times New Roman" w:hAnsi="Times New Roman"/>
                <w:sz w:val="24"/>
                <w:szCs w:val="24"/>
              </w:rPr>
              <w:t xml:space="preserve"> of September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Medium</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Design Part Completion (UML Diagrams)</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1</w:t>
            </w:r>
            <w:r w:rsidRPr="00493B26">
              <w:rPr>
                <w:rFonts w:ascii="Times New Roman" w:hAnsi="Times New Roman"/>
                <w:sz w:val="24"/>
                <w:szCs w:val="24"/>
                <w:vertAlign w:val="superscript"/>
              </w:rPr>
              <w:t>st</w:t>
            </w:r>
            <w:r w:rsidRPr="00493B26">
              <w:rPr>
                <w:rFonts w:ascii="Times New Roman" w:hAnsi="Times New Roman"/>
                <w:sz w:val="24"/>
                <w:szCs w:val="24"/>
              </w:rPr>
              <w:t xml:space="preserve">  of October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5</w:t>
            </w:r>
            <w:r w:rsidRPr="00493B26">
              <w:rPr>
                <w:rFonts w:ascii="Times New Roman" w:hAnsi="Times New Roman"/>
                <w:sz w:val="24"/>
                <w:szCs w:val="24"/>
                <w:vertAlign w:val="superscript"/>
              </w:rPr>
              <w:t>th</w:t>
            </w:r>
            <w:r w:rsidRPr="00493B26">
              <w:rPr>
                <w:rFonts w:ascii="Times New Roman" w:hAnsi="Times New Roman"/>
                <w:sz w:val="24"/>
                <w:szCs w:val="24"/>
              </w:rPr>
              <w:t xml:space="preserve">  of October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Test Plan preparation</w:t>
            </w:r>
          </w:p>
        </w:tc>
        <w:tc>
          <w:tcPr>
            <w:tcW w:w="2394"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6</w:t>
            </w:r>
            <w:r w:rsidRPr="00493B26">
              <w:rPr>
                <w:rFonts w:ascii="Times New Roman" w:hAnsi="Times New Roman"/>
                <w:sz w:val="24"/>
                <w:szCs w:val="24"/>
                <w:vertAlign w:val="superscript"/>
              </w:rPr>
              <w:t>th</w:t>
            </w:r>
            <w:r w:rsidRPr="00493B26">
              <w:rPr>
                <w:rFonts w:ascii="Times New Roman" w:hAnsi="Times New Roman"/>
                <w:sz w:val="24"/>
                <w:szCs w:val="24"/>
              </w:rPr>
              <w:t xml:space="preserve">  of October 2013</w:t>
            </w:r>
          </w:p>
        </w:tc>
        <w:tc>
          <w:tcPr>
            <w:tcW w:w="2369" w:type="dxa"/>
          </w:tcPr>
          <w:p w:rsidR="00272210" w:rsidRPr="00493B26" w:rsidRDefault="00272210" w:rsidP="00FF29F0">
            <w:pPr>
              <w:jc w:val="both"/>
              <w:rPr>
                <w:rFonts w:ascii="Times New Roman" w:hAnsi="Times New Roman"/>
                <w:sz w:val="24"/>
                <w:szCs w:val="24"/>
              </w:rPr>
            </w:pPr>
            <w:r w:rsidRPr="00493B26">
              <w:rPr>
                <w:rFonts w:ascii="Times New Roman" w:hAnsi="Times New Roman"/>
                <w:sz w:val="24"/>
                <w:szCs w:val="24"/>
              </w:rPr>
              <w:t>10</w:t>
            </w:r>
            <w:r w:rsidRPr="00493B26">
              <w:rPr>
                <w:rFonts w:ascii="Times New Roman" w:hAnsi="Times New Roman"/>
                <w:sz w:val="24"/>
                <w:szCs w:val="24"/>
                <w:vertAlign w:val="superscript"/>
              </w:rPr>
              <w:t>th</w:t>
            </w:r>
            <w:r w:rsidRPr="00493B26">
              <w:rPr>
                <w:rFonts w:ascii="Times New Roman" w:hAnsi="Times New Roman"/>
                <w:sz w:val="24"/>
                <w:szCs w:val="24"/>
              </w:rPr>
              <w:t xml:space="preserve">  of October 2013</w:t>
            </w:r>
          </w:p>
        </w:tc>
        <w:tc>
          <w:tcPr>
            <w:tcW w:w="1378"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Medium</w:t>
            </w:r>
          </w:p>
        </w:tc>
      </w:tr>
      <w:tr w:rsidR="00272210" w:rsidRPr="00493B26" w:rsidTr="00FF29F0">
        <w:tc>
          <w:tcPr>
            <w:tcW w:w="2635"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Preliminary Project Report Preparation</w:t>
            </w:r>
          </w:p>
        </w:tc>
        <w:tc>
          <w:tcPr>
            <w:tcW w:w="2394"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11</w:t>
            </w:r>
            <w:r w:rsidRPr="00DA6334">
              <w:rPr>
                <w:rFonts w:ascii="Times New Roman" w:hAnsi="Times New Roman"/>
                <w:sz w:val="24"/>
                <w:szCs w:val="24"/>
                <w:vertAlign w:val="superscript"/>
              </w:rPr>
              <w:t>th</w:t>
            </w:r>
            <w:r>
              <w:rPr>
                <w:rFonts w:ascii="Times New Roman" w:hAnsi="Times New Roman"/>
                <w:sz w:val="24"/>
                <w:szCs w:val="24"/>
              </w:rPr>
              <w:t xml:space="preserve"> of October 2013</w:t>
            </w:r>
          </w:p>
        </w:tc>
        <w:tc>
          <w:tcPr>
            <w:tcW w:w="2369" w:type="dxa"/>
          </w:tcPr>
          <w:p w:rsidR="00272210" w:rsidRPr="00493B26" w:rsidRDefault="00272210" w:rsidP="00FF29F0">
            <w:pPr>
              <w:jc w:val="both"/>
              <w:rPr>
                <w:rFonts w:ascii="Times New Roman" w:hAnsi="Times New Roman"/>
                <w:sz w:val="24"/>
                <w:szCs w:val="24"/>
              </w:rPr>
            </w:pPr>
            <w:r>
              <w:rPr>
                <w:rFonts w:ascii="Times New Roman" w:hAnsi="Times New Roman"/>
                <w:sz w:val="24"/>
                <w:szCs w:val="24"/>
              </w:rPr>
              <w:t>12</w:t>
            </w:r>
            <w:r w:rsidRPr="00DA6334">
              <w:rPr>
                <w:rFonts w:ascii="Times New Roman" w:hAnsi="Times New Roman"/>
                <w:sz w:val="24"/>
                <w:szCs w:val="24"/>
                <w:vertAlign w:val="superscript"/>
              </w:rPr>
              <w:t>th</w:t>
            </w:r>
            <w:r>
              <w:rPr>
                <w:rFonts w:ascii="Times New Roman" w:hAnsi="Times New Roman"/>
                <w:sz w:val="24"/>
                <w:szCs w:val="24"/>
              </w:rPr>
              <w:t xml:space="preserve"> of October 2013</w:t>
            </w:r>
          </w:p>
        </w:tc>
        <w:tc>
          <w:tcPr>
            <w:tcW w:w="1378" w:type="dxa"/>
          </w:tcPr>
          <w:p w:rsidR="00272210" w:rsidRDefault="00272210" w:rsidP="00FF29F0">
            <w:pPr>
              <w:jc w:val="both"/>
              <w:rPr>
                <w:rFonts w:ascii="Times New Roman" w:hAnsi="Times New Roman"/>
                <w:sz w:val="24"/>
                <w:szCs w:val="24"/>
              </w:rPr>
            </w:pPr>
            <w:r>
              <w:rPr>
                <w:rFonts w:ascii="Times New Roman" w:hAnsi="Times New Roman"/>
                <w:sz w:val="24"/>
                <w:szCs w:val="24"/>
              </w:rPr>
              <w:t>Medium</w:t>
            </w:r>
          </w:p>
        </w:tc>
      </w:tr>
      <w:tr w:rsidR="00272210" w:rsidRPr="00493B26" w:rsidTr="00FF29F0">
        <w:tc>
          <w:tcPr>
            <w:tcW w:w="2635" w:type="dxa"/>
          </w:tcPr>
          <w:p w:rsidR="00272210" w:rsidRDefault="00272210" w:rsidP="00FF29F0">
            <w:pPr>
              <w:jc w:val="both"/>
              <w:rPr>
                <w:rFonts w:ascii="Times New Roman" w:hAnsi="Times New Roman"/>
                <w:sz w:val="24"/>
                <w:szCs w:val="24"/>
              </w:rPr>
            </w:pPr>
            <w:r>
              <w:rPr>
                <w:rFonts w:ascii="Times New Roman" w:hAnsi="Times New Roman"/>
                <w:sz w:val="24"/>
                <w:szCs w:val="24"/>
              </w:rPr>
              <w:t>Implementation</w:t>
            </w:r>
          </w:p>
        </w:tc>
        <w:tc>
          <w:tcPr>
            <w:tcW w:w="2394" w:type="dxa"/>
          </w:tcPr>
          <w:p w:rsidR="00272210" w:rsidRDefault="00272210" w:rsidP="00FF29F0">
            <w:pPr>
              <w:jc w:val="both"/>
              <w:rPr>
                <w:rFonts w:ascii="Times New Roman" w:hAnsi="Times New Roman"/>
                <w:sz w:val="24"/>
                <w:szCs w:val="24"/>
              </w:rPr>
            </w:pPr>
            <w:r>
              <w:rPr>
                <w:rFonts w:ascii="Times New Roman" w:hAnsi="Times New Roman"/>
                <w:sz w:val="24"/>
                <w:szCs w:val="24"/>
              </w:rPr>
              <w:t>15</w:t>
            </w:r>
            <w:r w:rsidRPr="00DA6334">
              <w:rPr>
                <w:rFonts w:ascii="Times New Roman" w:hAnsi="Times New Roman"/>
                <w:sz w:val="24"/>
                <w:szCs w:val="24"/>
                <w:vertAlign w:val="superscript"/>
              </w:rPr>
              <w:t>th</w:t>
            </w:r>
            <w:r>
              <w:rPr>
                <w:rFonts w:ascii="Times New Roman" w:hAnsi="Times New Roman"/>
                <w:sz w:val="24"/>
                <w:szCs w:val="24"/>
              </w:rPr>
              <w:t xml:space="preserve"> of December 2013</w:t>
            </w:r>
          </w:p>
        </w:tc>
        <w:tc>
          <w:tcPr>
            <w:tcW w:w="2369" w:type="dxa"/>
          </w:tcPr>
          <w:p w:rsidR="00272210" w:rsidRDefault="00272210" w:rsidP="00FF29F0">
            <w:pPr>
              <w:jc w:val="both"/>
              <w:rPr>
                <w:rFonts w:ascii="Times New Roman" w:hAnsi="Times New Roman"/>
                <w:sz w:val="24"/>
                <w:szCs w:val="24"/>
              </w:rPr>
            </w:pPr>
            <w:r>
              <w:rPr>
                <w:rFonts w:ascii="Times New Roman" w:hAnsi="Times New Roman"/>
                <w:sz w:val="24"/>
                <w:szCs w:val="24"/>
              </w:rPr>
              <w:t>5</w:t>
            </w:r>
            <w:r w:rsidRPr="00DA6334">
              <w:rPr>
                <w:rFonts w:ascii="Times New Roman" w:hAnsi="Times New Roman"/>
                <w:sz w:val="24"/>
                <w:szCs w:val="24"/>
                <w:vertAlign w:val="superscript"/>
              </w:rPr>
              <w:t>th</w:t>
            </w:r>
            <w:r>
              <w:rPr>
                <w:rFonts w:ascii="Times New Roman" w:hAnsi="Times New Roman"/>
                <w:sz w:val="24"/>
                <w:szCs w:val="24"/>
              </w:rPr>
              <w:t xml:space="preserve"> of February 2014</w:t>
            </w:r>
          </w:p>
        </w:tc>
        <w:tc>
          <w:tcPr>
            <w:tcW w:w="1378" w:type="dxa"/>
          </w:tcPr>
          <w:p w:rsidR="00272210"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Default="00272210" w:rsidP="00FF29F0">
            <w:pPr>
              <w:jc w:val="both"/>
              <w:rPr>
                <w:rFonts w:ascii="Times New Roman" w:hAnsi="Times New Roman"/>
                <w:sz w:val="24"/>
                <w:szCs w:val="24"/>
              </w:rPr>
            </w:pPr>
            <w:r>
              <w:rPr>
                <w:rFonts w:ascii="Times New Roman" w:hAnsi="Times New Roman"/>
                <w:sz w:val="24"/>
                <w:szCs w:val="24"/>
              </w:rPr>
              <w:t>Testing</w:t>
            </w:r>
          </w:p>
        </w:tc>
        <w:tc>
          <w:tcPr>
            <w:tcW w:w="2394" w:type="dxa"/>
          </w:tcPr>
          <w:p w:rsidR="00272210" w:rsidRDefault="00272210" w:rsidP="00FF29F0">
            <w:pPr>
              <w:jc w:val="both"/>
              <w:rPr>
                <w:rFonts w:ascii="Times New Roman" w:hAnsi="Times New Roman"/>
                <w:sz w:val="24"/>
                <w:szCs w:val="24"/>
              </w:rPr>
            </w:pPr>
            <w:r>
              <w:rPr>
                <w:rFonts w:ascii="Times New Roman" w:hAnsi="Times New Roman"/>
                <w:sz w:val="24"/>
                <w:szCs w:val="24"/>
              </w:rPr>
              <w:t>6</w:t>
            </w:r>
            <w:r w:rsidRPr="00DA6334">
              <w:rPr>
                <w:rFonts w:ascii="Times New Roman" w:hAnsi="Times New Roman"/>
                <w:sz w:val="24"/>
                <w:szCs w:val="24"/>
                <w:vertAlign w:val="superscript"/>
              </w:rPr>
              <w:t>th</w:t>
            </w:r>
            <w:r>
              <w:rPr>
                <w:rFonts w:ascii="Times New Roman" w:hAnsi="Times New Roman"/>
                <w:sz w:val="24"/>
                <w:szCs w:val="24"/>
              </w:rPr>
              <w:t xml:space="preserve"> of February 2014</w:t>
            </w:r>
          </w:p>
        </w:tc>
        <w:tc>
          <w:tcPr>
            <w:tcW w:w="2369" w:type="dxa"/>
          </w:tcPr>
          <w:p w:rsidR="00272210" w:rsidRDefault="00272210" w:rsidP="00FF29F0">
            <w:pPr>
              <w:jc w:val="both"/>
              <w:rPr>
                <w:rFonts w:ascii="Times New Roman" w:hAnsi="Times New Roman"/>
                <w:sz w:val="24"/>
                <w:szCs w:val="24"/>
              </w:rPr>
            </w:pPr>
            <w:r>
              <w:rPr>
                <w:rFonts w:ascii="Times New Roman" w:hAnsi="Times New Roman"/>
                <w:sz w:val="24"/>
                <w:szCs w:val="24"/>
              </w:rPr>
              <w:t>16</w:t>
            </w:r>
            <w:r w:rsidRPr="00DA6334">
              <w:rPr>
                <w:rFonts w:ascii="Times New Roman" w:hAnsi="Times New Roman"/>
                <w:sz w:val="24"/>
                <w:szCs w:val="24"/>
                <w:vertAlign w:val="superscript"/>
              </w:rPr>
              <w:t>th</w:t>
            </w:r>
            <w:r>
              <w:rPr>
                <w:rFonts w:ascii="Times New Roman" w:hAnsi="Times New Roman"/>
                <w:sz w:val="24"/>
                <w:szCs w:val="24"/>
              </w:rPr>
              <w:t xml:space="preserve"> of February 2014</w:t>
            </w:r>
          </w:p>
        </w:tc>
        <w:tc>
          <w:tcPr>
            <w:tcW w:w="1378" w:type="dxa"/>
          </w:tcPr>
          <w:p w:rsidR="00272210"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Default="00272210" w:rsidP="00FF29F0">
            <w:pPr>
              <w:jc w:val="both"/>
              <w:rPr>
                <w:rFonts w:ascii="Times New Roman" w:hAnsi="Times New Roman"/>
                <w:sz w:val="24"/>
                <w:szCs w:val="24"/>
              </w:rPr>
            </w:pPr>
            <w:r>
              <w:rPr>
                <w:rFonts w:ascii="Times New Roman" w:hAnsi="Times New Roman"/>
                <w:sz w:val="24"/>
                <w:szCs w:val="24"/>
              </w:rPr>
              <w:t>Deployment and Maintenance</w:t>
            </w:r>
          </w:p>
        </w:tc>
        <w:tc>
          <w:tcPr>
            <w:tcW w:w="2394" w:type="dxa"/>
          </w:tcPr>
          <w:p w:rsidR="00272210" w:rsidRDefault="00272210" w:rsidP="00FF29F0">
            <w:pPr>
              <w:jc w:val="both"/>
              <w:rPr>
                <w:rFonts w:ascii="Times New Roman" w:hAnsi="Times New Roman"/>
                <w:sz w:val="24"/>
                <w:szCs w:val="24"/>
              </w:rPr>
            </w:pPr>
            <w:r>
              <w:rPr>
                <w:rFonts w:ascii="Times New Roman" w:hAnsi="Times New Roman"/>
                <w:sz w:val="24"/>
                <w:szCs w:val="24"/>
              </w:rPr>
              <w:t>17</w:t>
            </w:r>
            <w:r w:rsidRPr="00DA6334">
              <w:rPr>
                <w:rFonts w:ascii="Times New Roman" w:hAnsi="Times New Roman"/>
                <w:sz w:val="24"/>
                <w:szCs w:val="24"/>
                <w:vertAlign w:val="superscript"/>
              </w:rPr>
              <w:t>th</w:t>
            </w:r>
            <w:r>
              <w:rPr>
                <w:rFonts w:ascii="Times New Roman" w:hAnsi="Times New Roman"/>
                <w:sz w:val="24"/>
                <w:szCs w:val="24"/>
              </w:rPr>
              <w:t xml:space="preserve"> of February 2014</w:t>
            </w:r>
          </w:p>
        </w:tc>
        <w:tc>
          <w:tcPr>
            <w:tcW w:w="2369" w:type="dxa"/>
          </w:tcPr>
          <w:p w:rsidR="00272210" w:rsidRDefault="00272210" w:rsidP="00FF29F0">
            <w:pPr>
              <w:jc w:val="both"/>
              <w:rPr>
                <w:rFonts w:ascii="Times New Roman" w:hAnsi="Times New Roman"/>
                <w:sz w:val="24"/>
                <w:szCs w:val="24"/>
              </w:rPr>
            </w:pPr>
            <w:r>
              <w:rPr>
                <w:rFonts w:ascii="Times New Roman" w:hAnsi="Times New Roman"/>
                <w:sz w:val="24"/>
                <w:szCs w:val="24"/>
              </w:rPr>
              <w:t>22th of February 2014</w:t>
            </w:r>
          </w:p>
        </w:tc>
        <w:tc>
          <w:tcPr>
            <w:tcW w:w="1378" w:type="dxa"/>
          </w:tcPr>
          <w:p w:rsidR="00272210" w:rsidRDefault="00272210" w:rsidP="00FF29F0">
            <w:pPr>
              <w:jc w:val="both"/>
              <w:rPr>
                <w:rFonts w:ascii="Times New Roman" w:hAnsi="Times New Roman"/>
                <w:sz w:val="24"/>
                <w:szCs w:val="24"/>
              </w:rPr>
            </w:pPr>
            <w:r>
              <w:rPr>
                <w:rFonts w:ascii="Times New Roman" w:hAnsi="Times New Roman"/>
                <w:sz w:val="24"/>
                <w:szCs w:val="24"/>
              </w:rPr>
              <w:t>High</w:t>
            </w:r>
          </w:p>
        </w:tc>
      </w:tr>
      <w:tr w:rsidR="00272210" w:rsidRPr="00493B26" w:rsidTr="00FF29F0">
        <w:tc>
          <w:tcPr>
            <w:tcW w:w="2635" w:type="dxa"/>
          </w:tcPr>
          <w:p w:rsidR="00272210" w:rsidRDefault="00272210" w:rsidP="00FF29F0">
            <w:pPr>
              <w:jc w:val="both"/>
              <w:rPr>
                <w:rFonts w:ascii="Times New Roman" w:hAnsi="Times New Roman"/>
                <w:sz w:val="24"/>
                <w:szCs w:val="24"/>
              </w:rPr>
            </w:pPr>
            <w:r>
              <w:rPr>
                <w:rFonts w:ascii="Times New Roman" w:hAnsi="Times New Roman"/>
                <w:sz w:val="24"/>
                <w:szCs w:val="24"/>
              </w:rPr>
              <w:t>Final Project Report preparation</w:t>
            </w:r>
          </w:p>
        </w:tc>
        <w:tc>
          <w:tcPr>
            <w:tcW w:w="2394" w:type="dxa"/>
          </w:tcPr>
          <w:p w:rsidR="00272210" w:rsidRDefault="00272210" w:rsidP="00FF29F0">
            <w:pPr>
              <w:jc w:val="both"/>
              <w:rPr>
                <w:rFonts w:ascii="Times New Roman" w:hAnsi="Times New Roman"/>
                <w:sz w:val="24"/>
                <w:szCs w:val="24"/>
              </w:rPr>
            </w:pPr>
            <w:r>
              <w:rPr>
                <w:rFonts w:ascii="Times New Roman" w:hAnsi="Times New Roman"/>
                <w:sz w:val="24"/>
                <w:szCs w:val="24"/>
              </w:rPr>
              <w:t>23th of February 2014</w:t>
            </w:r>
          </w:p>
        </w:tc>
        <w:tc>
          <w:tcPr>
            <w:tcW w:w="2369" w:type="dxa"/>
          </w:tcPr>
          <w:p w:rsidR="00272210" w:rsidRDefault="00272210" w:rsidP="00FF29F0">
            <w:pPr>
              <w:jc w:val="both"/>
              <w:rPr>
                <w:rFonts w:ascii="Times New Roman" w:hAnsi="Times New Roman"/>
                <w:sz w:val="24"/>
                <w:szCs w:val="24"/>
              </w:rPr>
            </w:pPr>
            <w:r>
              <w:rPr>
                <w:rFonts w:ascii="Times New Roman" w:hAnsi="Times New Roman"/>
                <w:sz w:val="24"/>
                <w:szCs w:val="24"/>
              </w:rPr>
              <w:t>2</w:t>
            </w:r>
            <w:r w:rsidRPr="00DA6334">
              <w:rPr>
                <w:rFonts w:ascii="Times New Roman" w:hAnsi="Times New Roman"/>
                <w:sz w:val="24"/>
                <w:szCs w:val="24"/>
                <w:vertAlign w:val="superscript"/>
              </w:rPr>
              <w:t>nd</w:t>
            </w:r>
            <w:r>
              <w:rPr>
                <w:rFonts w:ascii="Times New Roman" w:hAnsi="Times New Roman"/>
                <w:sz w:val="24"/>
                <w:szCs w:val="24"/>
              </w:rPr>
              <w:t xml:space="preserve"> of March 2014</w:t>
            </w:r>
          </w:p>
        </w:tc>
        <w:tc>
          <w:tcPr>
            <w:tcW w:w="1378" w:type="dxa"/>
          </w:tcPr>
          <w:p w:rsidR="00272210" w:rsidRDefault="00272210" w:rsidP="00FF29F0">
            <w:pPr>
              <w:jc w:val="both"/>
              <w:rPr>
                <w:rFonts w:ascii="Times New Roman" w:hAnsi="Times New Roman"/>
                <w:sz w:val="24"/>
                <w:szCs w:val="24"/>
              </w:rPr>
            </w:pPr>
            <w:r>
              <w:rPr>
                <w:rFonts w:ascii="Times New Roman" w:hAnsi="Times New Roman"/>
                <w:sz w:val="24"/>
                <w:szCs w:val="24"/>
              </w:rPr>
              <w:t>Medium</w:t>
            </w:r>
          </w:p>
        </w:tc>
      </w:tr>
    </w:tbl>
    <w:p w:rsidR="00272210" w:rsidRDefault="00272210" w:rsidP="00272210">
      <w:pPr>
        <w:widowControl w:val="0"/>
        <w:autoSpaceDE w:val="0"/>
        <w:autoSpaceDN w:val="0"/>
        <w:adjustRightInd w:val="0"/>
        <w:spacing w:before="11" w:after="0" w:line="220" w:lineRule="exact"/>
        <w:rPr>
          <w:rFonts w:ascii="Times New Roman" w:eastAsia="BatangChe" w:hAnsi="Times New Roman" w:cs="Times New Roman"/>
        </w:rPr>
      </w:pPr>
    </w:p>
    <w:p w:rsidR="00272210" w:rsidRDefault="00272210" w:rsidP="00272210">
      <w:pPr>
        <w:widowControl w:val="0"/>
        <w:autoSpaceDE w:val="0"/>
        <w:autoSpaceDN w:val="0"/>
        <w:adjustRightInd w:val="0"/>
        <w:spacing w:before="11" w:after="0" w:line="220" w:lineRule="exact"/>
        <w:rPr>
          <w:rFonts w:ascii="Times New Roman" w:eastAsia="BatangChe" w:hAnsi="Times New Roman" w:cs="Times New Roman"/>
        </w:rPr>
      </w:pPr>
      <w:r>
        <w:rPr>
          <w:rFonts w:ascii="Times New Roman" w:eastAsia="BatangChe" w:hAnsi="Times New Roman" w:cs="Times New Roman"/>
        </w:rPr>
        <w:tab/>
      </w:r>
      <w:r>
        <w:rPr>
          <w:rFonts w:ascii="Times New Roman" w:eastAsia="BatangChe" w:hAnsi="Times New Roman" w:cs="Times New Roman"/>
        </w:rPr>
        <w:tab/>
      </w:r>
      <w:r>
        <w:rPr>
          <w:rFonts w:ascii="Times New Roman" w:eastAsia="BatangChe" w:hAnsi="Times New Roman" w:cs="Times New Roman"/>
        </w:rPr>
        <w:tab/>
      </w:r>
      <w:r>
        <w:rPr>
          <w:rFonts w:ascii="Times New Roman" w:eastAsia="BatangChe" w:hAnsi="Times New Roman" w:cs="Times New Roman"/>
        </w:rPr>
        <w:tab/>
        <w:t>Table 2.1 Project Plan</w:t>
      </w:r>
    </w:p>
    <w:p w:rsidR="00272210" w:rsidRPr="00272210" w:rsidRDefault="00272210" w:rsidP="00272210">
      <w:pPr>
        <w:pStyle w:val="InfoBlue"/>
        <w:jc w:val="both"/>
        <w:rPr>
          <w:color w:val="000000"/>
        </w:rPr>
        <w:sectPr w:rsidR="00272210" w:rsidRPr="00272210" w:rsidSect="00650D08">
          <w:footerReference w:type="even" r:id="rId12"/>
          <w:footerReference w:type="default" r:id="rId13"/>
          <w:pgSz w:w="11920" w:h="16840"/>
          <w:pgMar w:top="1560" w:right="1680" w:bottom="280" w:left="1680" w:header="0" w:footer="1800" w:gutter="0"/>
          <w:cols w:space="720"/>
          <w:noEndnote/>
        </w:sectPr>
      </w:pPr>
    </w:p>
    <w:p w:rsidR="00396B31" w:rsidRDefault="00396B31" w:rsidP="00396B31">
      <w:pPr>
        <w:widowControl w:val="0"/>
        <w:autoSpaceDE w:val="0"/>
        <w:autoSpaceDN w:val="0"/>
        <w:adjustRightInd w:val="0"/>
        <w:spacing w:before="6" w:after="0" w:line="170" w:lineRule="exact"/>
        <w:rPr>
          <w:rFonts w:ascii="Times New Roman" w:eastAsia="BatangChe" w:hAnsi="Times New Roman" w:cs="Times New Roman"/>
          <w:sz w:val="17"/>
          <w:szCs w:val="17"/>
        </w:rPr>
      </w:pPr>
    </w:p>
    <w:p w:rsidR="00396B31" w:rsidRPr="00A641E8" w:rsidRDefault="00396B31" w:rsidP="00C50EB5">
      <w:pPr>
        <w:widowControl w:val="0"/>
        <w:autoSpaceDE w:val="0"/>
        <w:autoSpaceDN w:val="0"/>
        <w:adjustRightInd w:val="0"/>
        <w:spacing w:after="0" w:line="454" w:lineRule="exact"/>
        <w:rPr>
          <w:rFonts w:ascii="Times New Roman" w:eastAsia="BatangChe" w:hAnsi="Times New Roman" w:cs="Times New Roman"/>
          <w:b/>
          <w:sz w:val="36"/>
          <w:szCs w:val="36"/>
        </w:rPr>
      </w:pPr>
      <w:r w:rsidRPr="00A641E8">
        <w:rPr>
          <w:rFonts w:ascii="Times New Roman" w:eastAsia="BatangChe" w:hAnsi="Times New Roman" w:cs="Times New Roman"/>
          <w:b/>
          <w:w w:val="113"/>
          <w:sz w:val="36"/>
          <w:szCs w:val="36"/>
        </w:rPr>
        <w:t>Chapter</w:t>
      </w:r>
      <w:r w:rsidRPr="00A641E8">
        <w:rPr>
          <w:rFonts w:ascii="Times New Roman" w:eastAsia="BatangChe" w:hAnsi="Times New Roman" w:cs="Times New Roman"/>
          <w:b/>
          <w:spacing w:val="-13"/>
          <w:w w:val="113"/>
          <w:sz w:val="36"/>
          <w:szCs w:val="36"/>
        </w:rPr>
        <w:t xml:space="preserve"> </w:t>
      </w:r>
      <w:r w:rsidRPr="00A641E8">
        <w:rPr>
          <w:rFonts w:ascii="Times New Roman" w:eastAsia="BatangChe" w:hAnsi="Times New Roman" w:cs="Times New Roman"/>
          <w:b/>
          <w:sz w:val="36"/>
          <w:szCs w:val="36"/>
        </w:rPr>
        <w:t>3</w:t>
      </w: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before="10" w:after="0" w:line="240" w:lineRule="exact"/>
        <w:rPr>
          <w:rFonts w:ascii="Times New Roman" w:eastAsia="BatangChe" w:hAnsi="Times New Roman" w:cs="Times New Roman"/>
          <w:sz w:val="24"/>
          <w:szCs w:val="24"/>
        </w:rPr>
      </w:pPr>
    </w:p>
    <w:p w:rsidR="00396B31" w:rsidRPr="00A641E8" w:rsidRDefault="00396B31" w:rsidP="001F1245">
      <w:pPr>
        <w:widowControl w:val="0"/>
        <w:autoSpaceDE w:val="0"/>
        <w:autoSpaceDN w:val="0"/>
        <w:adjustRightInd w:val="0"/>
        <w:spacing w:after="0" w:line="240" w:lineRule="auto"/>
        <w:rPr>
          <w:rFonts w:ascii="Times New Roman" w:eastAsia="BatangChe" w:hAnsi="Times New Roman" w:cs="Times New Roman"/>
          <w:b/>
          <w:sz w:val="36"/>
          <w:szCs w:val="36"/>
        </w:rPr>
      </w:pPr>
      <w:r w:rsidRPr="00A641E8">
        <w:rPr>
          <w:rFonts w:ascii="Times New Roman" w:eastAsia="BatangChe" w:hAnsi="Times New Roman" w:cs="Times New Roman"/>
          <w:b/>
          <w:w w:val="105"/>
          <w:sz w:val="36"/>
          <w:szCs w:val="36"/>
        </w:rPr>
        <w:t>Methodology</w:t>
      </w: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1F1245">
      <w:pPr>
        <w:widowControl w:val="0"/>
        <w:autoSpaceDE w:val="0"/>
        <w:autoSpaceDN w:val="0"/>
        <w:adjustRightInd w:val="0"/>
        <w:spacing w:after="0" w:line="240" w:lineRule="auto"/>
        <w:rPr>
          <w:rFonts w:ascii="Times New Roman" w:eastAsia="BatangChe" w:hAnsi="Times New Roman" w:cs="Times New Roman"/>
          <w:w w:val="108"/>
          <w:sz w:val="28"/>
          <w:szCs w:val="28"/>
        </w:rPr>
      </w:pPr>
      <w:r>
        <w:rPr>
          <w:rFonts w:ascii="Times New Roman" w:eastAsia="BatangChe" w:hAnsi="Times New Roman" w:cs="Times New Roman"/>
          <w:sz w:val="28"/>
          <w:szCs w:val="28"/>
        </w:rPr>
        <w:t xml:space="preserve">3.1   </w:t>
      </w:r>
      <w:r>
        <w:rPr>
          <w:rFonts w:ascii="Times New Roman" w:eastAsia="BatangChe" w:hAnsi="Times New Roman" w:cs="Times New Roman"/>
          <w:spacing w:val="14"/>
          <w:sz w:val="28"/>
          <w:szCs w:val="28"/>
        </w:rPr>
        <w:t xml:space="preserve"> </w:t>
      </w:r>
      <w:r w:rsidR="0018184B">
        <w:rPr>
          <w:rFonts w:ascii="Times New Roman" w:eastAsia="BatangChe" w:hAnsi="Times New Roman" w:cs="Times New Roman"/>
          <w:w w:val="107"/>
          <w:sz w:val="28"/>
          <w:szCs w:val="28"/>
        </w:rPr>
        <w:t>Softwa</w:t>
      </w:r>
      <w:r w:rsidR="0018184B">
        <w:rPr>
          <w:rFonts w:ascii="Times New Roman" w:eastAsia="BatangChe" w:hAnsi="Times New Roman" w:cs="Times New Roman"/>
          <w:spacing w:val="-5"/>
          <w:w w:val="107"/>
          <w:sz w:val="28"/>
          <w:szCs w:val="28"/>
        </w:rPr>
        <w:t>r</w:t>
      </w:r>
      <w:r w:rsidR="0018184B">
        <w:rPr>
          <w:rFonts w:ascii="Times New Roman" w:eastAsia="BatangChe" w:hAnsi="Times New Roman" w:cs="Times New Roman"/>
          <w:w w:val="107"/>
          <w:sz w:val="28"/>
          <w:szCs w:val="28"/>
        </w:rPr>
        <w:t>e</w:t>
      </w:r>
      <w:r>
        <w:rPr>
          <w:rFonts w:ascii="Times New Roman" w:eastAsia="BatangChe" w:hAnsi="Times New Roman" w:cs="Times New Roman"/>
          <w:spacing w:val="3"/>
          <w:w w:val="107"/>
          <w:sz w:val="28"/>
          <w:szCs w:val="28"/>
        </w:rPr>
        <w:t xml:space="preserve"> </w:t>
      </w:r>
      <w:r>
        <w:rPr>
          <w:rFonts w:ascii="Times New Roman" w:eastAsia="BatangChe" w:hAnsi="Times New Roman" w:cs="Times New Roman"/>
          <w:w w:val="113"/>
          <w:sz w:val="28"/>
          <w:szCs w:val="28"/>
        </w:rPr>
        <w:t>Requi</w:t>
      </w:r>
      <w:r>
        <w:rPr>
          <w:rFonts w:ascii="Times New Roman" w:eastAsia="BatangChe" w:hAnsi="Times New Roman" w:cs="Times New Roman"/>
          <w:spacing w:val="-5"/>
          <w:w w:val="113"/>
          <w:sz w:val="28"/>
          <w:szCs w:val="28"/>
        </w:rPr>
        <w:t>r</w:t>
      </w:r>
      <w:r>
        <w:rPr>
          <w:rFonts w:ascii="Times New Roman" w:eastAsia="BatangChe" w:hAnsi="Times New Roman" w:cs="Times New Roman"/>
          <w:w w:val="108"/>
          <w:sz w:val="28"/>
          <w:szCs w:val="28"/>
        </w:rPr>
        <w:t>ements</w:t>
      </w:r>
    </w:p>
    <w:p w:rsidR="0018184B" w:rsidRPr="0018184B" w:rsidRDefault="0018184B" w:rsidP="0018184B">
      <w:pPr>
        <w:spacing w:before="60" w:after="60"/>
        <w:ind w:right="-19" w:firstLine="677"/>
        <w:jc w:val="both"/>
        <w:rPr>
          <w:rFonts w:ascii="Times New Roman" w:hAnsi="Times New Roman" w:cs="Times New Roman"/>
          <w:bCs/>
          <w:sz w:val="24"/>
          <w:szCs w:val="24"/>
        </w:rPr>
      </w:pPr>
      <w:r w:rsidRPr="0018184B">
        <w:rPr>
          <w:rFonts w:ascii="Times New Roman" w:hAnsi="Times New Roman" w:cs="Times New Roman"/>
          <w:bCs/>
          <w:sz w:val="24"/>
          <w:szCs w:val="24"/>
        </w:rPr>
        <w:t xml:space="preserve">Operating System   </w:t>
      </w:r>
      <w:r w:rsidR="00457C3E">
        <w:rPr>
          <w:rFonts w:ascii="Times New Roman" w:hAnsi="Times New Roman" w:cs="Times New Roman"/>
          <w:bCs/>
          <w:sz w:val="24"/>
          <w:szCs w:val="24"/>
        </w:rPr>
        <w:t xml:space="preserve"> </w:t>
      </w:r>
      <w:r w:rsidRPr="0018184B">
        <w:rPr>
          <w:rFonts w:ascii="Times New Roman" w:hAnsi="Times New Roman" w:cs="Times New Roman"/>
          <w:bCs/>
          <w:sz w:val="24"/>
          <w:szCs w:val="24"/>
        </w:rPr>
        <w:t>:  Windows XP or Higher</w:t>
      </w:r>
    </w:p>
    <w:p w:rsidR="0018184B" w:rsidRPr="0018184B" w:rsidRDefault="00457C3E" w:rsidP="0018184B">
      <w:pPr>
        <w:spacing w:before="60" w:after="60"/>
        <w:ind w:right="-19" w:firstLine="677"/>
        <w:jc w:val="both"/>
        <w:rPr>
          <w:rFonts w:ascii="Times New Roman" w:hAnsi="Times New Roman" w:cs="Times New Roman"/>
          <w:sz w:val="24"/>
          <w:szCs w:val="24"/>
        </w:rPr>
      </w:pPr>
      <w:r>
        <w:rPr>
          <w:rFonts w:ascii="Times New Roman" w:hAnsi="Times New Roman" w:cs="Times New Roman"/>
          <w:bCs/>
          <w:sz w:val="24"/>
          <w:szCs w:val="24"/>
        </w:rPr>
        <w:t>Coding Language    :  Asp</w:t>
      </w:r>
      <w:r w:rsidR="0018184B" w:rsidRPr="0018184B">
        <w:rPr>
          <w:rFonts w:ascii="Times New Roman" w:hAnsi="Times New Roman" w:cs="Times New Roman"/>
          <w:bCs/>
          <w:sz w:val="24"/>
          <w:szCs w:val="24"/>
        </w:rPr>
        <w:t>.Net</w:t>
      </w:r>
    </w:p>
    <w:p w:rsidR="0018184B" w:rsidRPr="0018184B" w:rsidRDefault="00457C3E" w:rsidP="0018184B">
      <w:pPr>
        <w:spacing w:before="60" w:after="60"/>
        <w:ind w:right="-19" w:firstLine="677"/>
        <w:jc w:val="both"/>
        <w:rPr>
          <w:rFonts w:ascii="Times New Roman" w:hAnsi="Times New Roman" w:cs="Times New Roman"/>
          <w:sz w:val="24"/>
          <w:szCs w:val="24"/>
        </w:rPr>
      </w:pPr>
      <w:r>
        <w:rPr>
          <w:rFonts w:ascii="Times New Roman" w:hAnsi="Times New Roman" w:cs="Times New Roman"/>
          <w:sz w:val="24"/>
          <w:szCs w:val="24"/>
        </w:rPr>
        <w:t xml:space="preserve"> Back End                </w:t>
      </w:r>
      <w:r w:rsidR="0018184B" w:rsidRPr="0018184B">
        <w:rPr>
          <w:rFonts w:ascii="Times New Roman" w:hAnsi="Times New Roman" w:cs="Times New Roman"/>
          <w:sz w:val="24"/>
          <w:szCs w:val="24"/>
        </w:rPr>
        <w:t>:  Sql Server 2000 or Above</w:t>
      </w:r>
    </w:p>
    <w:p w:rsidR="00396B31" w:rsidRDefault="00396B31" w:rsidP="00396B31">
      <w:pPr>
        <w:widowControl w:val="0"/>
        <w:autoSpaceDE w:val="0"/>
        <w:autoSpaceDN w:val="0"/>
        <w:adjustRightInd w:val="0"/>
        <w:spacing w:before="3" w:after="0" w:line="260" w:lineRule="exact"/>
        <w:rPr>
          <w:rFonts w:ascii="Times New Roman" w:eastAsia="BatangChe" w:hAnsi="Times New Roman" w:cs="Times New Roman"/>
          <w:sz w:val="26"/>
          <w:szCs w:val="26"/>
        </w:rPr>
      </w:pPr>
    </w:p>
    <w:p w:rsidR="00396B31" w:rsidRDefault="00396B31" w:rsidP="00457C3E">
      <w:pPr>
        <w:widowControl w:val="0"/>
        <w:autoSpaceDE w:val="0"/>
        <w:autoSpaceDN w:val="0"/>
        <w:adjustRightInd w:val="0"/>
        <w:spacing w:after="0" w:line="240" w:lineRule="auto"/>
        <w:rPr>
          <w:rFonts w:ascii="Times New Roman" w:eastAsia="BatangChe" w:hAnsi="Times New Roman" w:cs="Times New Roman"/>
          <w:w w:val="109"/>
          <w:sz w:val="28"/>
          <w:szCs w:val="28"/>
        </w:rPr>
      </w:pPr>
      <w:r>
        <w:rPr>
          <w:rFonts w:ascii="Times New Roman" w:eastAsia="BatangChe" w:hAnsi="Times New Roman" w:cs="Times New Roman"/>
          <w:sz w:val="28"/>
          <w:szCs w:val="28"/>
        </w:rPr>
        <w:t xml:space="preserve">3.2   </w:t>
      </w:r>
      <w:r>
        <w:rPr>
          <w:rFonts w:ascii="Times New Roman" w:eastAsia="BatangChe" w:hAnsi="Times New Roman" w:cs="Times New Roman"/>
          <w:spacing w:val="14"/>
          <w:sz w:val="28"/>
          <w:szCs w:val="28"/>
        </w:rPr>
        <w:t xml:space="preserve"> </w:t>
      </w:r>
      <w:r>
        <w:rPr>
          <w:rFonts w:ascii="Times New Roman" w:eastAsia="BatangChe" w:hAnsi="Times New Roman" w:cs="Times New Roman"/>
          <w:w w:val="109"/>
          <w:sz w:val="28"/>
          <w:szCs w:val="28"/>
        </w:rPr>
        <w:t>Har</w:t>
      </w:r>
      <w:r>
        <w:rPr>
          <w:rFonts w:ascii="Times New Roman" w:eastAsia="BatangChe" w:hAnsi="Times New Roman" w:cs="Times New Roman"/>
          <w:spacing w:val="-4"/>
          <w:w w:val="109"/>
          <w:sz w:val="28"/>
          <w:szCs w:val="28"/>
        </w:rPr>
        <w:t>d</w:t>
      </w:r>
      <w:r>
        <w:rPr>
          <w:rFonts w:ascii="Times New Roman" w:eastAsia="BatangChe" w:hAnsi="Times New Roman" w:cs="Times New Roman"/>
          <w:w w:val="109"/>
          <w:sz w:val="28"/>
          <w:szCs w:val="28"/>
        </w:rPr>
        <w:t>wa</w:t>
      </w:r>
      <w:r>
        <w:rPr>
          <w:rFonts w:ascii="Times New Roman" w:eastAsia="BatangChe" w:hAnsi="Times New Roman" w:cs="Times New Roman"/>
          <w:spacing w:val="-5"/>
          <w:w w:val="109"/>
          <w:sz w:val="28"/>
          <w:szCs w:val="28"/>
        </w:rPr>
        <w:t>r</w:t>
      </w:r>
      <w:r>
        <w:rPr>
          <w:rFonts w:ascii="Times New Roman" w:eastAsia="BatangChe" w:hAnsi="Times New Roman" w:cs="Times New Roman"/>
          <w:w w:val="109"/>
          <w:sz w:val="28"/>
          <w:szCs w:val="28"/>
        </w:rPr>
        <w:t>e</w:t>
      </w:r>
      <w:r>
        <w:rPr>
          <w:rFonts w:ascii="Times New Roman" w:eastAsia="BatangChe" w:hAnsi="Times New Roman" w:cs="Times New Roman"/>
          <w:spacing w:val="44"/>
          <w:w w:val="109"/>
          <w:sz w:val="28"/>
          <w:szCs w:val="28"/>
        </w:rPr>
        <w:t xml:space="preserve"> </w:t>
      </w:r>
      <w:r w:rsidR="00B726D8">
        <w:rPr>
          <w:rFonts w:ascii="Times New Roman" w:eastAsia="BatangChe" w:hAnsi="Times New Roman" w:cs="Times New Roman"/>
          <w:w w:val="109"/>
          <w:sz w:val="28"/>
          <w:szCs w:val="28"/>
        </w:rPr>
        <w:t>specification:</w:t>
      </w:r>
    </w:p>
    <w:p w:rsidR="00B726D8" w:rsidRPr="00457C3E" w:rsidRDefault="00B726D8" w:rsidP="00457C3E">
      <w:pPr>
        <w:pStyle w:val="NoSpacing"/>
        <w:ind w:firstLine="720"/>
        <w:rPr>
          <w:rFonts w:ascii="Times New Roman" w:hAnsi="Times New Roman" w:cs="Times New Roman"/>
          <w:sz w:val="24"/>
          <w:szCs w:val="24"/>
        </w:rPr>
      </w:pPr>
      <w:r w:rsidRPr="00457C3E">
        <w:rPr>
          <w:rFonts w:ascii="Times New Roman" w:hAnsi="Times New Roman" w:cs="Times New Roman"/>
          <w:sz w:val="24"/>
          <w:szCs w:val="24"/>
        </w:rPr>
        <w:t>CPU type                      :    Intel Pentium V or above</w:t>
      </w:r>
    </w:p>
    <w:p w:rsidR="00B726D8" w:rsidRPr="00457C3E" w:rsidRDefault="00B726D8" w:rsidP="00457C3E">
      <w:pPr>
        <w:pStyle w:val="NoSpacing"/>
        <w:ind w:firstLine="720"/>
        <w:rPr>
          <w:rFonts w:ascii="Times New Roman" w:hAnsi="Times New Roman" w:cs="Times New Roman"/>
          <w:sz w:val="24"/>
          <w:szCs w:val="24"/>
        </w:rPr>
      </w:pPr>
      <w:r w:rsidRPr="00457C3E">
        <w:rPr>
          <w:rFonts w:ascii="Times New Roman" w:hAnsi="Times New Roman" w:cs="Times New Roman"/>
          <w:sz w:val="24"/>
          <w:szCs w:val="24"/>
        </w:rPr>
        <w:t xml:space="preserve">Clock speed               </w:t>
      </w:r>
      <w:r w:rsidR="00457C3E">
        <w:rPr>
          <w:rFonts w:ascii="Times New Roman" w:hAnsi="Times New Roman" w:cs="Times New Roman"/>
          <w:sz w:val="24"/>
          <w:szCs w:val="24"/>
        </w:rPr>
        <w:t xml:space="preserve">    :   </w:t>
      </w:r>
      <w:r w:rsidRPr="00457C3E">
        <w:rPr>
          <w:rFonts w:ascii="Times New Roman" w:hAnsi="Times New Roman" w:cs="Times New Roman"/>
          <w:sz w:val="24"/>
          <w:szCs w:val="24"/>
        </w:rPr>
        <w:t>3.0 GHz</w:t>
      </w:r>
    </w:p>
    <w:p w:rsidR="00B726D8" w:rsidRPr="00457C3E" w:rsidRDefault="00B726D8" w:rsidP="00457C3E">
      <w:pPr>
        <w:pStyle w:val="NoSpacing"/>
        <w:ind w:firstLine="720"/>
        <w:rPr>
          <w:rFonts w:ascii="Times New Roman" w:hAnsi="Times New Roman" w:cs="Times New Roman"/>
          <w:sz w:val="24"/>
          <w:szCs w:val="24"/>
        </w:rPr>
      </w:pPr>
      <w:r w:rsidRPr="00457C3E">
        <w:rPr>
          <w:rFonts w:ascii="Times New Roman" w:hAnsi="Times New Roman" w:cs="Times New Roman"/>
          <w:sz w:val="24"/>
          <w:szCs w:val="24"/>
        </w:rPr>
        <w:t>Ram size                       :    1 GB</w:t>
      </w:r>
    </w:p>
    <w:p w:rsidR="00B726D8" w:rsidRPr="00457C3E" w:rsidRDefault="00457C3E" w:rsidP="00457C3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Hard disk capacity         :   </w:t>
      </w:r>
      <w:r w:rsidR="00B726D8" w:rsidRPr="00457C3E">
        <w:rPr>
          <w:rFonts w:ascii="Times New Roman" w:hAnsi="Times New Roman" w:cs="Times New Roman"/>
          <w:sz w:val="24"/>
          <w:szCs w:val="24"/>
        </w:rPr>
        <w:t>80 GB</w:t>
      </w:r>
    </w:p>
    <w:p w:rsidR="0018184B" w:rsidRPr="00457C3E" w:rsidRDefault="00B726D8" w:rsidP="00457C3E">
      <w:pPr>
        <w:pStyle w:val="NoSpacing"/>
        <w:ind w:firstLine="720"/>
        <w:rPr>
          <w:rFonts w:ascii="Times New Roman" w:hAnsi="Times New Roman" w:cs="Times New Roman"/>
          <w:sz w:val="24"/>
          <w:szCs w:val="24"/>
        </w:rPr>
      </w:pPr>
      <w:r w:rsidRPr="00457C3E">
        <w:rPr>
          <w:rFonts w:ascii="Times New Roman" w:hAnsi="Times New Roman" w:cs="Times New Roman"/>
          <w:sz w:val="24"/>
          <w:szCs w:val="24"/>
        </w:rPr>
        <w:t>Monitor type                 :    15 Inch color monitor</w:t>
      </w:r>
    </w:p>
    <w:p w:rsidR="00396B31" w:rsidRDefault="00396B31" w:rsidP="00396B31">
      <w:pPr>
        <w:widowControl w:val="0"/>
        <w:autoSpaceDE w:val="0"/>
        <w:autoSpaceDN w:val="0"/>
        <w:adjustRightInd w:val="0"/>
        <w:spacing w:before="2" w:after="0" w:line="260" w:lineRule="exact"/>
        <w:rPr>
          <w:rFonts w:ascii="Times New Roman" w:eastAsia="BatangChe" w:hAnsi="Times New Roman" w:cs="Times New Roman"/>
          <w:sz w:val="26"/>
          <w:szCs w:val="26"/>
        </w:rPr>
      </w:pPr>
    </w:p>
    <w:p w:rsidR="00396B31" w:rsidRDefault="00396B31" w:rsidP="00457C3E">
      <w:pPr>
        <w:widowControl w:val="0"/>
        <w:autoSpaceDE w:val="0"/>
        <w:autoSpaceDN w:val="0"/>
        <w:adjustRightInd w:val="0"/>
        <w:spacing w:after="0" w:line="240" w:lineRule="auto"/>
        <w:rPr>
          <w:rFonts w:ascii="Times New Roman" w:eastAsia="BatangChe" w:hAnsi="Times New Roman" w:cs="Times New Roman"/>
          <w:sz w:val="28"/>
          <w:szCs w:val="28"/>
        </w:rPr>
      </w:pPr>
      <w:r>
        <w:rPr>
          <w:rFonts w:ascii="Times New Roman" w:eastAsia="BatangChe" w:hAnsi="Times New Roman" w:cs="Times New Roman"/>
          <w:sz w:val="28"/>
          <w:szCs w:val="28"/>
        </w:rPr>
        <w:t xml:space="preserve">3.3   </w:t>
      </w:r>
      <w:r>
        <w:rPr>
          <w:rFonts w:ascii="Times New Roman" w:eastAsia="BatangChe" w:hAnsi="Times New Roman" w:cs="Times New Roman"/>
          <w:spacing w:val="14"/>
          <w:sz w:val="28"/>
          <w:szCs w:val="28"/>
        </w:rPr>
        <w:t xml:space="preserve"> </w:t>
      </w:r>
      <w:r>
        <w:rPr>
          <w:rFonts w:ascii="Times New Roman" w:eastAsia="BatangChe" w:hAnsi="Times New Roman" w:cs="Times New Roman"/>
          <w:w w:val="109"/>
          <w:sz w:val="28"/>
          <w:szCs w:val="28"/>
        </w:rPr>
        <w:t>P</w:t>
      </w:r>
      <w:r>
        <w:rPr>
          <w:rFonts w:ascii="Times New Roman" w:eastAsia="BatangChe" w:hAnsi="Times New Roman" w:cs="Times New Roman"/>
          <w:spacing w:val="-5"/>
          <w:w w:val="109"/>
          <w:sz w:val="28"/>
          <w:szCs w:val="28"/>
        </w:rPr>
        <w:t>r</w:t>
      </w:r>
      <w:r>
        <w:rPr>
          <w:rFonts w:ascii="Times New Roman" w:eastAsia="BatangChe" w:hAnsi="Times New Roman" w:cs="Times New Roman"/>
          <w:w w:val="109"/>
          <w:sz w:val="28"/>
          <w:szCs w:val="28"/>
        </w:rPr>
        <w:t>ogramming</w:t>
      </w:r>
      <w:r>
        <w:rPr>
          <w:rFonts w:ascii="Times New Roman" w:eastAsia="BatangChe" w:hAnsi="Times New Roman" w:cs="Times New Roman"/>
          <w:spacing w:val="26"/>
          <w:w w:val="109"/>
          <w:sz w:val="28"/>
          <w:szCs w:val="28"/>
        </w:rPr>
        <w:t xml:space="preserve"> </w:t>
      </w:r>
      <w:r w:rsidR="00457C3E">
        <w:rPr>
          <w:rFonts w:ascii="Times New Roman" w:eastAsia="BatangChe" w:hAnsi="Times New Roman" w:cs="Times New Roman"/>
          <w:w w:val="109"/>
          <w:sz w:val="28"/>
          <w:szCs w:val="28"/>
        </w:rPr>
        <w:t xml:space="preserve">language: </w:t>
      </w:r>
      <w:r w:rsidR="00B726D8" w:rsidRPr="00457C3E">
        <w:rPr>
          <w:rFonts w:ascii="Times New Roman" w:eastAsia="BatangChe" w:hAnsi="Times New Roman" w:cs="Times New Roman"/>
          <w:w w:val="109"/>
          <w:sz w:val="24"/>
          <w:szCs w:val="24"/>
        </w:rPr>
        <w:t>C#.net</w:t>
      </w:r>
    </w:p>
    <w:p w:rsidR="00396B31" w:rsidRDefault="00396B31" w:rsidP="00396B31">
      <w:pPr>
        <w:widowControl w:val="0"/>
        <w:autoSpaceDE w:val="0"/>
        <w:autoSpaceDN w:val="0"/>
        <w:adjustRightInd w:val="0"/>
        <w:spacing w:before="3" w:after="0" w:line="260" w:lineRule="exact"/>
        <w:rPr>
          <w:rFonts w:ascii="Times New Roman" w:eastAsia="BatangChe" w:hAnsi="Times New Roman" w:cs="Times New Roman"/>
          <w:sz w:val="26"/>
          <w:szCs w:val="26"/>
        </w:rPr>
      </w:pPr>
    </w:p>
    <w:p w:rsidR="00396B31" w:rsidRPr="00457C3E" w:rsidRDefault="00396B31" w:rsidP="00457C3E">
      <w:pPr>
        <w:widowControl w:val="0"/>
        <w:autoSpaceDE w:val="0"/>
        <w:autoSpaceDN w:val="0"/>
        <w:adjustRightInd w:val="0"/>
        <w:spacing w:after="0" w:line="240" w:lineRule="auto"/>
        <w:rPr>
          <w:rFonts w:ascii="Times New Roman" w:eastAsia="BatangChe" w:hAnsi="Times New Roman" w:cs="Times New Roman"/>
          <w:w w:val="112"/>
          <w:sz w:val="24"/>
          <w:szCs w:val="24"/>
        </w:rPr>
      </w:pPr>
      <w:r>
        <w:rPr>
          <w:rFonts w:ascii="Times New Roman" w:eastAsia="BatangChe" w:hAnsi="Times New Roman" w:cs="Times New Roman"/>
          <w:sz w:val="28"/>
          <w:szCs w:val="28"/>
        </w:rPr>
        <w:t xml:space="preserve">3.4   </w:t>
      </w:r>
      <w:r>
        <w:rPr>
          <w:rFonts w:ascii="Times New Roman" w:eastAsia="BatangChe" w:hAnsi="Times New Roman" w:cs="Times New Roman"/>
          <w:spacing w:val="14"/>
          <w:sz w:val="28"/>
          <w:szCs w:val="28"/>
        </w:rPr>
        <w:t xml:space="preserve"> </w:t>
      </w:r>
      <w:r w:rsidR="00457C3E">
        <w:rPr>
          <w:rFonts w:ascii="Times New Roman" w:eastAsia="BatangChe" w:hAnsi="Times New Roman" w:cs="Times New Roman"/>
          <w:w w:val="112"/>
          <w:sz w:val="28"/>
          <w:szCs w:val="28"/>
        </w:rPr>
        <w:t>Plat</w:t>
      </w:r>
      <w:r w:rsidR="00457C3E">
        <w:rPr>
          <w:rFonts w:ascii="Times New Roman" w:eastAsia="BatangChe" w:hAnsi="Times New Roman" w:cs="Times New Roman"/>
          <w:spacing w:val="-8"/>
          <w:w w:val="112"/>
          <w:sz w:val="28"/>
          <w:szCs w:val="28"/>
        </w:rPr>
        <w:t>f</w:t>
      </w:r>
      <w:r w:rsidR="00457C3E">
        <w:rPr>
          <w:rFonts w:ascii="Times New Roman" w:eastAsia="BatangChe" w:hAnsi="Times New Roman" w:cs="Times New Roman"/>
          <w:w w:val="112"/>
          <w:sz w:val="28"/>
          <w:szCs w:val="28"/>
        </w:rPr>
        <w:t xml:space="preserve">orm: </w:t>
      </w:r>
      <w:r w:rsidR="00457C3E" w:rsidRPr="00457C3E">
        <w:rPr>
          <w:rFonts w:ascii="Times New Roman" w:eastAsia="BatangChe" w:hAnsi="Times New Roman" w:cs="Times New Roman"/>
          <w:w w:val="112"/>
          <w:sz w:val="24"/>
          <w:szCs w:val="24"/>
        </w:rPr>
        <w:t>Windows</w:t>
      </w:r>
      <w:r w:rsidR="00B726D8" w:rsidRPr="00457C3E">
        <w:rPr>
          <w:rFonts w:ascii="Times New Roman" w:eastAsia="BatangChe" w:hAnsi="Times New Roman" w:cs="Times New Roman"/>
          <w:w w:val="112"/>
          <w:sz w:val="24"/>
          <w:szCs w:val="24"/>
        </w:rPr>
        <w:t xml:space="preserve"> XP or Higher</w:t>
      </w:r>
    </w:p>
    <w:p w:rsidR="00396B31" w:rsidRDefault="00396B31" w:rsidP="00396B31">
      <w:pPr>
        <w:widowControl w:val="0"/>
        <w:autoSpaceDE w:val="0"/>
        <w:autoSpaceDN w:val="0"/>
        <w:adjustRightInd w:val="0"/>
        <w:spacing w:before="2" w:after="0" w:line="260" w:lineRule="exact"/>
        <w:rPr>
          <w:rFonts w:ascii="Times New Roman" w:eastAsia="BatangChe" w:hAnsi="Times New Roman" w:cs="Times New Roman"/>
          <w:sz w:val="26"/>
          <w:szCs w:val="26"/>
        </w:rPr>
      </w:pPr>
    </w:p>
    <w:p w:rsidR="00396B31" w:rsidRDefault="00457C3E" w:rsidP="00457C3E">
      <w:pPr>
        <w:widowControl w:val="0"/>
        <w:autoSpaceDE w:val="0"/>
        <w:autoSpaceDN w:val="0"/>
        <w:adjustRightInd w:val="0"/>
        <w:spacing w:after="0" w:line="240" w:lineRule="auto"/>
        <w:rPr>
          <w:rFonts w:ascii="Times New Roman" w:eastAsia="BatangChe" w:hAnsi="Times New Roman" w:cs="Times New Roman"/>
          <w:w w:val="102"/>
          <w:sz w:val="28"/>
          <w:szCs w:val="28"/>
        </w:rPr>
      </w:pPr>
      <w:r>
        <w:rPr>
          <w:rFonts w:ascii="Times New Roman" w:eastAsia="BatangChe" w:hAnsi="Times New Roman" w:cs="Times New Roman"/>
          <w:sz w:val="28"/>
          <w:szCs w:val="28"/>
        </w:rPr>
        <w:t>3.5</w:t>
      </w:r>
      <w:r w:rsidR="00396B31">
        <w:rPr>
          <w:rFonts w:ascii="Times New Roman" w:eastAsia="BatangChe" w:hAnsi="Times New Roman" w:cs="Times New Roman"/>
          <w:sz w:val="28"/>
          <w:szCs w:val="28"/>
        </w:rPr>
        <w:t xml:space="preserve">   </w:t>
      </w:r>
      <w:r w:rsidR="00396B31">
        <w:rPr>
          <w:rFonts w:ascii="Times New Roman" w:eastAsia="BatangChe" w:hAnsi="Times New Roman" w:cs="Times New Roman"/>
          <w:spacing w:val="14"/>
          <w:sz w:val="28"/>
          <w:szCs w:val="28"/>
        </w:rPr>
        <w:t xml:space="preserve"> </w:t>
      </w:r>
      <w:r w:rsidR="00396B31">
        <w:rPr>
          <w:rFonts w:ascii="Times New Roman" w:eastAsia="BatangChe" w:hAnsi="Times New Roman" w:cs="Times New Roman"/>
          <w:spacing w:val="-26"/>
          <w:w w:val="112"/>
          <w:sz w:val="28"/>
          <w:szCs w:val="28"/>
        </w:rPr>
        <w:t>T</w:t>
      </w:r>
      <w:r w:rsidR="00396B31">
        <w:rPr>
          <w:rFonts w:ascii="Times New Roman" w:eastAsia="BatangChe" w:hAnsi="Times New Roman" w:cs="Times New Roman"/>
          <w:w w:val="102"/>
          <w:sz w:val="28"/>
          <w:szCs w:val="28"/>
        </w:rPr>
        <w:t>ools</w:t>
      </w:r>
    </w:p>
    <w:p w:rsidR="0018184B" w:rsidRPr="0018184B" w:rsidRDefault="0018184B" w:rsidP="0018184B">
      <w:pPr>
        <w:spacing w:before="60" w:after="60"/>
        <w:ind w:right="-19" w:firstLine="677"/>
        <w:rPr>
          <w:rFonts w:ascii="Times New Roman" w:hAnsi="Times New Roman" w:cs="Times New Roman"/>
          <w:bCs/>
          <w:sz w:val="24"/>
          <w:szCs w:val="24"/>
        </w:rPr>
      </w:pPr>
      <w:r w:rsidRPr="0018184B">
        <w:rPr>
          <w:rFonts w:ascii="Times New Roman" w:hAnsi="Times New Roman" w:cs="Times New Roman"/>
          <w:bCs/>
          <w:sz w:val="24"/>
          <w:szCs w:val="24"/>
        </w:rPr>
        <w:t>IDE Environment     : Microsoft Visual studio 2010</w:t>
      </w:r>
    </w:p>
    <w:p w:rsidR="0018184B" w:rsidRPr="0018184B" w:rsidRDefault="0018184B" w:rsidP="0018184B">
      <w:pPr>
        <w:spacing w:before="60" w:after="60"/>
        <w:ind w:right="-19" w:firstLine="677"/>
        <w:rPr>
          <w:rFonts w:ascii="Times New Roman" w:hAnsi="Times New Roman" w:cs="Times New Roman"/>
          <w:bCs/>
          <w:sz w:val="24"/>
          <w:szCs w:val="24"/>
        </w:rPr>
      </w:pPr>
      <w:r w:rsidRPr="0018184B">
        <w:rPr>
          <w:rFonts w:ascii="Times New Roman" w:hAnsi="Times New Roman" w:cs="Times New Roman"/>
          <w:bCs/>
          <w:sz w:val="24"/>
          <w:szCs w:val="24"/>
        </w:rPr>
        <w:t>.Net Framework      :  4.0 or above</w:t>
      </w:r>
    </w:p>
    <w:p w:rsidR="0018184B" w:rsidRPr="0018184B" w:rsidRDefault="0018184B" w:rsidP="0018184B">
      <w:pPr>
        <w:spacing w:before="60" w:after="60"/>
        <w:ind w:right="-19" w:firstLine="677"/>
        <w:rPr>
          <w:rFonts w:ascii="Times New Roman" w:hAnsi="Times New Roman" w:cs="Times New Roman"/>
          <w:bCs/>
          <w:sz w:val="24"/>
          <w:szCs w:val="24"/>
        </w:rPr>
      </w:pPr>
      <w:r w:rsidRPr="0018184B">
        <w:rPr>
          <w:rFonts w:ascii="Times New Roman" w:hAnsi="Times New Roman" w:cs="Times New Roman"/>
          <w:bCs/>
          <w:sz w:val="24"/>
          <w:szCs w:val="24"/>
        </w:rPr>
        <w:t>Rational rose            : 2000e</w:t>
      </w:r>
    </w:p>
    <w:p w:rsidR="0018184B" w:rsidRPr="0018184B" w:rsidRDefault="0018184B" w:rsidP="0018184B">
      <w:pPr>
        <w:widowControl w:val="0"/>
        <w:autoSpaceDE w:val="0"/>
        <w:autoSpaceDN w:val="0"/>
        <w:adjustRightInd w:val="0"/>
        <w:spacing w:after="0" w:line="240" w:lineRule="auto"/>
        <w:ind w:left="677"/>
        <w:rPr>
          <w:rFonts w:ascii="Times New Roman" w:eastAsia="BatangChe" w:hAnsi="Times New Roman" w:cs="Times New Roman"/>
          <w:sz w:val="24"/>
          <w:szCs w:val="24"/>
        </w:rPr>
      </w:pPr>
      <w:r w:rsidRPr="0018184B">
        <w:rPr>
          <w:rFonts w:ascii="Times New Roman" w:hAnsi="Times New Roman" w:cs="Times New Roman"/>
          <w:bCs/>
          <w:sz w:val="24"/>
          <w:szCs w:val="24"/>
        </w:rPr>
        <w:t>Microsoft Word       : Word 2007</w:t>
      </w:r>
    </w:p>
    <w:p w:rsidR="0018184B" w:rsidRDefault="0018184B" w:rsidP="00396B31">
      <w:pPr>
        <w:widowControl w:val="0"/>
        <w:autoSpaceDE w:val="0"/>
        <w:autoSpaceDN w:val="0"/>
        <w:adjustRightInd w:val="0"/>
        <w:spacing w:after="0" w:line="240" w:lineRule="auto"/>
        <w:ind w:left="677"/>
        <w:rPr>
          <w:rFonts w:ascii="Times New Roman" w:eastAsia="BatangChe" w:hAnsi="Times New Roman" w:cs="Times New Roman"/>
          <w:sz w:val="28"/>
          <w:szCs w:val="28"/>
        </w:rPr>
      </w:pPr>
    </w:p>
    <w:p w:rsidR="00396B31" w:rsidRDefault="00396B3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457C3E" w:rsidRDefault="00457C3E"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457C3E" w:rsidRDefault="00457C3E"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457C3E" w:rsidRDefault="00457C3E"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457C3E" w:rsidRDefault="00457C3E"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457C3E" w:rsidRDefault="00457C3E"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Pr="00A641E8" w:rsidRDefault="00DF7D11" w:rsidP="00DF7D11">
      <w:pPr>
        <w:widowControl w:val="0"/>
        <w:autoSpaceDE w:val="0"/>
        <w:autoSpaceDN w:val="0"/>
        <w:adjustRightInd w:val="0"/>
        <w:spacing w:after="0" w:line="454" w:lineRule="exact"/>
        <w:rPr>
          <w:rFonts w:ascii="Times New Roman" w:eastAsia="BatangChe" w:hAnsi="Times New Roman" w:cs="Times New Roman"/>
          <w:b/>
          <w:sz w:val="36"/>
          <w:szCs w:val="36"/>
        </w:rPr>
      </w:pPr>
      <w:r w:rsidRPr="00A641E8">
        <w:rPr>
          <w:rFonts w:ascii="Times New Roman" w:eastAsia="BatangChe" w:hAnsi="Times New Roman" w:cs="Times New Roman"/>
          <w:b/>
          <w:w w:val="113"/>
          <w:sz w:val="36"/>
          <w:szCs w:val="36"/>
        </w:rPr>
        <w:lastRenderedPageBreak/>
        <w:t>Chapter</w:t>
      </w:r>
      <w:r w:rsidRPr="00A641E8">
        <w:rPr>
          <w:rFonts w:ascii="Times New Roman" w:eastAsia="BatangChe" w:hAnsi="Times New Roman" w:cs="Times New Roman"/>
          <w:b/>
          <w:spacing w:val="-13"/>
          <w:w w:val="113"/>
          <w:sz w:val="36"/>
          <w:szCs w:val="36"/>
        </w:rPr>
        <w:t xml:space="preserve"> </w:t>
      </w:r>
      <w:r w:rsidRPr="00A641E8">
        <w:rPr>
          <w:rFonts w:ascii="Times New Roman" w:eastAsia="BatangChe" w:hAnsi="Times New Roman" w:cs="Times New Roman"/>
          <w:b/>
          <w:sz w:val="36"/>
          <w:szCs w:val="36"/>
        </w:rPr>
        <w:t>4</w:t>
      </w:r>
    </w:p>
    <w:p w:rsidR="00DF7D11" w:rsidRDefault="00DF7D11" w:rsidP="00DF7D11">
      <w:pPr>
        <w:widowControl w:val="0"/>
        <w:autoSpaceDE w:val="0"/>
        <w:autoSpaceDN w:val="0"/>
        <w:adjustRightInd w:val="0"/>
        <w:spacing w:after="0" w:line="200" w:lineRule="exact"/>
        <w:rPr>
          <w:rFonts w:ascii="Times New Roman" w:eastAsia="BatangChe" w:hAnsi="Times New Roman" w:cs="Times New Roman"/>
          <w:sz w:val="20"/>
          <w:szCs w:val="20"/>
        </w:rPr>
      </w:pPr>
    </w:p>
    <w:p w:rsidR="00DF7D11" w:rsidRDefault="00DF7D11" w:rsidP="00DF7D11">
      <w:pPr>
        <w:widowControl w:val="0"/>
        <w:autoSpaceDE w:val="0"/>
        <w:autoSpaceDN w:val="0"/>
        <w:adjustRightInd w:val="0"/>
        <w:spacing w:before="10" w:after="0" w:line="240" w:lineRule="exact"/>
        <w:rPr>
          <w:rFonts w:ascii="Times New Roman" w:eastAsia="BatangChe" w:hAnsi="Times New Roman" w:cs="Times New Roman"/>
          <w:sz w:val="24"/>
          <w:szCs w:val="24"/>
        </w:rPr>
      </w:pPr>
    </w:p>
    <w:p w:rsidR="00DF7D11" w:rsidRPr="00A641E8" w:rsidRDefault="00DF7D11" w:rsidP="00DF7D11">
      <w:pPr>
        <w:widowControl w:val="0"/>
        <w:autoSpaceDE w:val="0"/>
        <w:autoSpaceDN w:val="0"/>
        <w:adjustRightInd w:val="0"/>
        <w:spacing w:after="0" w:line="240" w:lineRule="auto"/>
        <w:rPr>
          <w:rFonts w:ascii="Times New Roman" w:eastAsia="BatangChe" w:hAnsi="Times New Roman" w:cs="Times New Roman"/>
          <w:b/>
          <w:w w:val="103"/>
          <w:sz w:val="36"/>
          <w:szCs w:val="36"/>
        </w:rPr>
      </w:pPr>
      <w:r w:rsidRPr="00A641E8">
        <w:rPr>
          <w:rFonts w:ascii="Times New Roman" w:eastAsia="BatangChe" w:hAnsi="Times New Roman" w:cs="Times New Roman"/>
          <w:b/>
          <w:sz w:val="36"/>
          <w:szCs w:val="36"/>
        </w:rPr>
        <w:t>Modeling</w:t>
      </w:r>
      <w:r w:rsidRPr="00A641E8">
        <w:rPr>
          <w:rFonts w:ascii="Times New Roman" w:eastAsia="BatangChe" w:hAnsi="Times New Roman" w:cs="Times New Roman"/>
          <w:b/>
          <w:spacing w:val="96"/>
          <w:sz w:val="36"/>
          <w:szCs w:val="36"/>
        </w:rPr>
        <w:t xml:space="preserve"> </w:t>
      </w:r>
      <w:r w:rsidRPr="00A641E8">
        <w:rPr>
          <w:rFonts w:ascii="Times New Roman" w:eastAsia="BatangChe" w:hAnsi="Times New Roman" w:cs="Times New Roman"/>
          <w:b/>
          <w:sz w:val="36"/>
          <w:szCs w:val="36"/>
        </w:rPr>
        <w:t>and</w:t>
      </w:r>
      <w:r w:rsidRPr="00A641E8">
        <w:rPr>
          <w:rFonts w:ascii="Times New Roman" w:eastAsia="BatangChe" w:hAnsi="Times New Roman" w:cs="Times New Roman"/>
          <w:b/>
          <w:spacing w:val="93"/>
          <w:sz w:val="36"/>
          <w:szCs w:val="36"/>
        </w:rPr>
        <w:t xml:space="preserve"> </w:t>
      </w:r>
      <w:r w:rsidRPr="00A641E8">
        <w:rPr>
          <w:rFonts w:ascii="Times New Roman" w:eastAsia="BatangChe" w:hAnsi="Times New Roman" w:cs="Times New Roman"/>
          <w:b/>
          <w:w w:val="103"/>
          <w:sz w:val="36"/>
          <w:szCs w:val="36"/>
        </w:rPr>
        <w:t>Design</w:t>
      </w:r>
    </w:p>
    <w:p w:rsidR="00DF7D11" w:rsidRPr="00A641E8" w:rsidRDefault="00DF7D11" w:rsidP="00DF7D11">
      <w:pPr>
        <w:widowControl w:val="0"/>
        <w:autoSpaceDE w:val="0"/>
        <w:autoSpaceDN w:val="0"/>
        <w:adjustRightInd w:val="0"/>
        <w:spacing w:after="0" w:line="240" w:lineRule="auto"/>
        <w:rPr>
          <w:rFonts w:ascii="Times New Roman" w:eastAsia="BatangChe" w:hAnsi="Times New Roman" w:cs="Times New Roman"/>
          <w:b/>
          <w:w w:val="103"/>
          <w:sz w:val="24"/>
          <w:szCs w:val="24"/>
        </w:rPr>
      </w:pPr>
    </w:p>
    <w:p w:rsidR="00DF7D11" w:rsidRPr="00A641E8" w:rsidRDefault="00DF7D11" w:rsidP="00457C3E">
      <w:pPr>
        <w:pStyle w:val="ListParagraph"/>
        <w:widowControl w:val="0"/>
        <w:numPr>
          <w:ilvl w:val="1"/>
          <w:numId w:val="10"/>
        </w:numPr>
        <w:autoSpaceDE w:val="0"/>
        <w:autoSpaceDN w:val="0"/>
        <w:adjustRightInd w:val="0"/>
        <w:spacing w:line="240" w:lineRule="auto"/>
        <w:rPr>
          <w:rFonts w:ascii="Times New Roman" w:eastAsia="BatangChe" w:hAnsi="Times New Roman"/>
          <w:b/>
          <w:w w:val="103"/>
          <w:sz w:val="28"/>
          <w:szCs w:val="28"/>
        </w:rPr>
      </w:pPr>
      <w:r w:rsidRPr="00A641E8">
        <w:rPr>
          <w:rFonts w:ascii="Times New Roman" w:eastAsia="BatangChe" w:hAnsi="Times New Roman"/>
          <w:b/>
          <w:w w:val="103"/>
          <w:sz w:val="28"/>
          <w:szCs w:val="28"/>
        </w:rPr>
        <w:t>System Architecture</w:t>
      </w: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DF7D11" w:rsidRDefault="00DF7D11"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457C3E" w:rsidRDefault="00DF7D11" w:rsidP="00DF7D11">
      <w:pPr>
        <w:widowControl w:val="0"/>
        <w:autoSpaceDE w:val="0"/>
        <w:autoSpaceDN w:val="0"/>
        <w:adjustRightInd w:val="0"/>
        <w:spacing w:after="0" w:line="240" w:lineRule="auto"/>
        <w:jc w:val="center"/>
        <w:rPr>
          <w:rFonts w:ascii="Times New Roman" w:eastAsia="BatangChe" w:hAnsi="Times New Roman" w:cs="Times New Roman"/>
          <w:sz w:val="26"/>
          <w:szCs w:val="26"/>
        </w:rPr>
      </w:pPr>
      <w:r w:rsidRPr="00DF7D11">
        <w:rPr>
          <w:rFonts w:ascii="Times New Roman" w:eastAsia="BatangChe" w:hAnsi="Times New Roman" w:cs="Times New Roman"/>
          <w:noProof/>
          <w:sz w:val="26"/>
          <w:szCs w:val="26"/>
          <w:bdr w:val="single" w:sz="4" w:space="0" w:color="auto"/>
        </w:rPr>
        <w:drawing>
          <wp:inline distT="0" distB="0" distL="0" distR="0">
            <wp:extent cx="6047509" cy="4855127"/>
            <wp:effectExtent l="19050" t="0" r="0" b="0"/>
            <wp:docPr id="13" name="Picture 1"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pic:cNvPicPr>
                      <a:picLocks noChangeAspect="1" noChangeArrowheads="1"/>
                    </pic:cNvPicPr>
                  </pic:nvPicPr>
                  <pic:blipFill>
                    <a:blip r:embed="rId14"/>
                    <a:srcRect/>
                    <a:stretch>
                      <a:fillRect/>
                    </a:stretch>
                  </pic:blipFill>
                  <pic:spPr bwMode="auto">
                    <a:xfrm>
                      <a:off x="0" y="0"/>
                      <a:ext cx="6066957" cy="4870741"/>
                    </a:xfrm>
                    <a:prstGeom prst="rect">
                      <a:avLst/>
                    </a:prstGeom>
                    <a:noFill/>
                    <a:ln w="9525">
                      <a:noFill/>
                      <a:miter lim="800000"/>
                      <a:headEnd/>
                      <a:tailEnd/>
                    </a:ln>
                  </pic:spPr>
                </pic:pic>
              </a:graphicData>
            </a:graphic>
          </wp:inline>
        </w:drawing>
      </w:r>
    </w:p>
    <w:p w:rsidR="00457C3E" w:rsidRDefault="00457C3E"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7C3922" w:rsidRDefault="00DF7D11" w:rsidP="000B3385">
      <w:pPr>
        <w:widowControl w:val="0"/>
        <w:tabs>
          <w:tab w:val="left" w:pos="720"/>
          <w:tab w:val="left" w:pos="1440"/>
          <w:tab w:val="left" w:pos="2160"/>
          <w:tab w:val="left" w:pos="2880"/>
          <w:tab w:val="left" w:pos="3600"/>
          <w:tab w:val="left" w:pos="4320"/>
          <w:tab w:val="left" w:pos="5040"/>
          <w:tab w:val="left" w:pos="5760"/>
          <w:tab w:val="left" w:pos="6480"/>
          <w:tab w:val="left" w:pos="7102"/>
        </w:tabs>
        <w:autoSpaceDE w:val="0"/>
        <w:autoSpaceDN w:val="0"/>
        <w:adjustRightInd w:val="0"/>
        <w:spacing w:after="0" w:line="240" w:lineRule="auto"/>
        <w:rPr>
          <w:rFonts w:ascii="Times New Roman" w:eastAsia="BatangChe" w:hAnsi="Times New Roman" w:cs="Times New Roman"/>
          <w:sz w:val="26"/>
          <w:szCs w:val="26"/>
        </w:rPr>
      </w:pPr>
      <w:r>
        <w:rPr>
          <w:rFonts w:ascii="Times New Roman" w:eastAsia="BatangChe" w:hAnsi="Times New Roman" w:cs="Times New Roman"/>
          <w:sz w:val="26"/>
          <w:szCs w:val="26"/>
        </w:rPr>
        <w:tab/>
      </w:r>
      <w:r>
        <w:rPr>
          <w:rFonts w:ascii="Times New Roman" w:eastAsia="BatangChe" w:hAnsi="Times New Roman" w:cs="Times New Roman"/>
          <w:sz w:val="26"/>
          <w:szCs w:val="26"/>
        </w:rPr>
        <w:tab/>
      </w:r>
      <w:r>
        <w:rPr>
          <w:rFonts w:ascii="Times New Roman" w:eastAsia="BatangChe" w:hAnsi="Times New Roman" w:cs="Times New Roman"/>
          <w:sz w:val="26"/>
          <w:szCs w:val="26"/>
        </w:rPr>
        <w:tab/>
      </w:r>
      <w:r>
        <w:rPr>
          <w:rFonts w:ascii="Times New Roman" w:eastAsia="BatangChe" w:hAnsi="Times New Roman" w:cs="Times New Roman"/>
          <w:sz w:val="26"/>
          <w:szCs w:val="26"/>
        </w:rPr>
        <w:tab/>
        <w:t>Fig: System Architecture of DVAA</w:t>
      </w:r>
      <w:r w:rsidR="000B3385">
        <w:rPr>
          <w:rFonts w:ascii="Times New Roman" w:eastAsia="BatangChe" w:hAnsi="Times New Roman" w:cs="Times New Roman"/>
          <w:sz w:val="26"/>
          <w:szCs w:val="26"/>
        </w:rPr>
        <w:tab/>
      </w:r>
    </w:p>
    <w:p w:rsidR="000B3385" w:rsidRDefault="000B3385" w:rsidP="000B3385">
      <w:pPr>
        <w:widowControl w:val="0"/>
        <w:tabs>
          <w:tab w:val="left" w:pos="720"/>
          <w:tab w:val="left" w:pos="1440"/>
          <w:tab w:val="left" w:pos="2160"/>
          <w:tab w:val="left" w:pos="2880"/>
          <w:tab w:val="left" w:pos="3600"/>
          <w:tab w:val="left" w:pos="4320"/>
          <w:tab w:val="left" w:pos="5040"/>
          <w:tab w:val="left" w:pos="5760"/>
          <w:tab w:val="left" w:pos="6480"/>
          <w:tab w:val="left" w:pos="7102"/>
        </w:tabs>
        <w:autoSpaceDE w:val="0"/>
        <w:autoSpaceDN w:val="0"/>
        <w:adjustRightInd w:val="0"/>
        <w:spacing w:after="0" w:line="240" w:lineRule="auto"/>
        <w:rPr>
          <w:rFonts w:ascii="Times New Roman" w:eastAsia="BatangChe" w:hAnsi="Times New Roman" w:cs="Times New Roman"/>
          <w:sz w:val="26"/>
          <w:szCs w:val="26"/>
        </w:rPr>
      </w:pPr>
    </w:p>
    <w:p w:rsidR="000B3385" w:rsidRDefault="000B3385" w:rsidP="000B3385">
      <w:pPr>
        <w:widowControl w:val="0"/>
        <w:tabs>
          <w:tab w:val="left" w:pos="720"/>
          <w:tab w:val="left" w:pos="1440"/>
          <w:tab w:val="left" w:pos="2160"/>
          <w:tab w:val="left" w:pos="2880"/>
          <w:tab w:val="left" w:pos="3600"/>
          <w:tab w:val="left" w:pos="4320"/>
          <w:tab w:val="left" w:pos="5040"/>
          <w:tab w:val="left" w:pos="5760"/>
          <w:tab w:val="left" w:pos="6480"/>
          <w:tab w:val="left" w:pos="7102"/>
        </w:tabs>
        <w:autoSpaceDE w:val="0"/>
        <w:autoSpaceDN w:val="0"/>
        <w:adjustRightInd w:val="0"/>
        <w:spacing w:after="0" w:line="240" w:lineRule="auto"/>
        <w:rPr>
          <w:rFonts w:ascii="Times New Roman" w:eastAsia="BatangChe" w:hAnsi="Times New Roman" w:cs="Times New Roman"/>
          <w:sz w:val="26"/>
          <w:szCs w:val="26"/>
        </w:rPr>
      </w:pPr>
    </w:p>
    <w:p w:rsidR="000B3385" w:rsidRDefault="000B3385" w:rsidP="000B3385">
      <w:pPr>
        <w:widowControl w:val="0"/>
        <w:tabs>
          <w:tab w:val="left" w:pos="720"/>
          <w:tab w:val="left" w:pos="1440"/>
          <w:tab w:val="left" w:pos="2160"/>
          <w:tab w:val="left" w:pos="2880"/>
          <w:tab w:val="left" w:pos="3600"/>
          <w:tab w:val="left" w:pos="4320"/>
          <w:tab w:val="left" w:pos="5040"/>
          <w:tab w:val="left" w:pos="5760"/>
          <w:tab w:val="left" w:pos="6480"/>
          <w:tab w:val="left" w:pos="7102"/>
        </w:tabs>
        <w:autoSpaceDE w:val="0"/>
        <w:autoSpaceDN w:val="0"/>
        <w:adjustRightInd w:val="0"/>
        <w:spacing w:after="0" w:line="240" w:lineRule="auto"/>
        <w:rPr>
          <w:rFonts w:ascii="Times New Roman" w:eastAsia="BatangChe" w:hAnsi="Times New Roman" w:cs="Times New Roman"/>
          <w:sz w:val="26"/>
          <w:szCs w:val="26"/>
        </w:rPr>
      </w:pPr>
    </w:p>
    <w:p w:rsidR="00272210" w:rsidRDefault="00272210" w:rsidP="000B3385">
      <w:pPr>
        <w:widowControl w:val="0"/>
        <w:tabs>
          <w:tab w:val="left" w:pos="720"/>
          <w:tab w:val="left" w:pos="1440"/>
          <w:tab w:val="left" w:pos="2160"/>
          <w:tab w:val="left" w:pos="2880"/>
          <w:tab w:val="left" w:pos="3600"/>
          <w:tab w:val="left" w:pos="4320"/>
          <w:tab w:val="left" w:pos="5040"/>
          <w:tab w:val="left" w:pos="5760"/>
          <w:tab w:val="left" w:pos="6480"/>
          <w:tab w:val="left" w:pos="7102"/>
        </w:tabs>
        <w:autoSpaceDE w:val="0"/>
        <w:autoSpaceDN w:val="0"/>
        <w:adjustRightInd w:val="0"/>
        <w:spacing w:after="0" w:line="240" w:lineRule="auto"/>
        <w:rPr>
          <w:rFonts w:ascii="Times New Roman" w:eastAsia="BatangChe" w:hAnsi="Times New Roman" w:cs="Times New Roman"/>
          <w:sz w:val="26"/>
          <w:szCs w:val="26"/>
        </w:rPr>
      </w:pPr>
    </w:p>
    <w:p w:rsidR="000B3385" w:rsidRDefault="000B3385" w:rsidP="000B3385">
      <w:pPr>
        <w:widowControl w:val="0"/>
        <w:tabs>
          <w:tab w:val="left" w:pos="720"/>
          <w:tab w:val="left" w:pos="1440"/>
          <w:tab w:val="left" w:pos="2160"/>
          <w:tab w:val="left" w:pos="2880"/>
          <w:tab w:val="left" w:pos="3600"/>
          <w:tab w:val="left" w:pos="4320"/>
          <w:tab w:val="left" w:pos="5040"/>
          <w:tab w:val="left" w:pos="5760"/>
          <w:tab w:val="left" w:pos="6480"/>
          <w:tab w:val="left" w:pos="7102"/>
        </w:tabs>
        <w:autoSpaceDE w:val="0"/>
        <w:autoSpaceDN w:val="0"/>
        <w:adjustRightInd w:val="0"/>
        <w:spacing w:after="0" w:line="240" w:lineRule="auto"/>
        <w:rPr>
          <w:rFonts w:ascii="Times New Roman" w:eastAsia="BatangChe" w:hAnsi="Times New Roman" w:cs="Times New Roman"/>
          <w:sz w:val="26"/>
          <w:szCs w:val="26"/>
        </w:rPr>
      </w:pPr>
    </w:p>
    <w:p w:rsidR="007C3922" w:rsidRPr="007C3922" w:rsidRDefault="000B3385" w:rsidP="007C3922">
      <w:pPr>
        <w:pStyle w:val="ListParagraph"/>
        <w:widowControl w:val="0"/>
        <w:numPr>
          <w:ilvl w:val="1"/>
          <w:numId w:val="10"/>
        </w:numPr>
        <w:autoSpaceDE w:val="0"/>
        <w:autoSpaceDN w:val="0"/>
        <w:adjustRightInd w:val="0"/>
        <w:spacing w:line="240" w:lineRule="auto"/>
        <w:rPr>
          <w:rFonts w:ascii="Times New Roman" w:eastAsia="BatangChe" w:hAnsi="Times New Roman"/>
          <w:b/>
          <w:sz w:val="28"/>
          <w:szCs w:val="28"/>
        </w:rPr>
      </w:pPr>
      <w:r>
        <w:rPr>
          <w:rFonts w:ascii="Times New Roman" w:eastAsia="BatangChe" w:hAnsi="Times New Roman"/>
          <w:b/>
          <w:noProof/>
          <w:sz w:val="28"/>
          <w:szCs w:val="28"/>
        </w:rPr>
        <w:lastRenderedPageBreak/>
        <w:drawing>
          <wp:anchor distT="0" distB="0" distL="114300" distR="114300" simplePos="0" relativeHeight="251658240" behindDoc="0" locked="0" layoutInCell="1" allowOverlap="1">
            <wp:simplePos x="0" y="0"/>
            <wp:positionH relativeFrom="column">
              <wp:posOffset>32385</wp:posOffset>
            </wp:positionH>
            <wp:positionV relativeFrom="paragraph">
              <wp:posOffset>440055</wp:posOffset>
            </wp:positionV>
            <wp:extent cx="5671185" cy="6774815"/>
            <wp:effectExtent l="19050" t="0" r="5715"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srcRect/>
                    <a:stretch>
                      <a:fillRect/>
                    </a:stretch>
                  </pic:blipFill>
                  <pic:spPr bwMode="auto">
                    <a:xfrm>
                      <a:off x="0" y="0"/>
                      <a:ext cx="5671185" cy="6774815"/>
                    </a:xfrm>
                    <a:prstGeom prst="rect">
                      <a:avLst/>
                    </a:prstGeom>
                    <a:noFill/>
                    <a:ln w="9525">
                      <a:noFill/>
                      <a:miter lim="800000"/>
                      <a:headEnd/>
                      <a:tailEnd/>
                    </a:ln>
                  </pic:spPr>
                </pic:pic>
              </a:graphicData>
            </a:graphic>
          </wp:anchor>
        </w:drawing>
      </w:r>
      <w:r w:rsidR="007C3922" w:rsidRPr="007C3922">
        <w:rPr>
          <w:rFonts w:ascii="Times New Roman" w:eastAsia="BatangChe" w:hAnsi="Times New Roman"/>
          <w:b/>
          <w:sz w:val="28"/>
          <w:szCs w:val="28"/>
        </w:rPr>
        <w:t>UML Diagrams:</w:t>
      </w:r>
      <w:r w:rsidR="00404759">
        <w:rPr>
          <w:rFonts w:ascii="Times New Roman" w:eastAsia="BatangChe" w:hAnsi="Times New Roman"/>
          <w:b/>
          <w:sz w:val="28"/>
          <w:szCs w:val="28"/>
        </w:rPr>
        <w:br/>
      </w:r>
    </w:p>
    <w:p w:rsidR="007C3922" w:rsidRDefault="000B3385" w:rsidP="000B3385">
      <w:pPr>
        <w:widowControl w:val="0"/>
        <w:autoSpaceDE w:val="0"/>
        <w:autoSpaceDN w:val="0"/>
        <w:adjustRightInd w:val="0"/>
        <w:spacing w:line="240" w:lineRule="auto"/>
        <w:rPr>
          <w:rFonts w:ascii="Times New Roman" w:eastAsia="BatangChe" w:hAnsi="Times New Roman"/>
          <w:b/>
          <w:sz w:val="28"/>
          <w:szCs w:val="28"/>
        </w:rPr>
      </w:pPr>
      <w:r>
        <w:rPr>
          <w:rFonts w:ascii="Times New Roman" w:eastAsia="BatangChe" w:hAnsi="Times New Roman"/>
          <w:b/>
          <w:sz w:val="28"/>
          <w:szCs w:val="28"/>
        </w:rPr>
        <w:br w:type="textWrapping" w:clear="all"/>
      </w:r>
    </w:p>
    <w:p w:rsidR="00404759" w:rsidRPr="00404759" w:rsidRDefault="00404759" w:rsidP="00404759">
      <w:pPr>
        <w:widowControl w:val="0"/>
        <w:autoSpaceDE w:val="0"/>
        <w:autoSpaceDN w:val="0"/>
        <w:adjustRightInd w:val="0"/>
        <w:spacing w:line="240" w:lineRule="auto"/>
        <w:jc w:val="center"/>
        <w:rPr>
          <w:rFonts w:ascii="Times New Roman" w:eastAsia="BatangChe" w:hAnsi="Times New Roman"/>
          <w:sz w:val="24"/>
          <w:szCs w:val="24"/>
        </w:rPr>
      </w:pPr>
      <w:r w:rsidRPr="00404759">
        <w:rPr>
          <w:rFonts w:ascii="Times New Roman" w:eastAsia="BatangChe" w:hAnsi="Times New Roman"/>
          <w:sz w:val="24"/>
          <w:szCs w:val="24"/>
        </w:rPr>
        <w:t>Fig</w:t>
      </w:r>
      <w:r>
        <w:rPr>
          <w:rFonts w:ascii="Times New Roman" w:eastAsia="BatangChe" w:hAnsi="Times New Roman"/>
          <w:sz w:val="24"/>
          <w:szCs w:val="24"/>
        </w:rPr>
        <w:t xml:space="preserve"> 4.2.1: Use Case Diagram of DVAA</w:t>
      </w:r>
    </w:p>
    <w:p w:rsidR="007C3922" w:rsidRDefault="007C3922" w:rsidP="007C3922">
      <w:pPr>
        <w:widowControl w:val="0"/>
        <w:autoSpaceDE w:val="0"/>
        <w:autoSpaceDN w:val="0"/>
        <w:adjustRightInd w:val="0"/>
        <w:spacing w:line="240" w:lineRule="auto"/>
        <w:rPr>
          <w:rFonts w:ascii="Times New Roman" w:eastAsia="BatangChe" w:hAnsi="Times New Roman"/>
          <w:b/>
          <w:sz w:val="28"/>
          <w:szCs w:val="28"/>
        </w:rPr>
      </w:pPr>
    </w:p>
    <w:p w:rsidR="007C3922" w:rsidRDefault="007C3922" w:rsidP="00404759">
      <w:pPr>
        <w:widowControl w:val="0"/>
        <w:autoSpaceDE w:val="0"/>
        <w:autoSpaceDN w:val="0"/>
        <w:adjustRightInd w:val="0"/>
        <w:spacing w:line="240" w:lineRule="auto"/>
        <w:jc w:val="center"/>
        <w:rPr>
          <w:rFonts w:ascii="Times New Roman" w:eastAsia="BatangChe" w:hAnsi="Times New Roman"/>
          <w:b/>
          <w:sz w:val="28"/>
          <w:szCs w:val="28"/>
        </w:rPr>
      </w:pPr>
      <w:r w:rsidRPr="00404759">
        <w:rPr>
          <w:rFonts w:ascii="Times New Roman" w:eastAsia="BatangChe" w:hAnsi="Times New Roman"/>
          <w:b/>
          <w:noProof/>
          <w:sz w:val="28"/>
          <w:szCs w:val="28"/>
          <w:bdr w:val="single" w:sz="4" w:space="0" w:color="auto"/>
        </w:rPr>
        <w:lastRenderedPageBreak/>
        <w:drawing>
          <wp:inline distT="0" distB="0" distL="0" distR="0">
            <wp:extent cx="5799859" cy="7419109"/>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5809387" cy="7431297"/>
                    </a:xfrm>
                    <a:prstGeom prst="rect">
                      <a:avLst/>
                    </a:prstGeom>
                    <a:noFill/>
                    <a:ln w="9525">
                      <a:noFill/>
                      <a:miter lim="800000"/>
                      <a:headEnd/>
                      <a:tailEnd/>
                    </a:ln>
                  </pic:spPr>
                </pic:pic>
              </a:graphicData>
            </a:graphic>
          </wp:inline>
        </w:drawing>
      </w:r>
    </w:p>
    <w:p w:rsidR="007C3922" w:rsidRPr="00404759" w:rsidRDefault="007C3922" w:rsidP="007C3922">
      <w:pPr>
        <w:widowControl w:val="0"/>
        <w:autoSpaceDE w:val="0"/>
        <w:autoSpaceDN w:val="0"/>
        <w:adjustRightInd w:val="0"/>
        <w:spacing w:line="240" w:lineRule="auto"/>
        <w:rPr>
          <w:rFonts w:ascii="Times New Roman" w:eastAsia="BatangChe" w:hAnsi="Times New Roman"/>
          <w:sz w:val="24"/>
          <w:szCs w:val="24"/>
        </w:rPr>
      </w:pPr>
      <w:r>
        <w:rPr>
          <w:rFonts w:ascii="Times New Roman" w:eastAsia="BatangChe" w:hAnsi="Times New Roman"/>
          <w:b/>
          <w:sz w:val="28"/>
          <w:szCs w:val="28"/>
        </w:rPr>
        <w:tab/>
      </w:r>
      <w:r>
        <w:rPr>
          <w:rFonts w:ascii="Times New Roman" w:eastAsia="BatangChe" w:hAnsi="Times New Roman"/>
          <w:b/>
          <w:sz w:val="28"/>
          <w:szCs w:val="28"/>
        </w:rPr>
        <w:tab/>
      </w:r>
      <w:r>
        <w:rPr>
          <w:rFonts w:ascii="Times New Roman" w:eastAsia="BatangChe" w:hAnsi="Times New Roman"/>
          <w:b/>
          <w:sz w:val="28"/>
          <w:szCs w:val="28"/>
        </w:rPr>
        <w:tab/>
      </w:r>
      <w:r>
        <w:rPr>
          <w:rFonts w:ascii="Times New Roman" w:eastAsia="BatangChe" w:hAnsi="Times New Roman"/>
          <w:b/>
          <w:sz w:val="28"/>
          <w:szCs w:val="28"/>
        </w:rPr>
        <w:tab/>
      </w:r>
      <w:r w:rsidR="00404759" w:rsidRPr="00404759">
        <w:rPr>
          <w:rFonts w:ascii="Times New Roman" w:eastAsia="BatangChe" w:hAnsi="Times New Roman"/>
          <w:sz w:val="24"/>
          <w:szCs w:val="24"/>
        </w:rPr>
        <w:t>Fig</w:t>
      </w:r>
      <w:r w:rsidR="00404759">
        <w:rPr>
          <w:rFonts w:ascii="Times New Roman" w:eastAsia="BatangChe" w:hAnsi="Times New Roman"/>
          <w:sz w:val="24"/>
          <w:szCs w:val="24"/>
        </w:rPr>
        <w:t xml:space="preserve"> 4.2.2</w:t>
      </w:r>
      <w:r w:rsidR="00404759" w:rsidRPr="00404759">
        <w:rPr>
          <w:rFonts w:ascii="Times New Roman" w:eastAsia="BatangChe" w:hAnsi="Times New Roman"/>
          <w:sz w:val="24"/>
          <w:szCs w:val="24"/>
        </w:rPr>
        <w:t>:</w:t>
      </w:r>
      <w:r w:rsidR="00404759">
        <w:rPr>
          <w:rFonts w:ascii="Times New Roman" w:eastAsia="BatangChe" w:hAnsi="Times New Roman"/>
          <w:sz w:val="24"/>
          <w:szCs w:val="24"/>
        </w:rPr>
        <w:t xml:space="preserve"> Sequence Diagram of DVAA</w:t>
      </w:r>
    </w:p>
    <w:p w:rsidR="007C3922" w:rsidRDefault="007C3922"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7C3922" w:rsidRDefault="007C3922" w:rsidP="007C3922">
      <w:pPr>
        <w:widowControl w:val="0"/>
        <w:autoSpaceDE w:val="0"/>
        <w:autoSpaceDN w:val="0"/>
        <w:adjustRightInd w:val="0"/>
        <w:spacing w:after="0" w:line="240" w:lineRule="auto"/>
        <w:jc w:val="center"/>
        <w:rPr>
          <w:rFonts w:ascii="Times New Roman" w:eastAsia="BatangChe" w:hAnsi="Times New Roman" w:cs="Times New Roman"/>
          <w:sz w:val="26"/>
          <w:szCs w:val="26"/>
        </w:rPr>
      </w:pPr>
      <w:r w:rsidRPr="007C3922">
        <w:rPr>
          <w:rFonts w:ascii="Times New Roman" w:eastAsia="BatangChe" w:hAnsi="Times New Roman" w:cs="Times New Roman"/>
          <w:noProof/>
          <w:sz w:val="26"/>
          <w:szCs w:val="26"/>
          <w:bdr w:val="single" w:sz="4" w:space="0" w:color="auto"/>
        </w:rPr>
        <w:lastRenderedPageBreak/>
        <w:drawing>
          <wp:inline distT="0" distB="0" distL="0" distR="0">
            <wp:extent cx="4920672" cy="659908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4932123" cy="6614439"/>
                    </a:xfrm>
                    <a:prstGeom prst="rect">
                      <a:avLst/>
                    </a:prstGeom>
                    <a:noFill/>
                    <a:ln w="9525">
                      <a:noFill/>
                      <a:miter lim="800000"/>
                      <a:headEnd/>
                      <a:tailEnd/>
                    </a:ln>
                  </pic:spPr>
                </pic:pic>
              </a:graphicData>
            </a:graphic>
          </wp:inline>
        </w:drawing>
      </w:r>
    </w:p>
    <w:p w:rsidR="007C3922" w:rsidRPr="00404759" w:rsidRDefault="007C3922" w:rsidP="00457C3E">
      <w:pPr>
        <w:widowControl w:val="0"/>
        <w:autoSpaceDE w:val="0"/>
        <w:autoSpaceDN w:val="0"/>
        <w:adjustRightInd w:val="0"/>
        <w:spacing w:after="0" w:line="240" w:lineRule="auto"/>
        <w:rPr>
          <w:rFonts w:ascii="Times New Roman" w:eastAsia="BatangChe" w:hAnsi="Times New Roman" w:cs="Times New Roman"/>
          <w:sz w:val="24"/>
          <w:szCs w:val="24"/>
        </w:rPr>
      </w:pPr>
      <w:r>
        <w:rPr>
          <w:rFonts w:ascii="Times New Roman" w:eastAsia="BatangChe" w:hAnsi="Times New Roman" w:cs="Times New Roman"/>
          <w:sz w:val="26"/>
          <w:szCs w:val="26"/>
        </w:rPr>
        <w:tab/>
      </w:r>
      <w:r>
        <w:rPr>
          <w:rFonts w:ascii="Times New Roman" w:eastAsia="BatangChe" w:hAnsi="Times New Roman" w:cs="Times New Roman"/>
          <w:sz w:val="26"/>
          <w:szCs w:val="26"/>
        </w:rPr>
        <w:tab/>
      </w:r>
      <w:r>
        <w:rPr>
          <w:rFonts w:ascii="Times New Roman" w:eastAsia="BatangChe" w:hAnsi="Times New Roman" w:cs="Times New Roman"/>
          <w:sz w:val="26"/>
          <w:szCs w:val="26"/>
        </w:rPr>
        <w:tab/>
      </w:r>
      <w:r>
        <w:rPr>
          <w:rFonts w:ascii="Times New Roman" w:eastAsia="BatangChe" w:hAnsi="Times New Roman" w:cs="Times New Roman"/>
          <w:sz w:val="26"/>
          <w:szCs w:val="26"/>
        </w:rPr>
        <w:tab/>
      </w:r>
      <w:r w:rsidRPr="00404759">
        <w:rPr>
          <w:rFonts w:ascii="Times New Roman" w:eastAsia="BatangChe" w:hAnsi="Times New Roman" w:cs="Times New Roman"/>
          <w:sz w:val="24"/>
          <w:szCs w:val="24"/>
        </w:rPr>
        <w:t>Fig</w:t>
      </w:r>
      <w:r w:rsidR="00404759" w:rsidRPr="00404759">
        <w:rPr>
          <w:rFonts w:ascii="Times New Roman" w:eastAsia="BatangChe" w:hAnsi="Times New Roman" w:cs="Times New Roman"/>
          <w:sz w:val="24"/>
          <w:szCs w:val="24"/>
        </w:rPr>
        <w:t xml:space="preserve"> 4.2.3</w:t>
      </w:r>
      <w:r w:rsidRPr="00404759">
        <w:rPr>
          <w:rFonts w:ascii="Times New Roman" w:eastAsia="BatangChe" w:hAnsi="Times New Roman" w:cs="Times New Roman"/>
          <w:sz w:val="24"/>
          <w:szCs w:val="24"/>
        </w:rPr>
        <w:t>: Deployment Diagram</w:t>
      </w:r>
    </w:p>
    <w:p w:rsidR="007C3922" w:rsidRDefault="007C3922"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7C3922" w:rsidRDefault="007C3922"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7C3922" w:rsidRDefault="007C3922" w:rsidP="00457C3E">
      <w:pPr>
        <w:widowControl w:val="0"/>
        <w:autoSpaceDE w:val="0"/>
        <w:autoSpaceDN w:val="0"/>
        <w:adjustRightInd w:val="0"/>
        <w:spacing w:after="0" w:line="240" w:lineRule="auto"/>
        <w:rPr>
          <w:rFonts w:ascii="Times New Roman" w:eastAsia="BatangChe" w:hAnsi="Times New Roman" w:cs="Times New Roman"/>
          <w:sz w:val="26"/>
          <w:szCs w:val="26"/>
        </w:rPr>
      </w:pPr>
    </w:p>
    <w:p w:rsidR="007C3922" w:rsidRDefault="007C3922" w:rsidP="007C3922">
      <w:pPr>
        <w:widowControl w:val="0"/>
        <w:autoSpaceDE w:val="0"/>
        <w:autoSpaceDN w:val="0"/>
        <w:adjustRightInd w:val="0"/>
        <w:spacing w:after="0" w:line="240" w:lineRule="auto"/>
        <w:jc w:val="center"/>
        <w:rPr>
          <w:rFonts w:ascii="Times New Roman" w:eastAsia="BatangChe" w:hAnsi="Times New Roman" w:cs="Times New Roman"/>
          <w:sz w:val="26"/>
          <w:szCs w:val="26"/>
        </w:rPr>
      </w:pPr>
      <w:r w:rsidRPr="007C3922">
        <w:rPr>
          <w:rFonts w:ascii="Times New Roman" w:eastAsia="BatangChe" w:hAnsi="Times New Roman" w:cs="Times New Roman"/>
          <w:noProof/>
          <w:sz w:val="26"/>
          <w:szCs w:val="26"/>
          <w:bdr w:val="single" w:sz="4" w:space="0" w:color="auto"/>
        </w:rPr>
        <w:lastRenderedPageBreak/>
        <w:drawing>
          <wp:inline distT="0" distB="0" distL="0" distR="0">
            <wp:extent cx="4386696" cy="6733309"/>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4397675" cy="6750161"/>
                    </a:xfrm>
                    <a:prstGeom prst="rect">
                      <a:avLst/>
                    </a:prstGeom>
                    <a:noFill/>
                    <a:ln w="9525">
                      <a:noFill/>
                      <a:miter lim="800000"/>
                      <a:headEnd/>
                      <a:tailEnd/>
                    </a:ln>
                  </pic:spPr>
                </pic:pic>
              </a:graphicData>
            </a:graphic>
          </wp:inline>
        </w:drawing>
      </w:r>
    </w:p>
    <w:p w:rsidR="00404759" w:rsidRDefault="00404759" w:rsidP="00DF7D11">
      <w:pPr>
        <w:widowControl w:val="0"/>
        <w:autoSpaceDE w:val="0"/>
        <w:autoSpaceDN w:val="0"/>
        <w:adjustRightInd w:val="0"/>
        <w:spacing w:line="200" w:lineRule="exact"/>
        <w:rPr>
          <w:rFonts w:ascii="Times New Roman" w:eastAsia="BatangChe" w:hAnsi="Times New Roman"/>
          <w:sz w:val="28"/>
          <w:szCs w:val="28"/>
        </w:rPr>
      </w:pPr>
    </w:p>
    <w:p w:rsidR="00404759" w:rsidRDefault="00404759" w:rsidP="00396B31">
      <w:pPr>
        <w:widowControl w:val="0"/>
        <w:autoSpaceDE w:val="0"/>
        <w:autoSpaceDN w:val="0"/>
        <w:adjustRightInd w:val="0"/>
        <w:spacing w:after="0" w:line="200" w:lineRule="exact"/>
        <w:rPr>
          <w:rFonts w:ascii="Times New Roman" w:eastAsia="BatangChe" w:hAnsi="Times New Roman" w:cs="Times New Roman"/>
          <w:sz w:val="20"/>
          <w:szCs w:val="20"/>
        </w:rPr>
      </w:pPr>
      <w:r>
        <w:rPr>
          <w:rFonts w:ascii="Times New Roman" w:eastAsia="BatangChe" w:hAnsi="Times New Roman" w:cs="Times New Roman"/>
          <w:sz w:val="20"/>
          <w:szCs w:val="20"/>
        </w:rPr>
        <w:tab/>
      </w:r>
      <w:r>
        <w:rPr>
          <w:rFonts w:ascii="Times New Roman" w:eastAsia="BatangChe" w:hAnsi="Times New Roman" w:cs="Times New Roman"/>
          <w:sz w:val="20"/>
          <w:szCs w:val="20"/>
        </w:rPr>
        <w:tab/>
      </w:r>
      <w:r>
        <w:rPr>
          <w:rFonts w:ascii="Times New Roman" w:eastAsia="BatangChe" w:hAnsi="Times New Roman" w:cs="Times New Roman"/>
          <w:sz w:val="20"/>
          <w:szCs w:val="20"/>
        </w:rPr>
        <w:tab/>
      </w:r>
      <w:r>
        <w:rPr>
          <w:rFonts w:ascii="Times New Roman" w:eastAsia="BatangChe" w:hAnsi="Times New Roman" w:cs="Times New Roman"/>
          <w:sz w:val="20"/>
          <w:szCs w:val="20"/>
        </w:rPr>
        <w:tab/>
      </w:r>
    </w:p>
    <w:p w:rsidR="00396B31" w:rsidRPr="00404759" w:rsidRDefault="00404759" w:rsidP="00404759">
      <w:pPr>
        <w:widowControl w:val="0"/>
        <w:autoSpaceDE w:val="0"/>
        <w:autoSpaceDN w:val="0"/>
        <w:adjustRightInd w:val="0"/>
        <w:spacing w:after="0" w:line="200" w:lineRule="exact"/>
        <w:ind w:left="2160" w:firstLine="720"/>
        <w:rPr>
          <w:rFonts w:ascii="Times New Roman" w:eastAsia="BatangChe" w:hAnsi="Times New Roman" w:cs="Times New Roman"/>
          <w:sz w:val="24"/>
          <w:szCs w:val="24"/>
        </w:rPr>
      </w:pPr>
      <w:r>
        <w:rPr>
          <w:rFonts w:ascii="Times New Roman" w:eastAsia="BatangChe" w:hAnsi="Times New Roman" w:cs="Times New Roman"/>
          <w:sz w:val="24"/>
          <w:szCs w:val="24"/>
        </w:rPr>
        <w:t>Fig 4.2.4: Activity Diagram for DVAA</w:t>
      </w: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396B31">
      <w:pPr>
        <w:widowControl w:val="0"/>
        <w:autoSpaceDE w:val="0"/>
        <w:autoSpaceDN w:val="0"/>
        <w:adjustRightInd w:val="0"/>
        <w:spacing w:after="0" w:line="200" w:lineRule="exact"/>
        <w:rPr>
          <w:rFonts w:ascii="Times New Roman" w:eastAsia="BatangChe" w:hAnsi="Times New Roman" w:cs="Times New Roman"/>
          <w:sz w:val="20"/>
          <w:szCs w:val="20"/>
        </w:rPr>
      </w:pPr>
    </w:p>
    <w:p w:rsidR="00396B31" w:rsidRDefault="00396B31" w:rsidP="00404759">
      <w:pPr>
        <w:widowControl w:val="0"/>
        <w:autoSpaceDE w:val="0"/>
        <w:autoSpaceDN w:val="0"/>
        <w:adjustRightInd w:val="0"/>
        <w:spacing w:after="0" w:line="240" w:lineRule="auto"/>
        <w:ind w:left="4172" w:right="4192"/>
        <w:rPr>
          <w:rFonts w:ascii="Times New Roman" w:eastAsia="BatangChe" w:hAnsi="Times New Roman" w:cs="Times New Roman"/>
        </w:rPr>
        <w:sectPr w:rsidR="00396B31" w:rsidSect="000B3385">
          <w:footerReference w:type="even" r:id="rId19"/>
          <w:footerReference w:type="default" r:id="rId20"/>
          <w:pgSz w:w="11920" w:h="16840"/>
          <w:pgMar w:top="1560" w:right="1680" w:bottom="280" w:left="1680" w:header="0" w:footer="1612" w:gutter="0"/>
          <w:cols w:space="720"/>
          <w:noEndnote/>
        </w:sectPr>
      </w:pPr>
    </w:p>
    <w:p w:rsidR="008B6E55" w:rsidRDefault="008B6E55" w:rsidP="00A641E8">
      <w:pPr>
        <w:pStyle w:val="NoSpacing"/>
        <w:jc w:val="center"/>
        <w:rPr>
          <w:rFonts w:ascii="Times New Roman" w:eastAsia="BatangChe" w:hAnsi="Times New Roman" w:cs="Times New Roman"/>
          <w:b/>
          <w:spacing w:val="-7"/>
          <w:w w:val="102"/>
          <w:sz w:val="36"/>
          <w:szCs w:val="36"/>
        </w:rPr>
      </w:pPr>
    </w:p>
    <w:p w:rsidR="008B6E55" w:rsidRDefault="008B6E55">
      <w:pPr>
        <w:rPr>
          <w:rFonts w:ascii="Times New Roman" w:eastAsia="BatangChe" w:hAnsi="Times New Roman" w:cs="Times New Roman"/>
          <w:b/>
          <w:spacing w:val="-7"/>
          <w:w w:val="102"/>
          <w:sz w:val="36"/>
          <w:szCs w:val="36"/>
        </w:rPr>
      </w:pPr>
      <w:r>
        <w:rPr>
          <w:rFonts w:ascii="Times New Roman" w:eastAsia="BatangChe" w:hAnsi="Times New Roman" w:cs="Times New Roman"/>
          <w:b/>
          <w:spacing w:val="-7"/>
          <w:w w:val="102"/>
          <w:sz w:val="36"/>
          <w:szCs w:val="36"/>
        </w:rPr>
        <w:br w:type="page"/>
      </w:r>
    </w:p>
    <w:p w:rsidR="008B6E55" w:rsidRDefault="008B6E55" w:rsidP="00A641E8">
      <w:pPr>
        <w:pStyle w:val="NoSpacing"/>
        <w:jc w:val="center"/>
        <w:rPr>
          <w:rFonts w:ascii="Times New Roman" w:eastAsia="BatangChe" w:hAnsi="Times New Roman" w:cs="Times New Roman"/>
          <w:b/>
          <w:spacing w:val="-7"/>
          <w:w w:val="102"/>
          <w:sz w:val="36"/>
          <w:szCs w:val="36"/>
        </w:rPr>
      </w:pPr>
    </w:p>
    <w:p w:rsidR="008B6E55" w:rsidRDefault="008B6E55">
      <w:pPr>
        <w:rPr>
          <w:rFonts w:ascii="Times New Roman" w:eastAsia="BatangChe" w:hAnsi="Times New Roman" w:cs="Times New Roman"/>
          <w:b/>
          <w:spacing w:val="-7"/>
          <w:w w:val="102"/>
          <w:sz w:val="36"/>
          <w:szCs w:val="36"/>
        </w:rPr>
      </w:pPr>
      <w:r>
        <w:rPr>
          <w:rFonts w:ascii="Times New Roman" w:eastAsia="BatangChe" w:hAnsi="Times New Roman" w:cs="Times New Roman"/>
          <w:b/>
          <w:spacing w:val="-7"/>
          <w:w w:val="102"/>
          <w:sz w:val="36"/>
          <w:szCs w:val="36"/>
        </w:rPr>
        <w:t>Chapter 5</w:t>
      </w:r>
    </w:p>
    <w:p w:rsidR="008B6E55" w:rsidRDefault="008B6E55">
      <w:pPr>
        <w:rPr>
          <w:rFonts w:ascii="Times New Roman" w:eastAsia="BatangChe" w:hAnsi="Times New Roman" w:cs="Times New Roman"/>
          <w:b/>
          <w:spacing w:val="-7"/>
          <w:w w:val="102"/>
          <w:sz w:val="36"/>
          <w:szCs w:val="36"/>
        </w:rPr>
      </w:pPr>
      <w:r>
        <w:rPr>
          <w:rFonts w:ascii="Times New Roman" w:eastAsia="BatangChe" w:hAnsi="Times New Roman" w:cs="Times New Roman"/>
          <w:b/>
          <w:spacing w:val="-7"/>
          <w:w w:val="102"/>
          <w:sz w:val="36"/>
          <w:szCs w:val="36"/>
        </w:rPr>
        <w:t>Conclusion</w:t>
      </w:r>
    </w:p>
    <w:p w:rsidR="008B6E55" w:rsidRPr="008B6E55" w:rsidRDefault="008B6E55" w:rsidP="008B6E55">
      <w:pPr>
        <w:autoSpaceDE w:val="0"/>
        <w:autoSpaceDN w:val="0"/>
        <w:adjustRightInd w:val="0"/>
        <w:spacing w:after="0" w:line="240" w:lineRule="auto"/>
        <w:jc w:val="both"/>
        <w:rPr>
          <w:rFonts w:ascii="Times New Roman" w:hAnsi="Times New Roman" w:cs="Times New Roman"/>
          <w:sz w:val="24"/>
          <w:szCs w:val="24"/>
        </w:rPr>
      </w:pPr>
      <w:r>
        <w:rPr>
          <w:rFonts w:ascii="Times New Roman" w:eastAsia="BatangChe" w:hAnsi="Times New Roman" w:cs="Times New Roman"/>
          <w:b/>
          <w:spacing w:val="-7"/>
          <w:w w:val="102"/>
          <w:sz w:val="36"/>
          <w:szCs w:val="36"/>
        </w:rPr>
        <w:tab/>
      </w:r>
      <w:r w:rsidRPr="008B6E55">
        <w:rPr>
          <w:rFonts w:ascii="Times New Roman" w:hAnsi="Times New Roman" w:cs="Times New Roman"/>
          <w:sz w:val="24"/>
          <w:szCs w:val="24"/>
        </w:rPr>
        <w:t>This authentication scheme</w:t>
      </w:r>
      <w:r>
        <w:rPr>
          <w:rFonts w:ascii="Times New Roman" w:hAnsi="Times New Roman" w:cs="Times New Roman"/>
          <w:sz w:val="24"/>
          <w:szCs w:val="24"/>
        </w:rPr>
        <w:t xml:space="preserve"> </w:t>
      </w:r>
      <w:r w:rsidRPr="008B6E55">
        <w:rPr>
          <w:rFonts w:ascii="Times New Roman" w:hAnsi="Times New Roman" w:cs="Times New Roman"/>
          <w:sz w:val="24"/>
          <w:szCs w:val="24"/>
        </w:rPr>
        <w:t>embeds the invisible watermark into the passport photo to</w:t>
      </w:r>
      <w:r>
        <w:rPr>
          <w:rFonts w:ascii="Times New Roman" w:hAnsi="Times New Roman" w:cs="Times New Roman"/>
          <w:sz w:val="24"/>
          <w:szCs w:val="24"/>
        </w:rPr>
        <w:t xml:space="preserve"> </w:t>
      </w:r>
      <w:r w:rsidRPr="008B6E55">
        <w:rPr>
          <w:rFonts w:ascii="Times New Roman" w:hAnsi="Times New Roman" w:cs="Times New Roman"/>
          <w:sz w:val="24"/>
          <w:szCs w:val="24"/>
        </w:rPr>
        <w:t>authenticate the passport’s owner. This modified scheme</w:t>
      </w:r>
      <w:r>
        <w:rPr>
          <w:rFonts w:ascii="Times New Roman" w:hAnsi="Times New Roman" w:cs="Times New Roman"/>
          <w:sz w:val="24"/>
          <w:szCs w:val="24"/>
        </w:rPr>
        <w:t xml:space="preserve"> </w:t>
      </w:r>
      <w:r w:rsidRPr="008B6E55">
        <w:rPr>
          <w:rFonts w:ascii="Times New Roman" w:hAnsi="Times New Roman" w:cs="Times New Roman"/>
          <w:sz w:val="24"/>
          <w:szCs w:val="24"/>
        </w:rPr>
        <w:t>meets all the requirements for the watermark technique.The invisible watermark has satisfied the robustness, Invisi</w:t>
      </w:r>
      <w:r>
        <w:rPr>
          <w:rFonts w:ascii="Times New Roman" w:hAnsi="Times New Roman" w:cs="Times New Roman"/>
          <w:sz w:val="24"/>
          <w:szCs w:val="24"/>
        </w:rPr>
        <w:t xml:space="preserve">bility, Undetectability </w:t>
      </w:r>
      <w:r w:rsidRPr="008B6E55">
        <w:rPr>
          <w:rFonts w:ascii="Times New Roman" w:hAnsi="Times New Roman" w:cs="Times New Roman"/>
          <w:sz w:val="24"/>
          <w:szCs w:val="24"/>
        </w:rPr>
        <w:t>and Security</w:t>
      </w:r>
      <w:r>
        <w:rPr>
          <w:rFonts w:ascii="Times New Roman" w:hAnsi="Times New Roman" w:cs="Times New Roman"/>
          <w:sz w:val="24"/>
          <w:szCs w:val="24"/>
        </w:rPr>
        <w:t xml:space="preserve"> </w:t>
      </w:r>
      <w:r w:rsidRPr="008B6E55">
        <w:rPr>
          <w:rFonts w:ascii="Times New Roman" w:hAnsi="Times New Roman" w:cs="Times New Roman"/>
          <w:sz w:val="24"/>
          <w:szCs w:val="24"/>
        </w:rPr>
        <w:t>requirements. Because this technique has used only one</w:t>
      </w:r>
      <w:r>
        <w:rPr>
          <w:rFonts w:ascii="Times New Roman" w:hAnsi="Times New Roman" w:cs="Times New Roman"/>
          <w:sz w:val="24"/>
          <w:szCs w:val="24"/>
        </w:rPr>
        <w:t xml:space="preserve"> </w:t>
      </w:r>
      <w:r w:rsidRPr="008B6E55">
        <w:rPr>
          <w:rFonts w:ascii="Times New Roman" w:hAnsi="Times New Roman" w:cs="Times New Roman"/>
          <w:sz w:val="24"/>
          <w:szCs w:val="24"/>
        </w:rPr>
        <w:t>pixel for hiding the watermark, it satisfied the robustness</w:t>
      </w:r>
      <w:r>
        <w:rPr>
          <w:rFonts w:ascii="Times New Roman" w:hAnsi="Times New Roman" w:cs="Times New Roman"/>
          <w:sz w:val="24"/>
          <w:szCs w:val="24"/>
        </w:rPr>
        <w:t xml:space="preserve"> </w:t>
      </w:r>
      <w:r w:rsidRPr="008B6E55">
        <w:rPr>
          <w:rFonts w:ascii="Times New Roman" w:hAnsi="Times New Roman" w:cs="Times New Roman"/>
          <w:sz w:val="24"/>
          <w:szCs w:val="24"/>
        </w:rPr>
        <w:t>against image compression. The detection of presence of</w:t>
      </w:r>
      <w:r>
        <w:rPr>
          <w:rFonts w:ascii="Times New Roman" w:hAnsi="Times New Roman" w:cs="Times New Roman"/>
          <w:sz w:val="24"/>
          <w:szCs w:val="24"/>
        </w:rPr>
        <w:t xml:space="preserve"> </w:t>
      </w:r>
      <w:r w:rsidRPr="008B6E55">
        <w:rPr>
          <w:rFonts w:ascii="Times New Roman" w:hAnsi="Times New Roman" w:cs="Times New Roman"/>
          <w:sz w:val="24"/>
          <w:szCs w:val="24"/>
        </w:rPr>
        <w:t>hidden information is a daunting task as it is time</w:t>
      </w:r>
      <w:r>
        <w:rPr>
          <w:rFonts w:ascii="Times New Roman" w:hAnsi="Times New Roman" w:cs="Times New Roman"/>
          <w:sz w:val="24"/>
          <w:szCs w:val="24"/>
        </w:rPr>
        <w:t xml:space="preserve"> </w:t>
      </w:r>
      <w:r w:rsidRPr="008B6E55">
        <w:rPr>
          <w:rFonts w:ascii="Times New Roman" w:hAnsi="Times New Roman" w:cs="Times New Roman"/>
          <w:sz w:val="24"/>
          <w:szCs w:val="24"/>
        </w:rPr>
        <w:t>consuming to predict the key value. So it satisfies the</w:t>
      </w:r>
      <w:r>
        <w:rPr>
          <w:rFonts w:ascii="Times New Roman" w:hAnsi="Times New Roman" w:cs="Times New Roman"/>
          <w:sz w:val="24"/>
          <w:szCs w:val="24"/>
        </w:rPr>
        <w:t xml:space="preserve"> </w:t>
      </w:r>
      <w:r w:rsidRPr="008B6E55">
        <w:rPr>
          <w:rFonts w:ascii="Times New Roman" w:hAnsi="Times New Roman" w:cs="Times New Roman"/>
          <w:sz w:val="24"/>
          <w:szCs w:val="24"/>
        </w:rPr>
        <w:t>security requirement of watermarking. It also satisfies</w:t>
      </w:r>
      <w:r>
        <w:rPr>
          <w:rFonts w:ascii="Times New Roman" w:hAnsi="Times New Roman" w:cs="Times New Roman"/>
          <w:sz w:val="24"/>
          <w:szCs w:val="24"/>
        </w:rPr>
        <w:t xml:space="preserve"> </w:t>
      </w:r>
      <w:r w:rsidRPr="008B6E55">
        <w:rPr>
          <w:rFonts w:ascii="Times New Roman" w:hAnsi="Times New Roman" w:cs="Times New Roman"/>
          <w:sz w:val="24"/>
          <w:szCs w:val="24"/>
        </w:rPr>
        <w:t>invisibility requirement because change in one pixel is not</w:t>
      </w:r>
      <w:r>
        <w:rPr>
          <w:rFonts w:ascii="Times New Roman" w:hAnsi="Times New Roman" w:cs="Times New Roman"/>
          <w:sz w:val="24"/>
          <w:szCs w:val="24"/>
        </w:rPr>
        <w:t xml:space="preserve"> </w:t>
      </w:r>
      <w:r w:rsidRPr="008B6E55">
        <w:rPr>
          <w:rFonts w:ascii="Times New Roman" w:hAnsi="Times New Roman" w:cs="Times New Roman"/>
          <w:sz w:val="24"/>
          <w:szCs w:val="24"/>
        </w:rPr>
        <w:t>visible to the human eye. The watermark also satisfies the</w:t>
      </w:r>
      <w:r>
        <w:rPr>
          <w:rFonts w:ascii="Times New Roman" w:hAnsi="Times New Roman" w:cs="Times New Roman"/>
          <w:sz w:val="24"/>
          <w:szCs w:val="24"/>
        </w:rPr>
        <w:t xml:space="preserve"> Undetectability </w:t>
      </w:r>
      <w:r w:rsidRPr="008B6E55">
        <w:rPr>
          <w:rFonts w:ascii="Times New Roman" w:hAnsi="Times New Roman" w:cs="Times New Roman"/>
          <w:sz w:val="24"/>
          <w:szCs w:val="24"/>
        </w:rPr>
        <w:t>requirement since the pixel size is very</w:t>
      </w:r>
      <w:r>
        <w:rPr>
          <w:rFonts w:ascii="Times New Roman" w:hAnsi="Times New Roman" w:cs="Times New Roman"/>
          <w:sz w:val="24"/>
          <w:szCs w:val="24"/>
        </w:rPr>
        <w:t xml:space="preserve"> </w:t>
      </w:r>
      <w:r w:rsidRPr="008B6E55">
        <w:rPr>
          <w:rFonts w:ascii="Times New Roman" w:hAnsi="Times New Roman" w:cs="Times New Roman"/>
          <w:sz w:val="24"/>
          <w:szCs w:val="24"/>
        </w:rPr>
        <w:t>small compared to the size of an image and is not easily</w:t>
      </w:r>
      <w:r>
        <w:rPr>
          <w:rFonts w:ascii="Times New Roman" w:hAnsi="Times New Roman" w:cs="Times New Roman"/>
          <w:sz w:val="24"/>
          <w:szCs w:val="24"/>
        </w:rPr>
        <w:t xml:space="preserve"> </w:t>
      </w:r>
      <w:r w:rsidRPr="008B6E55">
        <w:rPr>
          <w:rFonts w:ascii="Times New Roman" w:hAnsi="Times New Roman" w:cs="Times New Roman"/>
          <w:sz w:val="24"/>
          <w:szCs w:val="24"/>
        </w:rPr>
        <w:t>noticeable. This method is effective and meets all the</w:t>
      </w:r>
      <w:r>
        <w:rPr>
          <w:rFonts w:ascii="Times New Roman" w:hAnsi="Times New Roman" w:cs="Times New Roman"/>
          <w:sz w:val="24"/>
          <w:szCs w:val="24"/>
        </w:rPr>
        <w:t xml:space="preserve"> </w:t>
      </w:r>
      <w:r w:rsidRPr="008B6E55">
        <w:rPr>
          <w:rFonts w:ascii="Times New Roman" w:hAnsi="Times New Roman" w:cs="Times New Roman"/>
          <w:sz w:val="24"/>
          <w:szCs w:val="24"/>
        </w:rPr>
        <w:t>requirements of watermarking. This scheme is applicable</w:t>
      </w:r>
      <w:r>
        <w:rPr>
          <w:rFonts w:ascii="Times New Roman" w:hAnsi="Times New Roman" w:cs="Times New Roman"/>
          <w:sz w:val="24"/>
          <w:szCs w:val="24"/>
        </w:rPr>
        <w:t xml:space="preserve"> </w:t>
      </w:r>
      <w:r w:rsidRPr="008B6E55">
        <w:rPr>
          <w:rFonts w:ascii="Times New Roman" w:hAnsi="Times New Roman" w:cs="Times New Roman"/>
          <w:sz w:val="24"/>
          <w:szCs w:val="24"/>
        </w:rPr>
        <w:t>for only one State. So to make the authentication scheme</w:t>
      </w:r>
      <w:r>
        <w:rPr>
          <w:rFonts w:ascii="Times New Roman" w:hAnsi="Times New Roman" w:cs="Times New Roman"/>
          <w:sz w:val="24"/>
          <w:szCs w:val="24"/>
        </w:rPr>
        <w:t xml:space="preserve"> </w:t>
      </w:r>
      <w:r w:rsidRPr="008B6E55">
        <w:rPr>
          <w:rFonts w:ascii="Times New Roman" w:hAnsi="Times New Roman" w:cs="Times New Roman"/>
          <w:sz w:val="24"/>
          <w:szCs w:val="24"/>
        </w:rPr>
        <w:t>globally feasible, every state should share keys using</w:t>
      </w:r>
      <w:r>
        <w:rPr>
          <w:rFonts w:ascii="Times New Roman" w:hAnsi="Times New Roman" w:cs="Times New Roman"/>
          <w:sz w:val="24"/>
          <w:szCs w:val="24"/>
        </w:rPr>
        <w:t xml:space="preserve"> </w:t>
      </w:r>
      <w:r w:rsidRPr="008B6E55">
        <w:rPr>
          <w:rFonts w:ascii="Times New Roman" w:hAnsi="Times New Roman" w:cs="Times New Roman"/>
          <w:sz w:val="24"/>
          <w:szCs w:val="24"/>
        </w:rPr>
        <w:t>asymmetric key cryptography. Every state should use the</w:t>
      </w:r>
      <w:r>
        <w:rPr>
          <w:rFonts w:ascii="Times New Roman" w:hAnsi="Times New Roman" w:cs="Times New Roman"/>
          <w:sz w:val="24"/>
          <w:szCs w:val="24"/>
        </w:rPr>
        <w:t xml:space="preserve"> </w:t>
      </w:r>
      <w:r w:rsidRPr="008B6E55">
        <w:rPr>
          <w:rFonts w:ascii="Times New Roman" w:hAnsi="Times New Roman" w:cs="Times New Roman"/>
          <w:sz w:val="24"/>
          <w:szCs w:val="24"/>
        </w:rPr>
        <w:t>public key to hide the watermark during the issue of</w:t>
      </w:r>
      <w:r>
        <w:rPr>
          <w:rFonts w:ascii="Times New Roman" w:hAnsi="Times New Roman" w:cs="Times New Roman"/>
          <w:sz w:val="24"/>
          <w:szCs w:val="24"/>
        </w:rPr>
        <w:t xml:space="preserve"> </w:t>
      </w:r>
      <w:r w:rsidRPr="008B6E55">
        <w:rPr>
          <w:rFonts w:ascii="Times New Roman" w:hAnsi="Times New Roman" w:cs="Times New Roman"/>
          <w:sz w:val="24"/>
          <w:szCs w:val="24"/>
        </w:rPr>
        <w:t>passport and private key should be used during the</w:t>
      </w:r>
    </w:p>
    <w:p w:rsidR="008B6E55" w:rsidRPr="008B6E55" w:rsidRDefault="008B6E55" w:rsidP="008B6E55">
      <w:pPr>
        <w:autoSpaceDE w:val="0"/>
        <w:autoSpaceDN w:val="0"/>
        <w:adjustRightInd w:val="0"/>
        <w:spacing w:after="0" w:line="240" w:lineRule="auto"/>
        <w:jc w:val="both"/>
        <w:rPr>
          <w:rFonts w:ascii="Times New Roman" w:hAnsi="Times New Roman" w:cs="Times New Roman"/>
          <w:sz w:val="24"/>
          <w:szCs w:val="24"/>
        </w:rPr>
      </w:pPr>
      <w:r w:rsidRPr="008B6E55">
        <w:rPr>
          <w:rFonts w:ascii="Times New Roman" w:hAnsi="Times New Roman" w:cs="Times New Roman"/>
          <w:sz w:val="24"/>
          <w:szCs w:val="24"/>
        </w:rPr>
        <w:t>verification process at the checkpoint to check the</w:t>
      </w:r>
      <w:r>
        <w:rPr>
          <w:rFonts w:ascii="Times New Roman" w:hAnsi="Times New Roman" w:cs="Times New Roman"/>
          <w:sz w:val="24"/>
          <w:szCs w:val="24"/>
        </w:rPr>
        <w:t xml:space="preserve"> </w:t>
      </w:r>
      <w:r w:rsidRPr="008B6E55">
        <w:rPr>
          <w:rFonts w:ascii="Times New Roman" w:hAnsi="Times New Roman" w:cs="Times New Roman"/>
          <w:sz w:val="24"/>
          <w:szCs w:val="24"/>
        </w:rPr>
        <w:t>authenticity of the passport.</w:t>
      </w:r>
      <w:r>
        <w:rPr>
          <w:rFonts w:ascii="Times New Roman" w:eastAsia="BatangChe" w:hAnsi="Times New Roman" w:cs="Times New Roman"/>
          <w:b/>
          <w:spacing w:val="-7"/>
          <w:w w:val="102"/>
          <w:sz w:val="36"/>
          <w:szCs w:val="36"/>
        </w:rPr>
        <w:br w:type="page"/>
      </w:r>
    </w:p>
    <w:p w:rsidR="00396B31" w:rsidRPr="00A641E8" w:rsidRDefault="00396B31" w:rsidP="00A641E8">
      <w:pPr>
        <w:pStyle w:val="NoSpacing"/>
        <w:jc w:val="center"/>
        <w:rPr>
          <w:rFonts w:ascii="Times New Roman" w:eastAsia="BatangChe" w:hAnsi="Times New Roman" w:cs="Times New Roman"/>
          <w:b/>
          <w:w w:val="102"/>
          <w:sz w:val="36"/>
          <w:szCs w:val="36"/>
        </w:rPr>
      </w:pPr>
      <w:r w:rsidRPr="00A641E8">
        <w:rPr>
          <w:rFonts w:ascii="Times New Roman" w:eastAsia="BatangChe" w:hAnsi="Times New Roman" w:cs="Times New Roman"/>
          <w:b/>
          <w:spacing w:val="-7"/>
          <w:w w:val="102"/>
          <w:sz w:val="36"/>
          <w:szCs w:val="36"/>
        </w:rPr>
        <w:lastRenderedPageBreak/>
        <w:t>A</w:t>
      </w:r>
      <w:r w:rsidRPr="00A641E8">
        <w:rPr>
          <w:rFonts w:ascii="Times New Roman" w:eastAsia="BatangChe" w:hAnsi="Times New Roman" w:cs="Times New Roman"/>
          <w:b/>
          <w:w w:val="102"/>
          <w:sz w:val="36"/>
          <w:szCs w:val="36"/>
        </w:rPr>
        <w:t>ppendix</w:t>
      </w:r>
      <w:r w:rsidRPr="00A641E8">
        <w:rPr>
          <w:rFonts w:ascii="Times New Roman" w:eastAsia="BatangChe" w:hAnsi="Times New Roman" w:cs="Times New Roman"/>
          <w:b/>
          <w:spacing w:val="64"/>
          <w:w w:val="102"/>
          <w:sz w:val="36"/>
          <w:szCs w:val="36"/>
        </w:rPr>
        <w:t xml:space="preserve"> </w:t>
      </w:r>
      <w:r w:rsidRPr="00A641E8">
        <w:rPr>
          <w:rFonts w:ascii="Times New Roman" w:eastAsia="BatangChe" w:hAnsi="Times New Roman" w:cs="Times New Roman"/>
          <w:b/>
          <w:w w:val="102"/>
          <w:sz w:val="36"/>
          <w:szCs w:val="36"/>
        </w:rPr>
        <w:t>A</w:t>
      </w:r>
    </w:p>
    <w:p w:rsidR="00B12452" w:rsidRPr="00B12452" w:rsidRDefault="00B12452" w:rsidP="00B12452">
      <w:pPr>
        <w:widowControl w:val="0"/>
        <w:autoSpaceDE w:val="0"/>
        <w:autoSpaceDN w:val="0"/>
        <w:adjustRightInd w:val="0"/>
        <w:spacing w:before="10" w:after="0" w:line="240" w:lineRule="auto"/>
        <w:ind w:right="3507"/>
        <w:rPr>
          <w:rFonts w:ascii="Times New Roman" w:eastAsia="BatangChe" w:hAnsi="Times New Roman" w:cs="Times New Roman"/>
          <w:b/>
          <w:w w:val="102"/>
          <w:sz w:val="28"/>
          <w:szCs w:val="28"/>
        </w:rPr>
      </w:pPr>
      <w:r w:rsidRPr="00B12452">
        <w:rPr>
          <w:rFonts w:ascii="Times New Roman" w:eastAsia="BatangChe" w:hAnsi="Times New Roman" w:cs="Times New Roman"/>
          <w:b/>
          <w:w w:val="102"/>
          <w:sz w:val="28"/>
          <w:szCs w:val="28"/>
        </w:rPr>
        <w:t>GLOSSARY TABLE</w:t>
      </w:r>
    </w:p>
    <w:p w:rsidR="00B12452" w:rsidRDefault="00B12452" w:rsidP="00423E46">
      <w:pPr>
        <w:widowControl w:val="0"/>
        <w:autoSpaceDE w:val="0"/>
        <w:autoSpaceDN w:val="0"/>
        <w:adjustRightInd w:val="0"/>
        <w:spacing w:before="10" w:after="0" w:line="240" w:lineRule="auto"/>
        <w:ind w:right="3507"/>
        <w:rPr>
          <w:rFonts w:ascii="Times New Roman" w:eastAsia="BatangChe" w:hAnsi="Times New Roman" w:cs="Times New Roman"/>
          <w:w w:val="102"/>
          <w:sz w:val="28"/>
          <w:szCs w:val="28"/>
        </w:rPr>
      </w:pPr>
    </w:p>
    <w:tbl>
      <w:tblPr>
        <w:tblStyle w:val="TableGrid"/>
        <w:tblW w:w="0" w:type="auto"/>
        <w:tblLook w:val="04A0"/>
      </w:tblPr>
      <w:tblGrid>
        <w:gridCol w:w="4268"/>
        <w:gridCol w:w="4508"/>
      </w:tblGrid>
      <w:tr w:rsidR="00423E46" w:rsidTr="00DE3EB1">
        <w:tc>
          <w:tcPr>
            <w:tcW w:w="4788" w:type="dxa"/>
          </w:tcPr>
          <w:p w:rsidR="00423E46" w:rsidRDefault="00423E46" w:rsidP="00DE3EB1">
            <w:pPr>
              <w:widowControl w:val="0"/>
              <w:tabs>
                <w:tab w:val="left" w:pos="1800"/>
              </w:tabs>
              <w:autoSpaceDE w:val="0"/>
              <w:autoSpaceDN w:val="0"/>
              <w:adjustRightInd w:val="0"/>
              <w:spacing w:before="10"/>
              <w:ind w:right="882"/>
              <w:jc w:val="both"/>
              <w:rPr>
                <w:rFonts w:ascii="Times New Roman" w:eastAsia="BatangChe" w:hAnsi="Times New Roman" w:cs="Times New Roman"/>
                <w:sz w:val="28"/>
                <w:szCs w:val="28"/>
              </w:rPr>
            </w:pPr>
            <w:r>
              <w:rPr>
                <w:rFonts w:ascii="Times New Roman" w:eastAsia="BatangChe" w:hAnsi="Times New Roman" w:cs="Times New Roman"/>
                <w:sz w:val="28"/>
                <w:szCs w:val="28"/>
              </w:rPr>
              <w:t>Term</w:t>
            </w:r>
          </w:p>
        </w:tc>
        <w:tc>
          <w:tcPr>
            <w:tcW w:w="4788" w:type="dxa"/>
          </w:tcPr>
          <w:p w:rsidR="00423E46" w:rsidRDefault="00423E46" w:rsidP="00DE3EB1">
            <w:pPr>
              <w:widowControl w:val="0"/>
              <w:tabs>
                <w:tab w:val="left" w:pos="1800"/>
              </w:tabs>
              <w:autoSpaceDE w:val="0"/>
              <w:autoSpaceDN w:val="0"/>
              <w:adjustRightInd w:val="0"/>
              <w:spacing w:before="10"/>
              <w:ind w:right="2502"/>
              <w:jc w:val="center"/>
              <w:rPr>
                <w:rFonts w:ascii="Times New Roman" w:eastAsia="BatangChe" w:hAnsi="Times New Roman" w:cs="Times New Roman"/>
                <w:sz w:val="28"/>
                <w:szCs w:val="28"/>
              </w:rPr>
            </w:pPr>
            <w:r>
              <w:rPr>
                <w:rFonts w:ascii="Times New Roman" w:eastAsia="BatangChe" w:hAnsi="Times New Roman" w:cs="Times New Roman"/>
                <w:sz w:val="28"/>
                <w:szCs w:val="28"/>
              </w:rPr>
              <w:t>Definition</w:t>
            </w:r>
          </w:p>
        </w:tc>
      </w:tr>
      <w:tr w:rsidR="00423E46" w:rsidTr="00DE3EB1">
        <w:tc>
          <w:tcPr>
            <w:tcW w:w="4788" w:type="dxa"/>
          </w:tcPr>
          <w:p w:rsidR="00423E46" w:rsidRPr="00FE1E40" w:rsidRDefault="00423E46" w:rsidP="00DE3EB1">
            <w:pPr>
              <w:widowControl w:val="0"/>
              <w:tabs>
                <w:tab w:val="left" w:pos="2700"/>
              </w:tabs>
              <w:autoSpaceDE w:val="0"/>
              <w:autoSpaceDN w:val="0"/>
              <w:adjustRightInd w:val="0"/>
              <w:spacing w:before="10"/>
              <w:ind w:right="1422"/>
              <w:rPr>
                <w:rFonts w:ascii="Times New Roman" w:eastAsia="BatangChe" w:hAnsi="Times New Roman" w:cs="Times New Roman"/>
                <w:sz w:val="24"/>
                <w:szCs w:val="24"/>
              </w:rPr>
            </w:pPr>
            <w:r w:rsidRPr="00FE1E40">
              <w:rPr>
                <w:rFonts w:ascii="Times New Roman" w:eastAsia="BatangChe" w:hAnsi="Times New Roman" w:cs="Times New Roman"/>
                <w:sz w:val="24"/>
                <w:szCs w:val="24"/>
              </w:rPr>
              <w:t>Steganography</w:t>
            </w:r>
          </w:p>
        </w:tc>
        <w:tc>
          <w:tcPr>
            <w:tcW w:w="4788" w:type="dxa"/>
          </w:tcPr>
          <w:p w:rsidR="00423E46" w:rsidRPr="00FE1E40" w:rsidRDefault="00423E46" w:rsidP="00DE3EB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It is a technique</w:t>
            </w:r>
            <w:r w:rsidRPr="00FE1E40">
              <w:rPr>
                <w:rFonts w:ascii="Times New Roman" w:hAnsi="Times New Roman" w:cs="Times New Roman"/>
                <w:sz w:val="24"/>
                <w:szCs w:val="24"/>
              </w:rPr>
              <w:t xml:space="preserve"> of hiding messages so that no one can</w:t>
            </w:r>
            <w:r>
              <w:rPr>
                <w:rFonts w:ascii="Times New Roman" w:hAnsi="Times New Roman" w:cs="Times New Roman"/>
                <w:sz w:val="24"/>
                <w:szCs w:val="24"/>
              </w:rPr>
              <w:t xml:space="preserve"> </w:t>
            </w:r>
            <w:r w:rsidRPr="00FE1E40">
              <w:rPr>
                <w:rFonts w:ascii="Times New Roman" w:hAnsi="Times New Roman" w:cs="Times New Roman"/>
                <w:sz w:val="24"/>
                <w:szCs w:val="24"/>
              </w:rPr>
              <w:t>detect message existence except sender and receiver.</w:t>
            </w:r>
          </w:p>
        </w:tc>
      </w:tr>
      <w:tr w:rsidR="00423E46" w:rsidTr="00DE3EB1">
        <w:tc>
          <w:tcPr>
            <w:tcW w:w="4788" w:type="dxa"/>
          </w:tcPr>
          <w:p w:rsidR="00423E46" w:rsidRPr="001F3438" w:rsidRDefault="00423E46" w:rsidP="00DE3EB1">
            <w:pPr>
              <w:rPr>
                <w:rFonts w:ascii="Times New Roman" w:hAnsi="Times New Roman" w:cs="Times New Roman"/>
                <w:sz w:val="24"/>
                <w:szCs w:val="24"/>
              </w:rPr>
            </w:pPr>
            <w:r w:rsidRPr="001F3438">
              <w:rPr>
                <w:rFonts w:ascii="Times New Roman" w:hAnsi="Times New Roman" w:cs="Times New Roman"/>
                <w:sz w:val="24"/>
                <w:szCs w:val="24"/>
              </w:rPr>
              <w:t>Robutness</w:t>
            </w:r>
          </w:p>
        </w:tc>
        <w:tc>
          <w:tcPr>
            <w:tcW w:w="4788" w:type="dxa"/>
          </w:tcPr>
          <w:p w:rsidR="00423E46" w:rsidRDefault="00423E46" w:rsidP="00DE3EB1">
            <w:r w:rsidRPr="001F3438">
              <w:rPr>
                <w:rFonts w:ascii="TimesNewRomanPSMT" w:eastAsiaTheme="minorHAnsi" w:hAnsi="TimesNewRomanPSMT" w:cs="TimesNewRomanPSMT"/>
                <w:sz w:val="24"/>
                <w:szCs w:val="24"/>
              </w:rPr>
              <w:t xml:space="preserve">The embedded information </w:t>
            </w:r>
            <w:r>
              <w:rPr>
                <w:rFonts w:ascii="TimesNewRomanPSMT" w:eastAsiaTheme="minorHAnsi" w:hAnsi="TimesNewRomanPSMT" w:cs="TimesNewRomanPSMT"/>
                <w:sz w:val="24"/>
                <w:szCs w:val="24"/>
              </w:rPr>
              <w:t xml:space="preserve">is said to be robust </w:t>
            </w:r>
            <w:r w:rsidRPr="001F3438">
              <w:rPr>
                <w:rFonts w:ascii="TimesNewRomanPSMT" w:eastAsiaTheme="minorHAnsi" w:hAnsi="TimesNewRomanPSMT" w:cs="TimesNewRomanPSMT"/>
                <w:sz w:val="24"/>
                <w:szCs w:val="24"/>
              </w:rPr>
              <w:t>if its presence can be reliably detected even after the image</w:t>
            </w:r>
            <w:r>
              <w:rPr>
                <w:rFonts w:ascii="TimesNewRomanPSMT" w:eastAsiaTheme="minorHAnsi" w:hAnsi="TimesNewRomanPSMT" w:cs="TimesNewRomanPSMT"/>
                <w:sz w:val="24"/>
                <w:szCs w:val="24"/>
              </w:rPr>
              <w:t xml:space="preserve"> </w:t>
            </w:r>
            <w:r w:rsidRPr="001F3438">
              <w:rPr>
                <w:rFonts w:ascii="TimesNewRomanPSMT" w:eastAsiaTheme="minorHAnsi" w:hAnsi="TimesNewRomanPSMT" w:cs="TimesNewRomanPSMT"/>
                <w:sz w:val="24"/>
                <w:szCs w:val="24"/>
              </w:rPr>
              <w:t>has been modified, but not destroyed beyond recognition.</w:t>
            </w:r>
          </w:p>
        </w:tc>
      </w:tr>
      <w:tr w:rsidR="00423E46" w:rsidTr="00DE3EB1">
        <w:tc>
          <w:tcPr>
            <w:tcW w:w="4788" w:type="dxa"/>
          </w:tcPr>
          <w:p w:rsidR="00423E46" w:rsidRPr="001F3438" w:rsidRDefault="00423E46" w:rsidP="00DE3EB1">
            <w:pPr>
              <w:rPr>
                <w:rFonts w:ascii="Times New Roman" w:hAnsi="Times New Roman" w:cs="Times New Roman"/>
                <w:sz w:val="24"/>
                <w:szCs w:val="24"/>
              </w:rPr>
            </w:pPr>
            <w:r w:rsidRPr="001F3438">
              <w:rPr>
                <w:rFonts w:ascii="Times New Roman" w:hAnsi="Times New Roman" w:cs="Times New Roman"/>
                <w:sz w:val="24"/>
                <w:szCs w:val="24"/>
              </w:rPr>
              <w:t>Digital Watermarking</w:t>
            </w:r>
          </w:p>
        </w:tc>
        <w:tc>
          <w:tcPr>
            <w:tcW w:w="4788" w:type="dxa"/>
          </w:tcPr>
          <w:p w:rsidR="00423E46" w:rsidRPr="001F3438" w:rsidRDefault="00423E46" w:rsidP="00DE3EB1">
            <w:pPr>
              <w:autoSpaceDE w:val="0"/>
              <w:autoSpaceDN w:val="0"/>
              <w:adjustRightInd w:val="0"/>
              <w:rPr>
                <w:rFonts w:ascii="Times New Roman" w:eastAsiaTheme="minorHAnsi" w:hAnsi="Times New Roman"/>
                <w:sz w:val="24"/>
                <w:szCs w:val="24"/>
              </w:rPr>
            </w:pPr>
            <w:r w:rsidRPr="001F3438">
              <w:rPr>
                <w:rFonts w:ascii="Times New Roman" w:eastAsiaTheme="minorHAnsi" w:hAnsi="Times New Roman" w:cs="Times New Roman"/>
                <w:sz w:val="24"/>
                <w:szCs w:val="24"/>
              </w:rPr>
              <w:t>Digital watermarking  is a technique for embedding</w:t>
            </w:r>
            <w:r>
              <w:rPr>
                <w:rFonts w:ascii="Times New Roman" w:eastAsiaTheme="minorHAnsi" w:hAnsi="Times New Roman"/>
                <w:sz w:val="24"/>
                <w:szCs w:val="24"/>
              </w:rPr>
              <w:t xml:space="preserve"> </w:t>
            </w:r>
            <w:r w:rsidRPr="001F3438">
              <w:rPr>
                <w:rFonts w:ascii="Times New Roman" w:eastAsiaTheme="minorHAnsi" w:hAnsi="Times New Roman" w:cs="Times New Roman"/>
                <w:sz w:val="24"/>
                <w:szCs w:val="24"/>
              </w:rPr>
              <w:t xml:space="preserve">information into a digital </w:t>
            </w:r>
            <w:r>
              <w:rPr>
                <w:rFonts w:ascii="Times New Roman" w:eastAsiaTheme="minorHAnsi" w:hAnsi="Times New Roman"/>
                <w:sz w:val="24"/>
                <w:szCs w:val="24"/>
              </w:rPr>
              <w:t xml:space="preserve">signal (might be a audio, image </w:t>
            </w:r>
            <w:r w:rsidRPr="001F3438">
              <w:rPr>
                <w:rFonts w:ascii="Times New Roman" w:eastAsiaTheme="minorHAnsi" w:hAnsi="Times New Roman" w:cs="Times New Roman"/>
                <w:sz w:val="24"/>
                <w:szCs w:val="24"/>
              </w:rPr>
              <w:t>or video signal) in order to provide identity of owner.</w:t>
            </w:r>
          </w:p>
        </w:tc>
      </w:tr>
      <w:tr w:rsidR="00423E46" w:rsidTr="00DE3EB1">
        <w:tc>
          <w:tcPr>
            <w:tcW w:w="4788" w:type="dxa"/>
          </w:tcPr>
          <w:p w:rsidR="00423E46" w:rsidRPr="001F3438" w:rsidRDefault="00423E46" w:rsidP="00DE3EB1">
            <w:pPr>
              <w:rPr>
                <w:rFonts w:ascii="Times New Roman" w:hAnsi="Times New Roman" w:cs="Times New Roman"/>
                <w:sz w:val="24"/>
                <w:szCs w:val="24"/>
              </w:rPr>
            </w:pPr>
            <w:r w:rsidRPr="001F3438">
              <w:rPr>
                <w:rFonts w:ascii="Times New Roman" w:hAnsi="Times New Roman" w:cs="Times New Roman"/>
                <w:sz w:val="24"/>
                <w:szCs w:val="24"/>
              </w:rPr>
              <w:t>Authentication</w:t>
            </w:r>
          </w:p>
        </w:tc>
        <w:tc>
          <w:tcPr>
            <w:tcW w:w="4788" w:type="dxa"/>
          </w:tcPr>
          <w:p w:rsidR="00423E46" w:rsidRPr="001F3438" w:rsidRDefault="00423E46" w:rsidP="00DE3EB1">
            <w:pPr>
              <w:rPr>
                <w:rFonts w:ascii="Times New Roman" w:hAnsi="Times New Roman" w:cs="Times New Roman"/>
                <w:sz w:val="24"/>
                <w:szCs w:val="24"/>
              </w:rPr>
            </w:pPr>
            <w:r w:rsidRPr="001F3438">
              <w:rPr>
                <w:rFonts w:ascii="Times New Roman" w:hAnsi="Times New Roman" w:cs="Times New Roman"/>
                <w:sz w:val="24"/>
                <w:szCs w:val="24"/>
              </w:rPr>
              <w:t>It is the procedure to authenticate original owner to certain document</w:t>
            </w:r>
          </w:p>
        </w:tc>
      </w:tr>
    </w:tbl>
    <w:p w:rsidR="00423E46" w:rsidRDefault="00423E46" w:rsidP="00423E46">
      <w:pPr>
        <w:widowControl w:val="0"/>
        <w:autoSpaceDE w:val="0"/>
        <w:autoSpaceDN w:val="0"/>
        <w:adjustRightInd w:val="0"/>
        <w:spacing w:before="10" w:after="0" w:line="240" w:lineRule="auto"/>
        <w:ind w:right="3507"/>
        <w:rPr>
          <w:rFonts w:ascii="Times New Roman" w:eastAsia="BatangChe" w:hAnsi="Times New Roman" w:cs="Times New Roman"/>
          <w:sz w:val="28"/>
          <w:szCs w:val="28"/>
        </w:rPr>
      </w:pPr>
    </w:p>
    <w:p w:rsidR="00423E46" w:rsidRDefault="00423E46" w:rsidP="00423E46">
      <w:pPr>
        <w:widowControl w:val="0"/>
        <w:autoSpaceDE w:val="0"/>
        <w:autoSpaceDN w:val="0"/>
        <w:adjustRightInd w:val="0"/>
        <w:spacing w:before="10" w:after="0" w:line="240" w:lineRule="auto"/>
        <w:ind w:left="2160" w:right="3507" w:firstLine="720"/>
        <w:jc w:val="both"/>
        <w:rPr>
          <w:rFonts w:ascii="Times New Roman" w:eastAsia="BatangChe" w:hAnsi="Times New Roman" w:cs="Times New Roman"/>
          <w:sz w:val="28"/>
          <w:szCs w:val="28"/>
        </w:rPr>
      </w:pPr>
    </w:p>
    <w:p w:rsidR="00396B31" w:rsidRDefault="00396B31" w:rsidP="00396B31">
      <w:pPr>
        <w:widowControl w:val="0"/>
        <w:autoSpaceDE w:val="0"/>
        <w:autoSpaceDN w:val="0"/>
        <w:adjustRightInd w:val="0"/>
        <w:spacing w:before="11" w:after="0" w:line="220" w:lineRule="exact"/>
        <w:rPr>
          <w:rFonts w:ascii="Times New Roman" w:eastAsia="BatangChe" w:hAnsi="Times New Roman" w:cs="Times New Roman"/>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pPr>
        <w:widowControl w:val="0"/>
        <w:autoSpaceDE w:val="0"/>
        <w:autoSpaceDN w:val="0"/>
        <w:adjustRightInd w:val="0"/>
        <w:spacing w:after="0" w:line="200" w:lineRule="exact"/>
        <w:rPr>
          <w:rFonts w:ascii="Times New Roman" w:hAnsi="Times New Roman" w:cs="Times New Roman"/>
          <w:sz w:val="20"/>
          <w:szCs w:val="20"/>
        </w:rPr>
      </w:pPr>
    </w:p>
    <w:p w:rsidR="000370ED" w:rsidRDefault="000370ED" w:rsidP="00396B31">
      <w:pPr>
        <w:widowControl w:val="0"/>
        <w:autoSpaceDE w:val="0"/>
        <w:autoSpaceDN w:val="0"/>
        <w:adjustRightInd w:val="0"/>
        <w:spacing w:before="22" w:after="0" w:line="240" w:lineRule="auto"/>
        <w:ind w:left="4136" w:right="4155"/>
        <w:rPr>
          <w:rFonts w:ascii="Times New Roman" w:hAnsi="Times New Roman" w:cs="Times New Roman"/>
        </w:rPr>
        <w:sectPr w:rsidR="000370ED" w:rsidSect="00A001EA">
          <w:pgSz w:w="11920" w:h="16840"/>
          <w:pgMar w:top="1560" w:right="1680" w:bottom="280" w:left="1680" w:header="720" w:footer="1792" w:gutter="0"/>
          <w:cols w:space="720"/>
          <w:noEndnote/>
        </w:sectPr>
      </w:pPr>
    </w:p>
    <w:p w:rsidR="00746EB6" w:rsidRPr="00A641E8" w:rsidRDefault="00746EB6" w:rsidP="00A641E8">
      <w:pPr>
        <w:pStyle w:val="NoSpacing"/>
        <w:jc w:val="center"/>
        <w:rPr>
          <w:rFonts w:ascii="Times New Roman" w:eastAsia="BatangChe" w:hAnsi="Times New Roman" w:cs="Times New Roman"/>
          <w:b/>
          <w:sz w:val="36"/>
          <w:szCs w:val="36"/>
        </w:rPr>
      </w:pPr>
      <w:r w:rsidRPr="00A641E8">
        <w:rPr>
          <w:rFonts w:ascii="Times New Roman" w:eastAsia="BatangChe" w:hAnsi="Times New Roman" w:cs="Times New Roman"/>
          <w:b/>
          <w:spacing w:val="-7"/>
          <w:w w:val="102"/>
          <w:sz w:val="36"/>
          <w:szCs w:val="36"/>
        </w:rPr>
        <w:lastRenderedPageBreak/>
        <w:t>A</w:t>
      </w:r>
      <w:r w:rsidRPr="00A641E8">
        <w:rPr>
          <w:rFonts w:ascii="Times New Roman" w:eastAsia="BatangChe" w:hAnsi="Times New Roman" w:cs="Times New Roman"/>
          <w:b/>
          <w:w w:val="102"/>
          <w:sz w:val="36"/>
          <w:szCs w:val="36"/>
        </w:rPr>
        <w:t>ppendix</w:t>
      </w:r>
      <w:r w:rsidRPr="00A641E8">
        <w:rPr>
          <w:rFonts w:ascii="Times New Roman" w:eastAsia="BatangChe" w:hAnsi="Times New Roman" w:cs="Times New Roman"/>
          <w:b/>
          <w:spacing w:val="64"/>
          <w:w w:val="102"/>
          <w:sz w:val="36"/>
          <w:szCs w:val="36"/>
        </w:rPr>
        <w:t xml:space="preserve"> </w:t>
      </w:r>
      <w:r w:rsidRPr="00A641E8">
        <w:rPr>
          <w:rFonts w:ascii="Times New Roman" w:eastAsia="BatangChe" w:hAnsi="Times New Roman" w:cs="Times New Roman"/>
          <w:b/>
          <w:w w:val="102"/>
          <w:sz w:val="36"/>
          <w:szCs w:val="36"/>
        </w:rPr>
        <w:t>B</w:t>
      </w:r>
    </w:p>
    <w:p w:rsidR="00746EB6" w:rsidRDefault="00746EB6" w:rsidP="00746EB6">
      <w:pPr>
        <w:widowControl w:val="0"/>
        <w:autoSpaceDE w:val="0"/>
        <w:autoSpaceDN w:val="0"/>
        <w:adjustRightInd w:val="0"/>
        <w:spacing w:before="11" w:after="0" w:line="220" w:lineRule="exact"/>
        <w:rPr>
          <w:rFonts w:ascii="Times New Roman" w:eastAsia="BatangChe" w:hAnsi="Times New Roman" w:cs="Times New Roman"/>
        </w:rPr>
      </w:pPr>
    </w:p>
    <w:p w:rsidR="00DE3EB1" w:rsidRPr="00785D4A" w:rsidRDefault="00DE3EB1" w:rsidP="00DE3EB1">
      <w:pPr>
        <w:spacing w:line="360" w:lineRule="auto"/>
        <w:jc w:val="both"/>
        <w:rPr>
          <w:rFonts w:ascii="Times New Roman" w:hAnsi="Times New Roman" w:cs="Times New Roman"/>
          <w:b/>
          <w:sz w:val="24"/>
          <w:szCs w:val="24"/>
        </w:rPr>
      </w:pPr>
      <w:r w:rsidRPr="00785D4A">
        <w:rPr>
          <w:rFonts w:ascii="Times New Roman" w:hAnsi="Times New Roman" w:cs="Times New Roman"/>
          <w:b/>
          <w:sz w:val="24"/>
          <w:szCs w:val="24"/>
        </w:rPr>
        <w:t>Assignment No: 1</w:t>
      </w:r>
    </w:p>
    <w:p w:rsidR="00DE3EB1" w:rsidRPr="00785D4A" w:rsidRDefault="00DE3EB1" w:rsidP="00DE3EB1">
      <w:pPr>
        <w:spacing w:line="360" w:lineRule="auto"/>
        <w:jc w:val="both"/>
        <w:rPr>
          <w:rFonts w:ascii="Times New Roman" w:hAnsi="Times New Roman" w:cs="Times New Roman"/>
          <w:sz w:val="24"/>
          <w:szCs w:val="24"/>
        </w:rPr>
      </w:pPr>
      <w:r w:rsidRPr="00785D4A">
        <w:rPr>
          <w:rFonts w:ascii="Times New Roman" w:hAnsi="Times New Roman" w:cs="Times New Roman"/>
          <w:b/>
          <w:sz w:val="24"/>
          <w:szCs w:val="24"/>
        </w:rPr>
        <w:t>Problem Statement:</w:t>
      </w:r>
      <w:r w:rsidRPr="00785D4A">
        <w:rPr>
          <w:rFonts w:ascii="Times New Roman" w:hAnsi="Times New Roman" w:cs="Times New Roman"/>
          <w:sz w:val="24"/>
          <w:szCs w:val="24"/>
        </w:rPr>
        <w:t xml:space="preserve">   Algorithmic Strategies used in the Project.</w:t>
      </w:r>
    </w:p>
    <w:p w:rsidR="00DE3EB1" w:rsidRPr="00785D4A" w:rsidRDefault="00DE3EB1" w:rsidP="00DE3EB1">
      <w:pPr>
        <w:spacing w:line="360" w:lineRule="auto"/>
        <w:jc w:val="both"/>
        <w:rPr>
          <w:rFonts w:ascii="Times New Roman" w:eastAsia="Times New Roman" w:hAnsi="Times New Roman" w:cs="Times New Roman"/>
          <w:b/>
          <w:color w:val="000000"/>
          <w:sz w:val="24"/>
          <w:szCs w:val="24"/>
          <w:bdr w:val="none" w:sz="0" w:space="0" w:color="auto" w:frame="1"/>
        </w:rPr>
      </w:pPr>
      <w:r w:rsidRPr="00785D4A">
        <w:rPr>
          <w:rFonts w:ascii="Times New Roman" w:eastAsia="Times New Roman" w:hAnsi="Times New Roman" w:cs="Times New Roman"/>
          <w:b/>
          <w:color w:val="000000"/>
          <w:sz w:val="24"/>
          <w:szCs w:val="24"/>
          <w:bdr w:val="none" w:sz="0" w:space="0" w:color="auto" w:frame="1"/>
        </w:rPr>
        <w:t>Algorithms used:</w:t>
      </w:r>
    </w:p>
    <w:p w:rsidR="00DE3EB1" w:rsidRPr="00785D4A" w:rsidRDefault="00DE3EB1" w:rsidP="00DE3EB1">
      <w:pPr>
        <w:pStyle w:val="ListParagraph"/>
        <w:numPr>
          <w:ilvl w:val="0"/>
          <w:numId w:val="18"/>
        </w:numPr>
        <w:spacing w:after="200" w:line="360" w:lineRule="auto"/>
        <w:contextualSpacing/>
        <w:jc w:val="both"/>
        <w:rPr>
          <w:rFonts w:ascii="Times New Roman" w:hAnsi="Times New Roman"/>
          <w:szCs w:val="24"/>
        </w:rPr>
      </w:pPr>
      <w:r w:rsidRPr="00785D4A">
        <w:rPr>
          <w:rFonts w:ascii="Times New Roman" w:hAnsi="Times New Roman"/>
          <w:szCs w:val="24"/>
        </w:rPr>
        <w:t>Acquire parameter</w:t>
      </w:r>
    </w:p>
    <w:p w:rsidR="00DE3EB1" w:rsidRPr="00785D4A" w:rsidRDefault="00DE3EB1" w:rsidP="00DE3EB1">
      <w:pPr>
        <w:pStyle w:val="ListParagraph"/>
        <w:numPr>
          <w:ilvl w:val="0"/>
          <w:numId w:val="18"/>
        </w:numPr>
        <w:spacing w:after="200" w:line="360" w:lineRule="auto"/>
        <w:contextualSpacing/>
        <w:jc w:val="both"/>
        <w:rPr>
          <w:rFonts w:ascii="Times New Roman" w:hAnsi="Times New Roman"/>
          <w:szCs w:val="24"/>
        </w:rPr>
      </w:pPr>
      <w:r w:rsidRPr="00785D4A">
        <w:rPr>
          <w:rFonts w:ascii="Times New Roman" w:hAnsi="Times New Roman"/>
          <w:szCs w:val="24"/>
        </w:rPr>
        <w:t>Watermark</w:t>
      </w:r>
    </w:p>
    <w:p w:rsidR="00DE3EB1" w:rsidRPr="00785D4A" w:rsidRDefault="00DE3EB1" w:rsidP="00DE3EB1">
      <w:pPr>
        <w:pStyle w:val="ListParagraph"/>
        <w:numPr>
          <w:ilvl w:val="0"/>
          <w:numId w:val="18"/>
        </w:numPr>
        <w:spacing w:after="200" w:line="360" w:lineRule="auto"/>
        <w:contextualSpacing/>
        <w:jc w:val="both"/>
        <w:rPr>
          <w:rFonts w:ascii="Times New Roman" w:hAnsi="Times New Roman"/>
          <w:szCs w:val="24"/>
        </w:rPr>
      </w:pPr>
      <w:r w:rsidRPr="00785D4A">
        <w:rPr>
          <w:rFonts w:ascii="Times New Roman" w:hAnsi="Times New Roman"/>
          <w:szCs w:val="24"/>
        </w:rPr>
        <w:t>Hide watermark</w:t>
      </w:r>
    </w:p>
    <w:p w:rsidR="00DE3EB1" w:rsidRDefault="00DE3EB1" w:rsidP="00DE3EB1">
      <w:pPr>
        <w:pStyle w:val="ListParagraph"/>
        <w:numPr>
          <w:ilvl w:val="0"/>
          <w:numId w:val="18"/>
        </w:numPr>
        <w:spacing w:after="200" w:line="360" w:lineRule="auto"/>
        <w:contextualSpacing/>
        <w:jc w:val="both"/>
        <w:rPr>
          <w:rFonts w:ascii="Times New Roman" w:hAnsi="Times New Roman"/>
          <w:szCs w:val="24"/>
        </w:rPr>
      </w:pPr>
      <w:r w:rsidRPr="00785D4A">
        <w:rPr>
          <w:rFonts w:ascii="Times New Roman" w:hAnsi="Times New Roman"/>
          <w:szCs w:val="24"/>
        </w:rPr>
        <w:t>Authenticate</w:t>
      </w:r>
    </w:p>
    <w:p w:rsidR="00DE3EB1" w:rsidRPr="00F51308" w:rsidRDefault="00DE3EB1" w:rsidP="00DE3EB1">
      <w:pPr>
        <w:pStyle w:val="ListParagraph"/>
        <w:numPr>
          <w:ilvl w:val="0"/>
          <w:numId w:val="18"/>
        </w:numPr>
        <w:spacing w:after="200" w:line="360" w:lineRule="auto"/>
        <w:contextualSpacing/>
        <w:jc w:val="both"/>
        <w:rPr>
          <w:rFonts w:ascii="Times New Roman" w:hAnsi="Times New Roman"/>
          <w:szCs w:val="24"/>
        </w:rPr>
      </w:pPr>
      <w:r w:rsidRPr="00F51308">
        <w:rPr>
          <w:rFonts w:ascii="Times New Roman" w:hAnsi="Times New Roman"/>
          <w:bCs/>
          <w:szCs w:val="24"/>
        </w:rPr>
        <w:t>LSB Algorithm</w:t>
      </w:r>
    </w:p>
    <w:p w:rsidR="00DE3EB1" w:rsidRDefault="00DE3EB1" w:rsidP="00DE3EB1">
      <w:pPr>
        <w:jc w:val="both"/>
        <w:rPr>
          <w:rFonts w:ascii="Times New Roman" w:hAnsi="Times New Roman" w:cs="Times New Roman"/>
          <w:b/>
          <w:bCs/>
          <w:sz w:val="24"/>
          <w:szCs w:val="24"/>
        </w:rPr>
      </w:pPr>
      <w:r w:rsidRPr="00F51308">
        <w:rPr>
          <w:rFonts w:ascii="Times New Roman" w:hAnsi="Times New Roman" w:cs="Times New Roman"/>
          <w:b/>
          <w:bCs/>
          <w:sz w:val="24"/>
          <w:szCs w:val="24"/>
        </w:rPr>
        <w:t>LSB Algorithm</w:t>
      </w:r>
    </w:p>
    <w:p w:rsidR="00DE3EB1" w:rsidRDefault="00DE3EB1" w:rsidP="00DE3EB1">
      <w:pPr>
        <w:numPr>
          <w:ilvl w:val="0"/>
          <w:numId w:val="19"/>
        </w:numPr>
        <w:jc w:val="both"/>
        <w:rPr>
          <w:rFonts w:ascii="Times New Roman" w:hAnsi="Times New Roman" w:cs="Times New Roman"/>
          <w:bCs/>
          <w:sz w:val="24"/>
          <w:szCs w:val="24"/>
        </w:rPr>
      </w:pPr>
      <w:r w:rsidRPr="00F51308">
        <w:rPr>
          <w:rFonts w:ascii="Times New Roman" w:hAnsi="Times New Roman" w:cs="Times New Roman"/>
          <w:bCs/>
          <w:sz w:val="24"/>
          <w:szCs w:val="24"/>
        </w:rPr>
        <w:t>Replaces least significant bits with the message to be encoded</w:t>
      </w:r>
      <w:r>
        <w:rPr>
          <w:rFonts w:ascii="Times New Roman" w:hAnsi="Times New Roman" w:cs="Times New Roman"/>
          <w:bCs/>
          <w:sz w:val="24"/>
          <w:szCs w:val="24"/>
        </w:rPr>
        <w:t>.</w:t>
      </w:r>
    </w:p>
    <w:p w:rsidR="00DE3EB1" w:rsidRPr="00F51308" w:rsidRDefault="00DE3EB1" w:rsidP="00DE3EB1">
      <w:pPr>
        <w:numPr>
          <w:ilvl w:val="0"/>
          <w:numId w:val="19"/>
        </w:numPr>
        <w:jc w:val="both"/>
        <w:rPr>
          <w:rFonts w:ascii="Times New Roman" w:hAnsi="Times New Roman" w:cs="Times New Roman"/>
          <w:bCs/>
          <w:sz w:val="24"/>
          <w:szCs w:val="24"/>
        </w:rPr>
      </w:pPr>
      <w:r w:rsidRPr="00F51308">
        <w:rPr>
          <w:rFonts w:ascii="Times New Roman" w:hAnsi="Times New Roman" w:cs="Times New Roman"/>
          <w:bCs/>
          <w:sz w:val="24"/>
          <w:szCs w:val="24"/>
        </w:rPr>
        <w:t>Most popular technique when dealing with images</w:t>
      </w:r>
    </w:p>
    <w:p w:rsidR="00DE3EB1" w:rsidRPr="00F51308" w:rsidRDefault="00DE3EB1" w:rsidP="00DE3EB1">
      <w:pPr>
        <w:numPr>
          <w:ilvl w:val="0"/>
          <w:numId w:val="19"/>
        </w:numPr>
        <w:tabs>
          <w:tab w:val="num" w:pos="720"/>
        </w:tabs>
        <w:jc w:val="both"/>
        <w:rPr>
          <w:rFonts w:ascii="Times New Roman" w:hAnsi="Times New Roman" w:cs="Times New Roman"/>
          <w:b/>
          <w:bCs/>
          <w:sz w:val="24"/>
          <w:szCs w:val="24"/>
        </w:rPr>
      </w:pPr>
      <w:r w:rsidRPr="00F51308">
        <w:rPr>
          <w:rFonts w:ascii="Times New Roman" w:hAnsi="Times New Roman" w:cs="Times New Roman"/>
          <w:bCs/>
          <w:sz w:val="24"/>
          <w:szCs w:val="24"/>
        </w:rPr>
        <w:t>Simple, but susceptible to lossy compression and image manipulation</w:t>
      </w:r>
    </w:p>
    <w:p w:rsidR="00DE3EB1" w:rsidRDefault="00DE3EB1" w:rsidP="00DE3EB1">
      <w:pPr>
        <w:jc w:val="both"/>
        <w:rPr>
          <w:rFonts w:ascii="Times New Roman" w:hAnsi="Times New Roman" w:cs="Times New Roman"/>
          <w:b/>
          <w:bCs/>
          <w:sz w:val="24"/>
          <w:szCs w:val="24"/>
        </w:rPr>
      </w:pPr>
      <w:r w:rsidRPr="00F51308">
        <w:rPr>
          <w:rFonts w:ascii="Times New Roman" w:hAnsi="Times New Roman" w:cs="Times New Roman"/>
          <w:b/>
          <w:bCs/>
          <w:sz w:val="24"/>
          <w:szCs w:val="24"/>
        </w:rPr>
        <w:t xml:space="preserve">LSB - Example </w:t>
      </w:r>
    </w:p>
    <w:p w:rsidR="00DE3EB1" w:rsidRDefault="00DE3EB1" w:rsidP="00DE3EB1">
      <w:pPr>
        <w:jc w:val="both"/>
        <w:rPr>
          <w:rFonts w:ascii="Times New Roman" w:hAnsi="Times New Roman" w:cs="Times New Roman"/>
          <w:bCs/>
          <w:sz w:val="24"/>
          <w:szCs w:val="24"/>
        </w:rPr>
      </w:pPr>
      <w:r w:rsidRPr="00F51308">
        <w:rPr>
          <w:rFonts w:ascii="Times New Roman" w:hAnsi="Times New Roman" w:cs="Times New Roman"/>
          <w:bCs/>
          <w:sz w:val="24"/>
          <w:szCs w:val="24"/>
        </w:rPr>
        <w:tab/>
      </w:r>
      <w:r w:rsidRPr="00F51308">
        <w:rPr>
          <w:bCs/>
        </w:rPr>
        <w:t>A sample raster data for 3 pixels (9 bytes</w:t>
      </w:r>
      <w:r w:rsidR="00541E29" w:rsidRPr="00F51308">
        <w:rPr>
          <w:bCs/>
        </w:rPr>
        <w:t>)</w:t>
      </w:r>
      <w:r w:rsidR="00541E29" w:rsidRPr="00F51308">
        <w:rPr>
          <w:rFonts w:ascii="Times New Roman" w:hAnsi="Times New Roman" w:cs="Times New Roman"/>
          <w:bCs/>
          <w:sz w:val="24"/>
          <w:szCs w:val="24"/>
        </w:rPr>
        <w:t xml:space="preserve"> may</w:t>
      </w:r>
      <w:r w:rsidRPr="00F51308">
        <w:rPr>
          <w:rFonts w:ascii="Times New Roman" w:hAnsi="Times New Roman" w:cs="Times New Roman"/>
          <w:bCs/>
          <w:sz w:val="24"/>
          <w:szCs w:val="24"/>
        </w:rPr>
        <w:t xml:space="preserve"> be:</w:t>
      </w:r>
    </w:p>
    <w:p w:rsidR="00DE3EB1" w:rsidRPr="00F51308" w:rsidRDefault="00DE3EB1" w:rsidP="00DE3EB1">
      <w:pPr>
        <w:jc w:val="both"/>
        <w:rPr>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F51308">
        <w:rPr>
          <w:bCs/>
          <w:sz w:val="24"/>
          <w:szCs w:val="24"/>
        </w:rPr>
        <w:t>00100111 11101001 11001000</w:t>
      </w:r>
    </w:p>
    <w:p w:rsidR="00DE3EB1" w:rsidRPr="00F51308" w:rsidRDefault="00DE3EB1" w:rsidP="00DE3EB1">
      <w:pPr>
        <w:ind w:left="720" w:firstLine="720"/>
        <w:jc w:val="both"/>
        <w:rPr>
          <w:rFonts w:ascii="Times New Roman" w:hAnsi="Times New Roman" w:cs="Times New Roman"/>
          <w:bCs/>
          <w:sz w:val="24"/>
          <w:szCs w:val="24"/>
        </w:rPr>
      </w:pPr>
      <w:r w:rsidRPr="00F51308">
        <w:rPr>
          <w:rFonts w:ascii="Times New Roman" w:hAnsi="Times New Roman" w:cs="Times New Roman"/>
          <w:bCs/>
          <w:sz w:val="24"/>
          <w:szCs w:val="24"/>
        </w:rPr>
        <w:t>00100111 11001000 11101001</w:t>
      </w:r>
    </w:p>
    <w:p w:rsidR="00DE3EB1" w:rsidRPr="00F51308" w:rsidRDefault="00DE3EB1" w:rsidP="00DE3EB1">
      <w:pPr>
        <w:ind w:left="720" w:firstLine="720"/>
        <w:jc w:val="both"/>
        <w:rPr>
          <w:rFonts w:ascii="Times New Roman" w:hAnsi="Times New Roman" w:cs="Times New Roman"/>
          <w:bCs/>
          <w:sz w:val="24"/>
          <w:szCs w:val="24"/>
        </w:rPr>
      </w:pPr>
      <w:r w:rsidRPr="00F51308">
        <w:rPr>
          <w:rFonts w:ascii="Times New Roman" w:hAnsi="Times New Roman" w:cs="Times New Roman"/>
          <w:bCs/>
          <w:sz w:val="24"/>
          <w:szCs w:val="24"/>
        </w:rPr>
        <w:t>11001000 00100111 11101011</w:t>
      </w:r>
    </w:p>
    <w:p w:rsidR="00DE3EB1" w:rsidRDefault="00DE3EB1" w:rsidP="00DE3EB1">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51308">
        <w:rPr>
          <w:rFonts w:ascii="Times New Roman" w:hAnsi="Times New Roman" w:cs="Times New Roman"/>
          <w:bCs/>
          <w:noProof/>
          <w:sz w:val="24"/>
          <w:szCs w:val="24"/>
        </w:rPr>
        <w:drawing>
          <wp:inline distT="0" distB="0" distL="0" distR="0">
            <wp:extent cx="342900" cy="36195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42900" cy="361950"/>
                    </a:xfrm>
                    <a:prstGeom prst="rect">
                      <a:avLst/>
                    </a:prstGeom>
                    <a:noFill/>
                    <a:ln w="9525">
                      <a:noFill/>
                      <a:miter lim="800000"/>
                      <a:headEnd/>
                      <a:tailEnd/>
                    </a:ln>
                  </pic:spPr>
                </pic:pic>
              </a:graphicData>
            </a:graphic>
          </wp:inline>
        </w:drawing>
      </w:r>
    </w:p>
    <w:p w:rsidR="00DE3EB1" w:rsidRPr="00F51308" w:rsidRDefault="00DE3EB1" w:rsidP="00DE3EB1">
      <w:pPr>
        <w:jc w:val="both"/>
        <w:rPr>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F51308">
        <w:rPr>
          <w:bCs/>
          <w:sz w:val="24"/>
          <w:szCs w:val="24"/>
        </w:rPr>
        <w:t>00100111 1110100</w:t>
      </w:r>
      <w:r w:rsidRPr="00F51308">
        <w:rPr>
          <w:b/>
          <w:bCs/>
          <w:sz w:val="24"/>
          <w:szCs w:val="24"/>
          <w:u w:val="single"/>
        </w:rPr>
        <w:t>0</w:t>
      </w:r>
      <w:r w:rsidRPr="00F51308">
        <w:rPr>
          <w:bCs/>
          <w:sz w:val="24"/>
          <w:szCs w:val="24"/>
        </w:rPr>
        <w:t xml:space="preserve"> 11001000</w:t>
      </w:r>
    </w:p>
    <w:p w:rsidR="00DE3EB1" w:rsidRPr="00F51308" w:rsidRDefault="00DE3EB1" w:rsidP="00DE3EB1">
      <w:pPr>
        <w:ind w:left="720" w:firstLine="720"/>
        <w:jc w:val="both"/>
        <w:rPr>
          <w:rFonts w:ascii="Times New Roman" w:hAnsi="Times New Roman" w:cs="Times New Roman"/>
          <w:bCs/>
          <w:sz w:val="24"/>
          <w:szCs w:val="24"/>
        </w:rPr>
      </w:pPr>
      <w:r w:rsidRPr="00F51308">
        <w:rPr>
          <w:rFonts w:ascii="Times New Roman" w:hAnsi="Times New Roman" w:cs="Times New Roman"/>
          <w:bCs/>
          <w:sz w:val="24"/>
          <w:szCs w:val="24"/>
        </w:rPr>
        <w:t>0010011</w:t>
      </w:r>
      <w:r w:rsidRPr="00F51308">
        <w:rPr>
          <w:rFonts w:ascii="Times New Roman" w:hAnsi="Times New Roman" w:cs="Times New Roman"/>
          <w:b/>
          <w:bCs/>
          <w:sz w:val="24"/>
          <w:szCs w:val="24"/>
          <w:u w:val="single"/>
        </w:rPr>
        <w:t>0</w:t>
      </w:r>
      <w:r w:rsidRPr="00F51308">
        <w:rPr>
          <w:rFonts w:ascii="Times New Roman" w:hAnsi="Times New Roman" w:cs="Times New Roman"/>
          <w:bCs/>
          <w:sz w:val="24"/>
          <w:szCs w:val="24"/>
        </w:rPr>
        <w:t xml:space="preserve"> 1100100 1110100</w:t>
      </w:r>
      <w:r w:rsidRPr="00F51308">
        <w:rPr>
          <w:rFonts w:ascii="Times New Roman" w:hAnsi="Times New Roman" w:cs="Times New Roman"/>
          <w:b/>
          <w:bCs/>
          <w:sz w:val="24"/>
          <w:szCs w:val="24"/>
          <w:u w:val="single"/>
        </w:rPr>
        <w:t>0</w:t>
      </w:r>
    </w:p>
    <w:p w:rsidR="00DE3EB1" w:rsidRPr="00F51308" w:rsidRDefault="00DE3EB1" w:rsidP="00DE3EB1">
      <w:pPr>
        <w:ind w:left="720" w:firstLine="720"/>
        <w:jc w:val="both"/>
        <w:rPr>
          <w:rFonts w:ascii="Times New Roman" w:hAnsi="Times New Roman" w:cs="Times New Roman"/>
          <w:bCs/>
          <w:sz w:val="24"/>
          <w:szCs w:val="24"/>
        </w:rPr>
      </w:pPr>
      <w:r w:rsidRPr="00F51308">
        <w:rPr>
          <w:rFonts w:ascii="Times New Roman" w:hAnsi="Times New Roman" w:cs="Times New Roman"/>
          <w:bCs/>
          <w:sz w:val="24"/>
          <w:szCs w:val="24"/>
        </w:rPr>
        <w:t>11001000 00100111 11101011</w:t>
      </w:r>
    </w:p>
    <w:p w:rsidR="00746EB6" w:rsidRDefault="00746EB6" w:rsidP="00DE3EB1">
      <w:pPr>
        <w:widowControl w:val="0"/>
        <w:autoSpaceDE w:val="0"/>
        <w:autoSpaceDN w:val="0"/>
        <w:adjustRightInd w:val="0"/>
        <w:spacing w:after="0" w:line="240" w:lineRule="auto"/>
        <w:ind w:right="3343"/>
        <w:rPr>
          <w:rFonts w:ascii="Times New Roman" w:eastAsia="BatangChe" w:hAnsi="Times New Roman" w:cs="Times New Roman"/>
        </w:rPr>
      </w:pPr>
    </w:p>
    <w:p w:rsidR="00DE3EB1" w:rsidRDefault="00DE3EB1" w:rsidP="00DE3EB1">
      <w:pPr>
        <w:rPr>
          <w:rFonts w:ascii="Times New Roman" w:hAnsi="Times New Roman" w:cs="Times New Roman"/>
          <w:b/>
          <w:sz w:val="24"/>
          <w:szCs w:val="24"/>
        </w:rPr>
      </w:pPr>
    </w:p>
    <w:p w:rsidR="00A001EA" w:rsidRDefault="00A001EA" w:rsidP="00DE3EB1">
      <w:pPr>
        <w:rPr>
          <w:rFonts w:ascii="Times New Roman" w:hAnsi="Times New Roman" w:cs="Times New Roman"/>
          <w:b/>
          <w:sz w:val="24"/>
          <w:szCs w:val="24"/>
        </w:rPr>
      </w:pPr>
    </w:p>
    <w:p w:rsidR="00DE3EB1" w:rsidRPr="00DE3EB1" w:rsidRDefault="00DE3EB1" w:rsidP="00DE3EB1">
      <w:pPr>
        <w:rPr>
          <w:rFonts w:ascii="Times New Roman" w:hAnsi="Times New Roman" w:cs="Times New Roman"/>
          <w:b/>
          <w:sz w:val="24"/>
          <w:szCs w:val="24"/>
        </w:rPr>
      </w:pPr>
      <w:r w:rsidRPr="00DE3EB1">
        <w:rPr>
          <w:rFonts w:ascii="Times New Roman" w:hAnsi="Times New Roman" w:cs="Times New Roman"/>
          <w:b/>
          <w:sz w:val="24"/>
          <w:szCs w:val="24"/>
        </w:rPr>
        <w:lastRenderedPageBreak/>
        <w:t>Assignment No: 2</w:t>
      </w:r>
    </w:p>
    <w:p w:rsidR="00DE3EB1" w:rsidRPr="00DE3EB1" w:rsidRDefault="00DE3EB1" w:rsidP="00DE3EB1">
      <w:pPr>
        <w:rPr>
          <w:rFonts w:ascii="Times New Roman" w:hAnsi="Times New Roman" w:cs="Times New Roman"/>
          <w:sz w:val="24"/>
          <w:szCs w:val="24"/>
        </w:rPr>
      </w:pPr>
      <w:r w:rsidRPr="00DE3EB1">
        <w:rPr>
          <w:rFonts w:ascii="Times New Roman" w:hAnsi="Times New Roman" w:cs="Times New Roman"/>
          <w:b/>
          <w:sz w:val="24"/>
          <w:szCs w:val="24"/>
        </w:rPr>
        <w:t>Problem Statement:</w:t>
      </w:r>
      <w:r w:rsidRPr="00DE3EB1">
        <w:rPr>
          <w:rFonts w:ascii="Times New Roman" w:hAnsi="Times New Roman" w:cs="Times New Roman"/>
          <w:sz w:val="24"/>
          <w:szCs w:val="24"/>
        </w:rPr>
        <w:t xml:space="preserve">   Why given option is chosen?</w:t>
      </w:r>
    </w:p>
    <w:p w:rsidR="00DE3EB1" w:rsidRPr="00DE3EB1" w:rsidRDefault="00DE3EB1" w:rsidP="00DE3EB1">
      <w:pPr>
        <w:rPr>
          <w:rFonts w:ascii="Times New Roman" w:hAnsi="Times New Roman" w:cs="Times New Roman"/>
          <w:b/>
          <w:sz w:val="24"/>
          <w:szCs w:val="24"/>
        </w:rPr>
      </w:pPr>
      <w:r w:rsidRPr="00DE3EB1">
        <w:rPr>
          <w:rFonts w:ascii="Times New Roman" w:hAnsi="Times New Roman" w:cs="Times New Roman"/>
          <w:b/>
          <w:sz w:val="24"/>
          <w:szCs w:val="24"/>
        </w:rPr>
        <w:t>Algorithms:</w:t>
      </w:r>
    </w:p>
    <w:p w:rsidR="00DE3EB1" w:rsidRPr="00DE3EB1" w:rsidRDefault="00DE3EB1" w:rsidP="00DE3EB1">
      <w:pPr>
        <w:rPr>
          <w:rFonts w:ascii="Times New Roman" w:eastAsia="Times New Roman" w:hAnsi="Times New Roman" w:cs="Times New Roman"/>
          <w:color w:val="000000"/>
          <w:sz w:val="24"/>
          <w:szCs w:val="24"/>
          <w:bdr w:val="none" w:sz="0" w:space="0" w:color="auto" w:frame="1"/>
        </w:rPr>
      </w:pPr>
      <w:r w:rsidRPr="00DE3EB1">
        <w:rPr>
          <w:rFonts w:ascii="Times New Roman" w:hAnsi="Times New Roman" w:cs="Times New Roman"/>
          <w:sz w:val="24"/>
          <w:szCs w:val="24"/>
        </w:rPr>
        <w:t>The Algorithms</w:t>
      </w:r>
      <w:r w:rsidRPr="00DE3EB1">
        <w:rPr>
          <w:rFonts w:ascii="Times New Roman" w:eastAsia="Times New Roman" w:hAnsi="Times New Roman" w:cs="Times New Roman"/>
          <w:color w:val="000000"/>
          <w:sz w:val="24"/>
          <w:szCs w:val="24"/>
          <w:bdr w:val="none" w:sz="0" w:space="0" w:color="auto" w:frame="1"/>
        </w:rPr>
        <w:t xml:space="preserve"> we are going to use in Project:</w:t>
      </w:r>
    </w:p>
    <w:p w:rsidR="00DE3EB1" w:rsidRPr="00DE3EB1" w:rsidRDefault="00DE3EB1" w:rsidP="00DE3EB1">
      <w:pPr>
        <w:pStyle w:val="ListParagraph"/>
        <w:numPr>
          <w:ilvl w:val="0"/>
          <w:numId w:val="18"/>
        </w:numPr>
        <w:spacing w:after="200" w:line="276" w:lineRule="auto"/>
        <w:contextualSpacing/>
        <w:rPr>
          <w:rFonts w:ascii="Times New Roman" w:hAnsi="Times New Roman"/>
          <w:szCs w:val="24"/>
        </w:rPr>
      </w:pPr>
      <w:r w:rsidRPr="00DE3EB1">
        <w:rPr>
          <w:rFonts w:ascii="Times New Roman" w:hAnsi="Times New Roman"/>
          <w:szCs w:val="24"/>
        </w:rPr>
        <w:t>LSB (Least Significant Bit)</w:t>
      </w:r>
    </w:p>
    <w:p w:rsidR="00DE3EB1" w:rsidRPr="00DE3EB1" w:rsidRDefault="00DE3EB1" w:rsidP="00DE3EB1">
      <w:pPr>
        <w:rPr>
          <w:rFonts w:ascii="Times New Roman" w:hAnsi="Times New Roman" w:cs="Times New Roman"/>
          <w:sz w:val="24"/>
          <w:szCs w:val="24"/>
        </w:rPr>
      </w:pPr>
      <w:r w:rsidRPr="00DE3EB1">
        <w:rPr>
          <w:rFonts w:ascii="Times New Roman" w:hAnsi="Times New Roman" w:cs="Times New Roman"/>
          <w:sz w:val="24"/>
          <w:szCs w:val="24"/>
        </w:rPr>
        <w:t xml:space="preserve"> Why we choose above algorithms?</w:t>
      </w:r>
    </w:p>
    <w:p w:rsidR="00DE3EB1" w:rsidRPr="00DE3EB1" w:rsidRDefault="00DE3EB1" w:rsidP="00DE3EB1">
      <w:pPr>
        <w:rPr>
          <w:rFonts w:ascii="Times New Roman" w:hAnsi="Times New Roman" w:cs="Times New Roman"/>
          <w:b/>
          <w:sz w:val="24"/>
          <w:szCs w:val="24"/>
        </w:rPr>
      </w:pPr>
      <w:bookmarkStart w:id="1" w:name="OLE_LINK1"/>
      <w:r w:rsidRPr="00DE3EB1">
        <w:rPr>
          <w:rFonts w:ascii="Times New Roman" w:hAnsi="Times New Roman" w:cs="Times New Roman"/>
          <w:b/>
          <w:sz w:val="24"/>
          <w:szCs w:val="24"/>
        </w:rPr>
        <w:t xml:space="preserve"> Benefit of LSB</w:t>
      </w:r>
      <w:bookmarkEnd w:id="1"/>
      <w:r w:rsidRPr="00DE3EB1">
        <w:rPr>
          <w:rFonts w:ascii="Times New Roman" w:hAnsi="Times New Roman" w:cs="Times New Roman"/>
          <w:b/>
          <w:sz w:val="24"/>
          <w:szCs w:val="24"/>
        </w:rPr>
        <w:t>:</w:t>
      </w:r>
    </w:p>
    <w:p w:rsidR="00DE3EB1" w:rsidRPr="00DE3EB1" w:rsidRDefault="00DE3EB1" w:rsidP="00DE3EB1">
      <w:pPr>
        <w:rPr>
          <w:rFonts w:ascii="Times New Roman" w:hAnsi="Times New Roman" w:cs="Times New Roman"/>
          <w:sz w:val="24"/>
          <w:szCs w:val="24"/>
        </w:rPr>
      </w:pPr>
      <w:r w:rsidRPr="00DE3EB1">
        <w:rPr>
          <w:rFonts w:ascii="Times New Roman" w:hAnsi="Times New Roman" w:cs="Times New Roman"/>
          <w:sz w:val="24"/>
          <w:szCs w:val="24"/>
        </w:rPr>
        <w:t xml:space="preserve">          The benefits of LSB are its simplicity to embed the bits of the message directly into the LSB plane of cover-image and many techniques use these methods. Modulating the LSB does not result in a human-perceptible difference because the amplitude of the change is small. Therefore, to the human eye, the resulting Stego-image will look identical to the cover-image. This allows high perceptual transparency of LSB.</w:t>
      </w:r>
    </w:p>
    <w:p w:rsidR="00DE3EB1" w:rsidRPr="00DE3EB1" w:rsidRDefault="00DE3EB1" w:rsidP="00DE3EB1">
      <w:pPr>
        <w:rPr>
          <w:rFonts w:ascii="Times New Roman" w:hAnsi="Times New Roman" w:cs="Times New Roman"/>
          <w:sz w:val="24"/>
          <w:szCs w:val="24"/>
        </w:rPr>
      </w:pPr>
    </w:p>
    <w:p w:rsidR="00DE3EB1" w:rsidRPr="00DE3EB1" w:rsidRDefault="00DE3EB1" w:rsidP="00DE3EB1">
      <w:pPr>
        <w:rPr>
          <w:rStyle w:val="a"/>
          <w:rFonts w:ascii="Times New Roman" w:hAnsi="Times New Roman" w:cs="Times New Roman"/>
          <w:b/>
          <w:sz w:val="24"/>
          <w:szCs w:val="24"/>
        </w:rPr>
      </w:pPr>
      <w:r w:rsidRPr="00DE3EB1">
        <w:rPr>
          <w:rStyle w:val="a"/>
          <w:rFonts w:ascii="Times New Roman" w:hAnsi="Times New Roman" w:cs="Times New Roman"/>
          <w:sz w:val="24"/>
          <w:szCs w:val="24"/>
        </w:rPr>
        <w:t>The Advantages of LSB Algorithm are:</w:t>
      </w:r>
    </w:p>
    <w:p w:rsidR="00DE3EB1" w:rsidRPr="00DE3EB1" w:rsidRDefault="00DE3EB1" w:rsidP="00DE3EB1">
      <w:pPr>
        <w:pStyle w:val="ListParagraph"/>
        <w:numPr>
          <w:ilvl w:val="0"/>
          <w:numId w:val="20"/>
        </w:numPr>
        <w:spacing w:after="200" w:line="276" w:lineRule="auto"/>
        <w:contextualSpacing/>
        <w:rPr>
          <w:rFonts w:ascii="Times New Roman" w:hAnsi="Times New Roman"/>
          <w:szCs w:val="24"/>
        </w:rPr>
      </w:pPr>
      <w:r w:rsidRPr="00DE3EB1">
        <w:rPr>
          <w:rFonts w:ascii="Times New Roman" w:hAnsi="Times New Roman"/>
          <w:szCs w:val="24"/>
        </w:rPr>
        <w:t>Popularity</w:t>
      </w:r>
    </w:p>
    <w:p w:rsidR="00DE3EB1" w:rsidRPr="00DE3EB1" w:rsidRDefault="00DE3EB1" w:rsidP="00DE3EB1">
      <w:pPr>
        <w:pStyle w:val="ListParagraph"/>
        <w:numPr>
          <w:ilvl w:val="0"/>
          <w:numId w:val="20"/>
        </w:numPr>
        <w:spacing w:after="200" w:line="276" w:lineRule="auto"/>
        <w:contextualSpacing/>
        <w:rPr>
          <w:rFonts w:ascii="Times New Roman" w:hAnsi="Times New Roman"/>
          <w:szCs w:val="24"/>
        </w:rPr>
      </w:pPr>
      <w:r w:rsidRPr="00DE3EB1">
        <w:rPr>
          <w:rFonts w:ascii="Times New Roman" w:hAnsi="Times New Roman"/>
          <w:szCs w:val="24"/>
        </w:rPr>
        <w:t>Easy to understand and comprehend</w:t>
      </w:r>
    </w:p>
    <w:p w:rsidR="00DE3EB1" w:rsidRPr="00DE3EB1" w:rsidRDefault="00DE3EB1" w:rsidP="00DE3EB1">
      <w:pPr>
        <w:pStyle w:val="ListParagraph"/>
        <w:numPr>
          <w:ilvl w:val="0"/>
          <w:numId w:val="20"/>
        </w:numPr>
        <w:spacing w:after="200" w:line="276" w:lineRule="auto"/>
        <w:contextualSpacing/>
        <w:rPr>
          <w:rFonts w:ascii="Times New Roman" w:hAnsi="Times New Roman"/>
          <w:szCs w:val="24"/>
        </w:rPr>
      </w:pPr>
      <w:r w:rsidRPr="00DE3EB1">
        <w:rPr>
          <w:rFonts w:ascii="Times New Roman" w:hAnsi="Times New Roman"/>
          <w:szCs w:val="24"/>
        </w:rPr>
        <w:t>High perceptual transparency</w:t>
      </w:r>
    </w:p>
    <w:p w:rsidR="00DE3EB1" w:rsidRPr="00DE3EB1" w:rsidRDefault="00DE3EB1" w:rsidP="00DE3EB1">
      <w:pPr>
        <w:pStyle w:val="ListParagraph"/>
        <w:numPr>
          <w:ilvl w:val="0"/>
          <w:numId w:val="20"/>
        </w:numPr>
        <w:spacing w:after="200" w:line="276" w:lineRule="auto"/>
        <w:contextualSpacing/>
        <w:rPr>
          <w:rFonts w:ascii="Times New Roman" w:hAnsi="Times New Roman"/>
          <w:szCs w:val="24"/>
        </w:rPr>
      </w:pPr>
      <w:r w:rsidRPr="00DE3EB1">
        <w:rPr>
          <w:rFonts w:ascii="Times New Roman" w:hAnsi="Times New Roman"/>
          <w:szCs w:val="24"/>
        </w:rPr>
        <w:t>Low degradation in the image quality</w:t>
      </w:r>
    </w:p>
    <w:p w:rsidR="00DE3EB1" w:rsidRDefault="00DE3EB1" w:rsidP="00DE3EB1"/>
    <w:p w:rsidR="00DE3EB1" w:rsidRDefault="00DE3EB1" w:rsidP="00DE3EB1"/>
    <w:p w:rsidR="00DE3EB1" w:rsidRDefault="00DE3EB1" w:rsidP="00DE3EB1"/>
    <w:p w:rsidR="00DE3EB1" w:rsidRDefault="00DE3EB1" w:rsidP="00DE3EB1"/>
    <w:p w:rsidR="00DE3EB1" w:rsidRDefault="00DE3EB1" w:rsidP="00DE3EB1"/>
    <w:p w:rsidR="00DE3EB1" w:rsidRDefault="00DE3EB1" w:rsidP="00DE3EB1"/>
    <w:p w:rsidR="00DE3EB1" w:rsidRDefault="00DE3EB1" w:rsidP="00DE3EB1"/>
    <w:p w:rsidR="00DE3EB1" w:rsidRDefault="00DE3EB1" w:rsidP="00DE3EB1"/>
    <w:p w:rsidR="00DE3EB1" w:rsidRDefault="00DE3EB1" w:rsidP="00DE3EB1"/>
    <w:p w:rsidR="00DE3EB1" w:rsidRDefault="00DE3EB1" w:rsidP="00DE3EB1"/>
    <w:p w:rsidR="00DE3EB1" w:rsidRPr="00DE3EB1" w:rsidRDefault="00DE3EB1" w:rsidP="00DE3EB1">
      <w:pPr>
        <w:spacing w:line="360" w:lineRule="auto"/>
        <w:jc w:val="both"/>
        <w:rPr>
          <w:rFonts w:ascii="Times New Roman" w:hAnsi="Times New Roman" w:cs="Times New Roman"/>
          <w:b/>
          <w:sz w:val="24"/>
          <w:szCs w:val="24"/>
        </w:rPr>
      </w:pPr>
      <w:r w:rsidRPr="00DE3EB1">
        <w:rPr>
          <w:rFonts w:ascii="Times New Roman" w:hAnsi="Times New Roman" w:cs="Times New Roman"/>
          <w:b/>
          <w:sz w:val="24"/>
          <w:szCs w:val="24"/>
        </w:rPr>
        <w:lastRenderedPageBreak/>
        <w:t>Assignment No: 3</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b/>
          <w:sz w:val="24"/>
          <w:szCs w:val="24"/>
        </w:rPr>
        <w:t>Problem Statement:</w:t>
      </w:r>
      <w:r w:rsidRPr="00DE3EB1">
        <w:rPr>
          <w:rFonts w:ascii="Times New Roman" w:hAnsi="Times New Roman" w:cs="Times New Roman"/>
          <w:sz w:val="24"/>
          <w:szCs w:val="24"/>
        </w:rPr>
        <w:t xml:space="preserve">   Domain Specific Analysis.</w:t>
      </w:r>
    </w:p>
    <w:p w:rsidR="00DE3EB1" w:rsidRPr="00DE3EB1" w:rsidRDefault="00DE3EB1" w:rsidP="00DE3EB1">
      <w:pPr>
        <w:spacing w:line="360" w:lineRule="auto"/>
        <w:jc w:val="both"/>
        <w:rPr>
          <w:rFonts w:ascii="Times New Roman" w:hAnsi="Times New Roman" w:cs="Times New Roman"/>
          <w:b/>
          <w:sz w:val="24"/>
          <w:szCs w:val="24"/>
        </w:rPr>
      </w:pPr>
      <w:r w:rsidRPr="00DE3EB1">
        <w:rPr>
          <w:rFonts w:ascii="Times New Roman" w:hAnsi="Times New Roman" w:cs="Times New Roman"/>
          <w:b/>
          <w:sz w:val="24"/>
          <w:szCs w:val="24"/>
        </w:rPr>
        <w:t>Domain: Image Processing</w:t>
      </w:r>
    </w:p>
    <w:p w:rsidR="00DE3EB1" w:rsidRPr="00DE3EB1" w:rsidRDefault="00DE3EB1" w:rsidP="00DE3EB1">
      <w:pPr>
        <w:spacing w:line="360" w:lineRule="auto"/>
        <w:jc w:val="both"/>
        <w:rPr>
          <w:rFonts w:ascii="Times New Roman" w:hAnsi="Times New Roman" w:cs="Times New Roman"/>
          <w:b/>
          <w:sz w:val="24"/>
          <w:szCs w:val="24"/>
        </w:rPr>
      </w:pPr>
      <w:r w:rsidRPr="00DE3EB1">
        <w:rPr>
          <w:rFonts w:ascii="Times New Roman" w:hAnsi="Times New Roman" w:cs="Times New Roman"/>
          <w:b/>
          <w:sz w:val="24"/>
          <w:szCs w:val="24"/>
        </w:rPr>
        <w:t>Introduction:</w:t>
      </w:r>
      <w:r w:rsidRPr="00DE3EB1">
        <w:rPr>
          <w:rFonts w:ascii="Times New Roman" w:hAnsi="Times New Roman" w:cs="Times New Roman"/>
          <w:b/>
          <w:sz w:val="24"/>
          <w:szCs w:val="24"/>
        </w:rPr>
        <w:tab/>
      </w:r>
    </w:p>
    <w:p w:rsidR="00DE3EB1" w:rsidRPr="00DE3EB1" w:rsidRDefault="00DE3EB1" w:rsidP="00DE3EB1">
      <w:pPr>
        <w:spacing w:line="360" w:lineRule="auto"/>
        <w:jc w:val="both"/>
        <w:rPr>
          <w:rFonts w:ascii="Times New Roman" w:hAnsi="Times New Roman" w:cs="Times New Roman"/>
          <w:b/>
          <w:sz w:val="24"/>
          <w:szCs w:val="24"/>
        </w:rPr>
      </w:pPr>
      <w:r w:rsidRPr="00DE3EB1">
        <w:rPr>
          <w:rFonts w:ascii="Times New Roman" w:hAnsi="Times New Roman" w:cs="Times New Roman"/>
          <w:b/>
          <w:sz w:val="24"/>
          <w:szCs w:val="24"/>
        </w:rPr>
        <w:t xml:space="preserve">Computer Imaging:  </w:t>
      </w:r>
    </w:p>
    <w:p w:rsidR="00DE3EB1" w:rsidRPr="00DE3EB1" w:rsidRDefault="00DE3EB1" w:rsidP="00DE3EB1">
      <w:pPr>
        <w:spacing w:line="360" w:lineRule="auto"/>
        <w:ind w:firstLine="720"/>
        <w:jc w:val="both"/>
        <w:rPr>
          <w:rFonts w:ascii="Times New Roman" w:hAnsi="Times New Roman" w:cs="Times New Roman"/>
          <w:sz w:val="24"/>
          <w:szCs w:val="24"/>
        </w:rPr>
      </w:pPr>
      <w:r w:rsidRPr="00DE3EB1">
        <w:rPr>
          <w:rFonts w:ascii="Times New Roman" w:hAnsi="Times New Roman" w:cs="Times New Roman"/>
          <w:sz w:val="24"/>
          <w:szCs w:val="24"/>
        </w:rPr>
        <w:t xml:space="preserve">It can be defined a acquisition and processing of visual information by computer. Computer representation of an image requires the equivalent of many thousands of words of data, so the massive amount of data required for image is a primary reason for the development of many sub areas with field of computer imaging, such as image compression and segmentation .Another </w:t>
      </w:r>
      <w:r w:rsidR="00541E29" w:rsidRPr="00DE3EB1">
        <w:rPr>
          <w:rFonts w:ascii="Times New Roman" w:hAnsi="Times New Roman" w:cs="Times New Roman"/>
          <w:sz w:val="24"/>
          <w:szCs w:val="24"/>
        </w:rPr>
        <w:t>important aspect</w:t>
      </w:r>
      <w:r w:rsidRPr="00DE3EB1">
        <w:rPr>
          <w:rFonts w:ascii="Times New Roman" w:hAnsi="Times New Roman" w:cs="Times New Roman"/>
          <w:sz w:val="24"/>
          <w:szCs w:val="24"/>
        </w:rPr>
        <w:t xml:space="preserve"> of computer imaging involves the ultimate “receiver” of visual information in some case the human visual system and in some cases the human visual system and in others the computer itself. </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sz w:val="24"/>
          <w:szCs w:val="24"/>
        </w:rPr>
        <w:t xml:space="preserve"> Computer imaging can be separate into two primary categories:</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sz w:val="24"/>
          <w:szCs w:val="24"/>
        </w:rPr>
        <w:t>1. Computer Vision</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sz w:val="24"/>
          <w:szCs w:val="24"/>
        </w:rPr>
        <w:t xml:space="preserve">2.  Image Processing. </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sz w:val="24"/>
          <w:szCs w:val="24"/>
        </w:rPr>
        <w:t>(In computer vision application the processed images output for use by a  computer, whereas in image processing applications the output images are for human consumption). These two categories are not totally separate and distinct. The boundaries that separate the two are fuzzy, but this definition allows us to explore the differences between the two and to explore the difference between the two and to understand how they fit.</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b/>
          <w:sz w:val="24"/>
          <w:szCs w:val="24"/>
        </w:rPr>
        <w:t xml:space="preserve"> Image Processing: </w:t>
      </w:r>
    </w:p>
    <w:p w:rsidR="00DE3EB1" w:rsidRPr="00DE3EB1" w:rsidRDefault="00DE3EB1" w:rsidP="00DE3EB1">
      <w:pPr>
        <w:spacing w:line="360" w:lineRule="auto"/>
        <w:ind w:firstLine="720"/>
        <w:jc w:val="both"/>
        <w:rPr>
          <w:rFonts w:ascii="Times New Roman" w:hAnsi="Times New Roman" w:cs="Times New Roman"/>
          <w:sz w:val="24"/>
          <w:szCs w:val="24"/>
        </w:rPr>
      </w:pPr>
      <w:r w:rsidRPr="00DE3EB1">
        <w:rPr>
          <w:rFonts w:ascii="Times New Roman" w:hAnsi="Times New Roman" w:cs="Times New Roman"/>
          <w:sz w:val="24"/>
          <w:szCs w:val="24"/>
        </w:rPr>
        <w:t xml:space="preserve">Image processing is computer imaging where application involves a human being in the visual loop. In other words the image are to be examined and a acted upon by people. </w:t>
      </w:r>
    </w:p>
    <w:p w:rsidR="00DE3EB1" w:rsidRDefault="00DE3EB1" w:rsidP="00DE3EB1">
      <w:pPr>
        <w:spacing w:line="360" w:lineRule="auto"/>
        <w:jc w:val="both"/>
        <w:rPr>
          <w:rFonts w:ascii="Times New Roman" w:hAnsi="Times New Roman" w:cs="Times New Roman"/>
          <w:sz w:val="24"/>
          <w:szCs w:val="24"/>
        </w:rPr>
      </w:pP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sz w:val="24"/>
          <w:szCs w:val="24"/>
        </w:rPr>
        <w:lastRenderedPageBreak/>
        <w:t xml:space="preserve">The major topics within the field of image processing include: </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sz w:val="24"/>
          <w:szCs w:val="24"/>
        </w:rPr>
        <w:t xml:space="preserve">1.  Image restoration. </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sz w:val="24"/>
          <w:szCs w:val="24"/>
        </w:rPr>
        <w:t xml:space="preserve">2.  Image enhancement.  </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sz w:val="24"/>
          <w:szCs w:val="24"/>
        </w:rPr>
        <w:t>3.  Image compression.</w:t>
      </w:r>
    </w:p>
    <w:p w:rsidR="00DE3EB1" w:rsidRPr="00DE3EB1" w:rsidRDefault="00DE3EB1" w:rsidP="00DE3EB1">
      <w:pPr>
        <w:spacing w:line="360" w:lineRule="auto"/>
        <w:jc w:val="both"/>
        <w:rPr>
          <w:rFonts w:ascii="Times New Roman" w:hAnsi="Times New Roman" w:cs="Times New Roman"/>
          <w:b/>
          <w:sz w:val="24"/>
          <w:szCs w:val="24"/>
        </w:rPr>
      </w:pPr>
      <w:r w:rsidRPr="00DE3EB1">
        <w:rPr>
          <w:rFonts w:ascii="Times New Roman" w:hAnsi="Times New Roman" w:cs="Times New Roman"/>
          <w:b/>
          <w:sz w:val="24"/>
          <w:szCs w:val="24"/>
        </w:rPr>
        <w:t>Image Restoration:</w:t>
      </w:r>
    </w:p>
    <w:p w:rsidR="00DE3EB1" w:rsidRPr="00DE3EB1" w:rsidRDefault="00DE3EB1" w:rsidP="00DE3EB1">
      <w:pPr>
        <w:spacing w:line="360" w:lineRule="auto"/>
        <w:jc w:val="both"/>
        <w:rPr>
          <w:rFonts w:ascii="Times New Roman" w:hAnsi="Times New Roman"/>
          <w:sz w:val="24"/>
          <w:szCs w:val="24"/>
        </w:rPr>
      </w:pPr>
      <w:r w:rsidRPr="00DE3EB1">
        <w:rPr>
          <w:rFonts w:ascii="Times New Roman" w:hAnsi="Times New Roman"/>
          <w:sz w:val="24"/>
          <w:szCs w:val="24"/>
        </w:rPr>
        <w:t xml:space="preserve">It </w:t>
      </w:r>
      <w:r>
        <w:rPr>
          <w:rFonts w:ascii="Times New Roman" w:hAnsi="Times New Roman"/>
          <w:sz w:val="24"/>
          <w:szCs w:val="24"/>
        </w:rPr>
        <w:t>i</w:t>
      </w:r>
      <w:r w:rsidRPr="00DE3EB1">
        <w:rPr>
          <w:rFonts w:ascii="Times New Roman" w:hAnsi="Times New Roman"/>
          <w:sz w:val="24"/>
          <w:szCs w:val="24"/>
        </w:rPr>
        <w:t xml:space="preserve">s the  process of taking an image with some known, or estimate degradation, and restoring it to its original appearance. Image restoration is often used in the field of photography or publishing where </w:t>
      </w:r>
      <w:r w:rsidR="00541E29" w:rsidRPr="00DE3EB1">
        <w:rPr>
          <w:rFonts w:ascii="Times New Roman" w:hAnsi="Times New Roman"/>
          <w:sz w:val="24"/>
          <w:szCs w:val="24"/>
        </w:rPr>
        <w:t>an image</w:t>
      </w:r>
      <w:r w:rsidRPr="00DE3EB1">
        <w:rPr>
          <w:rFonts w:ascii="Times New Roman" w:hAnsi="Times New Roman"/>
          <w:sz w:val="24"/>
          <w:szCs w:val="24"/>
        </w:rPr>
        <w:t xml:space="preserve"> was somehow degraded but needs to be improved before it can be printed.</w:t>
      </w:r>
    </w:p>
    <w:p w:rsidR="00DE3EB1" w:rsidRPr="00DE3EB1" w:rsidRDefault="00DE3EB1" w:rsidP="00DE3EB1">
      <w:pPr>
        <w:spacing w:line="360" w:lineRule="auto"/>
        <w:jc w:val="both"/>
        <w:rPr>
          <w:rFonts w:ascii="Times New Roman" w:hAnsi="Times New Roman" w:cs="Times New Roman"/>
          <w:sz w:val="24"/>
          <w:szCs w:val="24"/>
        </w:rPr>
      </w:pPr>
      <w:r w:rsidRPr="00DE3EB1">
        <w:rPr>
          <w:rFonts w:ascii="Times New Roman" w:hAnsi="Times New Roman" w:cs="Times New Roman"/>
          <w:b/>
          <w:sz w:val="24"/>
          <w:szCs w:val="24"/>
        </w:rPr>
        <w:t>Image Enhancement</w:t>
      </w:r>
      <w:r w:rsidRPr="00DE3EB1">
        <w:rPr>
          <w:rFonts w:ascii="Times New Roman" w:hAnsi="Times New Roman" w:cs="Times New Roman"/>
          <w:sz w:val="24"/>
          <w:szCs w:val="24"/>
        </w:rPr>
        <w:t>:</w:t>
      </w:r>
    </w:p>
    <w:p w:rsidR="00DE3EB1" w:rsidRPr="00DE3EB1" w:rsidRDefault="00DE3EB1" w:rsidP="00DE3EB1">
      <w:pPr>
        <w:spacing w:line="360" w:lineRule="auto"/>
        <w:ind w:firstLine="720"/>
        <w:jc w:val="both"/>
        <w:rPr>
          <w:rFonts w:ascii="Times New Roman" w:hAnsi="Times New Roman" w:cs="Times New Roman"/>
          <w:sz w:val="24"/>
          <w:szCs w:val="24"/>
        </w:rPr>
      </w:pPr>
      <w:r w:rsidRPr="00DE3EB1">
        <w:rPr>
          <w:rFonts w:ascii="Times New Roman" w:hAnsi="Times New Roman" w:cs="Times New Roman"/>
          <w:sz w:val="24"/>
          <w:szCs w:val="24"/>
        </w:rPr>
        <w:t>Enhancement methods tend to be problem specific. For example, a method that is used to enhance satellite images may not suitable for enhancing medical images. Although enhancement and restoration are similar in aim, to make an image look better. They differ in how they approach the problem. Restoration method attempttomodel the distortion to the image and reverse the degradation</w:t>
      </w:r>
      <w:r w:rsidR="00541E29" w:rsidRPr="00DE3EB1">
        <w:rPr>
          <w:rFonts w:ascii="Times New Roman" w:hAnsi="Times New Roman" w:cs="Times New Roman"/>
          <w:sz w:val="24"/>
          <w:szCs w:val="24"/>
        </w:rPr>
        <w:t>, where</w:t>
      </w:r>
      <w:r w:rsidRPr="00DE3EB1">
        <w:rPr>
          <w:rFonts w:ascii="Times New Roman" w:hAnsi="Times New Roman" w:cs="Times New Roman"/>
          <w:sz w:val="24"/>
          <w:szCs w:val="24"/>
        </w:rPr>
        <w:t xml:space="preserve"> enhancement methods use knowledge of the human visual systems responses to improve an image visually.</w:t>
      </w:r>
    </w:p>
    <w:p w:rsidR="00DE3EB1" w:rsidRPr="00DE3EB1" w:rsidRDefault="00DE3EB1" w:rsidP="00DE3EB1">
      <w:pPr>
        <w:spacing w:line="360" w:lineRule="auto"/>
        <w:jc w:val="both"/>
        <w:rPr>
          <w:rFonts w:ascii="Times New Roman" w:hAnsi="Times New Roman" w:cs="Times New Roman"/>
          <w:b/>
          <w:sz w:val="24"/>
          <w:szCs w:val="24"/>
        </w:rPr>
      </w:pPr>
      <w:r w:rsidRPr="00DE3EB1">
        <w:rPr>
          <w:rFonts w:ascii="Times New Roman" w:hAnsi="Times New Roman" w:cs="Times New Roman"/>
          <w:b/>
          <w:sz w:val="24"/>
          <w:szCs w:val="24"/>
        </w:rPr>
        <w:t xml:space="preserve">Image Compression: </w:t>
      </w:r>
    </w:p>
    <w:p w:rsidR="00DE3EB1" w:rsidRPr="00DE3EB1" w:rsidRDefault="00DE3EB1" w:rsidP="00DE3EB1">
      <w:pPr>
        <w:spacing w:line="360" w:lineRule="auto"/>
        <w:ind w:left="720" w:firstLine="720"/>
        <w:jc w:val="both"/>
        <w:rPr>
          <w:rFonts w:ascii="Times New Roman" w:hAnsi="Times New Roman" w:cs="Times New Roman"/>
          <w:sz w:val="24"/>
          <w:szCs w:val="24"/>
        </w:rPr>
      </w:pPr>
      <w:r w:rsidRPr="00DE3EB1">
        <w:rPr>
          <w:rFonts w:ascii="Times New Roman" w:hAnsi="Times New Roman" w:cs="Times New Roman"/>
          <w:sz w:val="24"/>
          <w:szCs w:val="24"/>
        </w:rPr>
        <w:t xml:space="preserve">Involves reducing the typically </w:t>
      </w:r>
      <w:r w:rsidR="00541E29" w:rsidRPr="00DE3EB1">
        <w:rPr>
          <w:rFonts w:ascii="Times New Roman" w:hAnsi="Times New Roman" w:cs="Times New Roman"/>
          <w:sz w:val="24"/>
          <w:szCs w:val="24"/>
        </w:rPr>
        <w:t>massive amount</w:t>
      </w:r>
      <w:r w:rsidRPr="00DE3EB1">
        <w:rPr>
          <w:rFonts w:ascii="Times New Roman" w:hAnsi="Times New Roman" w:cs="Times New Roman"/>
          <w:sz w:val="24"/>
          <w:szCs w:val="24"/>
        </w:rPr>
        <w:t xml:space="preserve"> </w:t>
      </w:r>
      <w:r w:rsidR="00541E29" w:rsidRPr="00DE3EB1">
        <w:rPr>
          <w:rFonts w:ascii="Times New Roman" w:hAnsi="Times New Roman" w:cs="Times New Roman"/>
          <w:sz w:val="24"/>
          <w:szCs w:val="24"/>
        </w:rPr>
        <w:t>of data</w:t>
      </w:r>
      <w:r w:rsidRPr="00DE3EB1">
        <w:rPr>
          <w:rFonts w:ascii="Times New Roman" w:hAnsi="Times New Roman" w:cs="Times New Roman"/>
          <w:sz w:val="24"/>
          <w:szCs w:val="24"/>
        </w:rPr>
        <w:t xml:space="preserve"> needed to represent </w:t>
      </w:r>
      <w:r w:rsidR="00861979" w:rsidRPr="00DE3EB1">
        <w:rPr>
          <w:rFonts w:ascii="Times New Roman" w:hAnsi="Times New Roman" w:cs="Times New Roman"/>
          <w:sz w:val="24"/>
          <w:szCs w:val="24"/>
        </w:rPr>
        <w:t>an image</w:t>
      </w:r>
      <w:r w:rsidR="00861979">
        <w:rPr>
          <w:rFonts w:ascii="Times New Roman" w:hAnsi="Times New Roman" w:cs="Times New Roman"/>
          <w:sz w:val="24"/>
          <w:szCs w:val="24"/>
        </w:rPr>
        <w:t>.</w:t>
      </w:r>
      <w:r w:rsidR="00861979" w:rsidRPr="00DE3EB1">
        <w:rPr>
          <w:rFonts w:ascii="Times New Roman" w:hAnsi="Times New Roman" w:cs="Times New Roman"/>
          <w:sz w:val="24"/>
          <w:szCs w:val="24"/>
        </w:rPr>
        <w:t xml:space="preserve"> This</w:t>
      </w:r>
      <w:r w:rsidR="00861979">
        <w:rPr>
          <w:rFonts w:ascii="Times New Roman" w:hAnsi="Times New Roman" w:cs="Times New Roman"/>
          <w:sz w:val="24"/>
          <w:szCs w:val="24"/>
        </w:rPr>
        <w:t xml:space="preserve"> done by eliminating data </w:t>
      </w:r>
      <w:r w:rsidR="00861979" w:rsidRPr="00DE3EB1">
        <w:rPr>
          <w:rFonts w:ascii="Times New Roman" w:hAnsi="Times New Roman" w:cs="Times New Roman"/>
          <w:sz w:val="24"/>
          <w:szCs w:val="24"/>
        </w:rPr>
        <w:t>that are</w:t>
      </w:r>
      <w:r w:rsidRPr="00DE3EB1">
        <w:rPr>
          <w:rFonts w:ascii="Times New Roman" w:hAnsi="Times New Roman" w:cs="Times New Roman"/>
          <w:sz w:val="24"/>
          <w:szCs w:val="24"/>
        </w:rPr>
        <w:t xml:space="preserve"> visually </w:t>
      </w:r>
      <w:r w:rsidR="00861979" w:rsidRPr="00DE3EB1">
        <w:rPr>
          <w:rFonts w:ascii="Times New Roman" w:hAnsi="Times New Roman" w:cs="Times New Roman"/>
          <w:sz w:val="24"/>
          <w:szCs w:val="24"/>
        </w:rPr>
        <w:t>unnecessary and</w:t>
      </w:r>
      <w:r w:rsidRPr="00DE3EB1">
        <w:rPr>
          <w:rFonts w:ascii="Times New Roman" w:hAnsi="Times New Roman" w:cs="Times New Roman"/>
          <w:sz w:val="24"/>
          <w:szCs w:val="24"/>
        </w:rPr>
        <w:t xml:space="preserve"> by taking advantage of the redundancy that is inherent in most images. Image processing systems are used in many and various types of environments, such as: </w:t>
      </w:r>
    </w:p>
    <w:p w:rsidR="00DE3EB1" w:rsidRPr="00DE3EB1" w:rsidRDefault="00DE3EB1" w:rsidP="00DE3EB1">
      <w:pPr>
        <w:spacing w:line="360" w:lineRule="auto"/>
        <w:ind w:firstLine="720"/>
        <w:jc w:val="both"/>
        <w:rPr>
          <w:rFonts w:ascii="Times New Roman" w:hAnsi="Times New Roman" w:cs="Times New Roman"/>
          <w:sz w:val="24"/>
          <w:szCs w:val="24"/>
        </w:rPr>
      </w:pPr>
      <w:r w:rsidRPr="00DE3EB1">
        <w:rPr>
          <w:rFonts w:ascii="Times New Roman" w:hAnsi="Times New Roman" w:cs="Times New Roman"/>
          <w:sz w:val="24"/>
          <w:szCs w:val="24"/>
        </w:rPr>
        <w:t xml:space="preserve">1.  Medical community  </w:t>
      </w:r>
    </w:p>
    <w:p w:rsidR="00DE3EB1" w:rsidRPr="00DE3EB1" w:rsidRDefault="00DE3EB1" w:rsidP="00DE3EB1">
      <w:pPr>
        <w:spacing w:line="360" w:lineRule="auto"/>
        <w:ind w:firstLine="720"/>
        <w:jc w:val="both"/>
        <w:rPr>
          <w:rFonts w:ascii="Times New Roman" w:hAnsi="Times New Roman" w:cs="Times New Roman"/>
          <w:sz w:val="24"/>
          <w:szCs w:val="24"/>
        </w:rPr>
      </w:pPr>
      <w:r w:rsidRPr="00DE3EB1">
        <w:rPr>
          <w:rFonts w:ascii="Times New Roman" w:hAnsi="Times New Roman" w:cs="Times New Roman"/>
          <w:sz w:val="24"/>
          <w:szCs w:val="24"/>
        </w:rPr>
        <w:t xml:space="preserve">2.  Computer – Aided Design  </w:t>
      </w:r>
    </w:p>
    <w:p w:rsidR="00DE3EB1" w:rsidRPr="00DE3EB1" w:rsidRDefault="00DE3EB1" w:rsidP="00DE3EB1">
      <w:pPr>
        <w:spacing w:line="360" w:lineRule="auto"/>
        <w:ind w:firstLine="720"/>
        <w:jc w:val="both"/>
        <w:rPr>
          <w:rFonts w:ascii="Times New Roman" w:hAnsi="Times New Roman" w:cs="Times New Roman"/>
          <w:sz w:val="24"/>
          <w:szCs w:val="24"/>
        </w:rPr>
      </w:pPr>
      <w:r w:rsidRPr="00DE3EB1">
        <w:rPr>
          <w:rFonts w:ascii="Times New Roman" w:hAnsi="Times New Roman" w:cs="Times New Roman"/>
          <w:sz w:val="24"/>
          <w:szCs w:val="24"/>
        </w:rPr>
        <w:t xml:space="preserve">3.  Virtual Reality </w:t>
      </w:r>
    </w:p>
    <w:p w:rsidR="00746EB6" w:rsidRPr="00DE3EB1" w:rsidRDefault="00746EB6" w:rsidP="00DE3EB1">
      <w:pPr>
        <w:spacing w:line="360" w:lineRule="auto"/>
        <w:ind w:firstLine="720"/>
        <w:jc w:val="both"/>
        <w:rPr>
          <w:rFonts w:ascii="Times New Roman" w:hAnsi="Times New Roman" w:cs="Times New Roman"/>
          <w:sz w:val="24"/>
          <w:szCs w:val="24"/>
        </w:rPr>
        <w:sectPr w:rsidR="00746EB6" w:rsidRPr="00DE3EB1" w:rsidSect="00A001EA">
          <w:footerReference w:type="even" r:id="rId22"/>
          <w:footerReference w:type="default" r:id="rId23"/>
          <w:pgSz w:w="11920" w:h="16840"/>
          <w:pgMar w:top="1560" w:right="1680" w:bottom="280" w:left="1680" w:header="0" w:footer="1792" w:gutter="0"/>
          <w:cols w:space="720"/>
          <w:noEndnote/>
        </w:sectPr>
      </w:pPr>
    </w:p>
    <w:p w:rsidR="00746EB6" w:rsidRPr="00A641E8" w:rsidRDefault="00746EB6" w:rsidP="00DE3EB1">
      <w:pPr>
        <w:widowControl w:val="0"/>
        <w:autoSpaceDE w:val="0"/>
        <w:autoSpaceDN w:val="0"/>
        <w:adjustRightInd w:val="0"/>
        <w:spacing w:before="10" w:after="0" w:line="240" w:lineRule="auto"/>
        <w:ind w:left="2160" w:right="3507" w:firstLine="720"/>
        <w:jc w:val="center"/>
        <w:rPr>
          <w:rFonts w:ascii="Times New Roman" w:eastAsia="BatangChe" w:hAnsi="Times New Roman" w:cs="Times New Roman"/>
          <w:b/>
          <w:sz w:val="36"/>
          <w:szCs w:val="36"/>
        </w:rPr>
      </w:pPr>
      <w:r w:rsidRPr="00A641E8">
        <w:rPr>
          <w:rFonts w:ascii="Times New Roman" w:eastAsia="BatangChe" w:hAnsi="Times New Roman" w:cs="Times New Roman"/>
          <w:b/>
          <w:spacing w:val="-7"/>
          <w:w w:val="107"/>
          <w:sz w:val="36"/>
          <w:szCs w:val="36"/>
        </w:rPr>
        <w:lastRenderedPageBreak/>
        <w:t>A</w:t>
      </w:r>
      <w:r w:rsidRPr="00A641E8">
        <w:rPr>
          <w:rFonts w:ascii="Times New Roman" w:eastAsia="BatangChe" w:hAnsi="Times New Roman" w:cs="Times New Roman"/>
          <w:b/>
          <w:w w:val="107"/>
          <w:sz w:val="36"/>
          <w:szCs w:val="36"/>
        </w:rPr>
        <w:t>ppendix</w:t>
      </w:r>
      <w:r w:rsidRPr="00A641E8">
        <w:rPr>
          <w:rFonts w:ascii="Times New Roman" w:eastAsia="BatangChe" w:hAnsi="Times New Roman" w:cs="Times New Roman"/>
          <w:b/>
          <w:spacing w:val="5"/>
          <w:w w:val="107"/>
          <w:sz w:val="36"/>
          <w:szCs w:val="36"/>
        </w:rPr>
        <w:t xml:space="preserve"> </w:t>
      </w:r>
      <w:r w:rsidRPr="00A641E8">
        <w:rPr>
          <w:rFonts w:ascii="Times New Roman" w:eastAsia="BatangChe" w:hAnsi="Times New Roman" w:cs="Times New Roman"/>
          <w:b/>
          <w:w w:val="111"/>
          <w:sz w:val="36"/>
          <w:szCs w:val="36"/>
        </w:rPr>
        <w:t>C</w:t>
      </w:r>
    </w:p>
    <w:p w:rsidR="00746EB6" w:rsidRDefault="00746EB6" w:rsidP="00746EB6">
      <w:pPr>
        <w:widowControl w:val="0"/>
        <w:autoSpaceDE w:val="0"/>
        <w:autoSpaceDN w:val="0"/>
        <w:adjustRightInd w:val="0"/>
        <w:spacing w:before="11" w:after="0" w:line="220" w:lineRule="exact"/>
        <w:rPr>
          <w:rFonts w:ascii="Times New Roman" w:eastAsia="BatangChe" w:hAnsi="Times New Roman" w:cs="Times New Roman"/>
        </w:rPr>
      </w:pPr>
    </w:p>
    <w:p w:rsidR="0066526D" w:rsidRPr="00976933" w:rsidRDefault="0066526D" w:rsidP="0066526D">
      <w:pPr>
        <w:rPr>
          <w:rFonts w:ascii="Times New Roman" w:hAnsi="Times New Roman" w:cs="Times New Roman"/>
          <w:sz w:val="24"/>
          <w:szCs w:val="24"/>
        </w:rPr>
      </w:pPr>
      <w:r w:rsidRPr="00976933">
        <w:rPr>
          <w:rFonts w:ascii="Times New Roman" w:hAnsi="Times New Roman" w:cs="Times New Roman"/>
          <w:sz w:val="24"/>
          <w:szCs w:val="24"/>
        </w:rPr>
        <w:t>Testing, Reliability parameters and Test plan</w:t>
      </w:r>
    </w:p>
    <w:p w:rsidR="0066526D" w:rsidRPr="00976933" w:rsidRDefault="0066526D" w:rsidP="0066526D">
      <w:pPr>
        <w:rPr>
          <w:rFonts w:ascii="Times New Roman" w:hAnsi="Times New Roman" w:cs="Times New Roman"/>
          <w:b/>
          <w:sz w:val="24"/>
          <w:szCs w:val="24"/>
        </w:rPr>
      </w:pPr>
      <w:r w:rsidRPr="00976933">
        <w:rPr>
          <w:rFonts w:ascii="Times New Roman" w:hAnsi="Times New Roman" w:cs="Times New Roman"/>
          <w:b/>
          <w:sz w:val="24"/>
          <w:szCs w:val="24"/>
        </w:rPr>
        <w:t>Testing:</w:t>
      </w:r>
    </w:p>
    <w:p w:rsidR="0066526D" w:rsidRPr="00976933" w:rsidRDefault="0066526D" w:rsidP="0066526D">
      <w:pPr>
        <w:rPr>
          <w:rFonts w:ascii="Times New Roman" w:hAnsi="Times New Roman" w:cs="Times New Roman"/>
          <w:sz w:val="24"/>
          <w:szCs w:val="24"/>
        </w:rPr>
      </w:pPr>
      <w:r w:rsidRPr="00976933">
        <w:rPr>
          <w:rFonts w:ascii="Times New Roman" w:hAnsi="Times New Roman" w:cs="Times New Roman"/>
          <w:b/>
          <w:sz w:val="24"/>
          <w:szCs w:val="24"/>
        </w:rPr>
        <w:tab/>
      </w:r>
      <w:r w:rsidRPr="00976933">
        <w:rPr>
          <w:rFonts w:ascii="Times New Roman" w:hAnsi="Times New Roman" w:cs="Times New Roman"/>
          <w:sz w:val="24"/>
          <w:szCs w:val="24"/>
        </w:rPr>
        <w:t>Following Testing methods &amp; Strategies, we will perform on different-different modules:</w:t>
      </w:r>
    </w:p>
    <w:p w:rsidR="0066526D" w:rsidRPr="00976933" w:rsidRDefault="0066526D" w:rsidP="0066526D">
      <w:pPr>
        <w:rPr>
          <w:rFonts w:ascii="Times New Roman" w:hAnsi="Times New Roman" w:cs="Times New Roman"/>
          <w:sz w:val="24"/>
          <w:szCs w:val="24"/>
        </w:rPr>
      </w:pPr>
      <w:r w:rsidRPr="00976933">
        <w:rPr>
          <w:rFonts w:ascii="Times New Roman" w:hAnsi="Times New Roman" w:cs="Times New Roman"/>
          <w:sz w:val="24"/>
          <w:szCs w:val="24"/>
        </w:rPr>
        <w:t xml:space="preserve">            Testing methods:</w:t>
      </w:r>
    </w:p>
    <w:p w:rsidR="0066526D" w:rsidRPr="00976933" w:rsidRDefault="0066526D" w:rsidP="0066526D">
      <w:pPr>
        <w:pStyle w:val="ListParagraph"/>
        <w:numPr>
          <w:ilvl w:val="0"/>
          <w:numId w:val="22"/>
        </w:numPr>
        <w:spacing w:after="200" w:line="276" w:lineRule="auto"/>
        <w:contextualSpacing/>
        <w:rPr>
          <w:rFonts w:ascii="Times New Roman" w:hAnsi="Times New Roman"/>
          <w:szCs w:val="24"/>
        </w:rPr>
      </w:pPr>
      <w:r w:rsidRPr="00976933">
        <w:rPr>
          <w:rFonts w:ascii="Times New Roman" w:hAnsi="Times New Roman"/>
          <w:szCs w:val="24"/>
        </w:rPr>
        <w:t>Black Box Testing</w:t>
      </w:r>
    </w:p>
    <w:p w:rsidR="0066526D" w:rsidRPr="00976933" w:rsidRDefault="0066526D" w:rsidP="0066526D">
      <w:pPr>
        <w:pStyle w:val="ListParagraph"/>
        <w:numPr>
          <w:ilvl w:val="0"/>
          <w:numId w:val="22"/>
        </w:numPr>
        <w:spacing w:after="200" w:line="276" w:lineRule="auto"/>
        <w:contextualSpacing/>
        <w:rPr>
          <w:rFonts w:ascii="Times New Roman" w:hAnsi="Times New Roman"/>
          <w:szCs w:val="24"/>
        </w:rPr>
      </w:pPr>
      <w:r w:rsidRPr="00976933">
        <w:rPr>
          <w:rFonts w:ascii="Times New Roman" w:hAnsi="Times New Roman"/>
          <w:szCs w:val="24"/>
        </w:rPr>
        <w:t>White Box Testing</w:t>
      </w:r>
    </w:p>
    <w:p w:rsidR="0066526D" w:rsidRPr="00976933" w:rsidRDefault="0066526D" w:rsidP="0066526D">
      <w:pPr>
        <w:ind w:left="720"/>
        <w:rPr>
          <w:rFonts w:ascii="Times New Roman" w:hAnsi="Times New Roman" w:cs="Times New Roman"/>
          <w:sz w:val="24"/>
          <w:szCs w:val="24"/>
        </w:rPr>
      </w:pPr>
      <w:r w:rsidRPr="00976933">
        <w:rPr>
          <w:rFonts w:ascii="Times New Roman" w:hAnsi="Times New Roman" w:cs="Times New Roman"/>
          <w:sz w:val="24"/>
          <w:szCs w:val="24"/>
        </w:rPr>
        <w:t>Testing Strategies:</w:t>
      </w:r>
    </w:p>
    <w:p w:rsidR="0066526D" w:rsidRPr="00976933" w:rsidRDefault="0066526D" w:rsidP="0066526D">
      <w:pPr>
        <w:pStyle w:val="ListParagraph"/>
        <w:numPr>
          <w:ilvl w:val="0"/>
          <w:numId w:val="23"/>
        </w:numPr>
        <w:spacing w:after="200" w:line="276" w:lineRule="auto"/>
        <w:contextualSpacing/>
        <w:rPr>
          <w:rFonts w:ascii="Times New Roman" w:hAnsi="Times New Roman"/>
          <w:szCs w:val="24"/>
        </w:rPr>
      </w:pPr>
      <w:r w:rsidRPr="00976933">
        <w:rPr>
          <w:rFonts w:ascii="Times New Roman" w:hAnsi="Times New Roman"/>
          <w:szCs w:val="24"/>
        </w:rPr>
        <w:t>Unit Testing</w:t>
      </w:r>
    </w:p>
    <w:p w:rsidR="0066526D" w:rsidRPr="0066526D" w:rsidRDefault="0066526D" w:rsidP="0066526D">
      <w:pPr>
        <w:pStyle w:val="ListParagraph"/>
        <w:numPr>
          <w:ilvl w:val="0"/>
          <w:numId w:val="23"/>
        </w:numPr>
        <w:spacing w:after="200" w:line="276" w:lineRule="auto"/>
        <w:contextualSpacing/>
        <w:rPr>
          <w:rFonts w:ascii="Times New Roman" w:hAnsi="Times New Roman"/>
          <w:szCs w:val="24"/>
        </w:rPr>
      </w:pPr>
      <w:r w:rsidRPr="00976933">
        <w:rPr>
          <w:rFonts w:ascii="Times New Roman" w:hAnsi="Times New Roman"/>
          <w:szCs w:val="24"/>
        </w:rPr>
        <w:t>Integration Testing</w:t>
      </w:r>
    </w:p>
    <w:p w:rsidR="0066526D" w:rsidRPr="00976933" w:rsidRDefault="0066526D" w:rsidP="0066526D">
      <w:pPr>
        <w:rPr>
          <w:rFonts w:ascii="Times New Roman" w:hAnsi="Times New Roman" w:cs="Times New Roman"/>
          <w:b/>
          <w:sz w:val="24"/>
          <w:szCs w:val="24"/>
        </w:rPr>
      </w:pPr>
      <w:r w:rsidRPr="00976933">
        <w:rPr>
          <w:rFonts w:ascii="Times New Roman" w:hAnsi="Times New Roman" w:cs="Times New Roman"/>
          <w:b/>
          <w:sz w:val="24"/>
          <w:szCs w:val="24"/>
        </w:rPr>
        <w:t>Reliability Parameters:</w:t>
      </w:r>
    </w:p>
    <w:p w:rsidR="0066526D" w:rsidRPr="00976933" w:rsidRDefault="0066526D" w:rsidP="0066526D">
      <w:pPr>
        <w:spacing w:line="360" w:lineRule="auto"/>
        <w:jc w:val="both"/>
        <w:rPr>
          <w:rFonts w:ascii="Times New Roman" w:eastAsia="Calibri" w:hAnsi="Times New Roman" w:cs="Times New Roman"/>
          <w:sz w:val="24"/>
          <w:szCs w:val="24"/>
        </w:rPr>
      </w:pPr>
      <w:r w:rsidRPr="00976933">
        <w:rPr>
          <w:rFonts w:ascii="Times New Roman" w:eastAsia="Calibri" w:hAnsi="Times New Roman" w:cs="Times New Roman"/>
          <w:sz w:val="24"/>
          <w:szCs w:val="24"/>
        </w:rPr>
        <w:t>The system will be designed with reliability as key feature:</w:t>
      </w:r>
    </w:p>
    <w:p w:rsidR="0066526D" w:rsidRPr="00976933" w:rsidRDefault="0066526D" w:rsidP="0066526D">
      <w:pPr>
        <w:numPr>
          <w:ilvl w:val="0"/>
          <w:numId w:val="21"/>
        </w:numPr>
        <w:spacing w:after="0" w:line="360" w:lineRule="auto"/>
        <w:jc w:val="both"/>
        <w:rPr>
          <w:rFonts w:ascii="Times New Roman" w:eastAsia="Calibri" w:hAnsi="Times New Roman" w:cs="Times New Roman"/>
          <w:sz w:val="24"/>
          <w:szCs w:val="24"/>
        </w:rPr>
      </w:pPr>
      <w:r w:rsidRPr="00976933">
        <w:rPr>
          <w:rFonts w:ascii="Times New Roman" w:eastAsia="Calibri" w:hAnsi="Times New Roman" w:cs="Times New Roman"/>
          <w:sz w:val="24"/>
          <w:szCs w:val="24"/>
        </w:rPr>
        <w:t>The system is guaranteed of providing the services to user according to his login information.</w:t>
      </w:r>
    </w:p>
    <w:p w:rsidR="0066526D" w:rsidRPr="00976933" w:rsidRDefault="0066526D" w:rsidP="0066526D">
      <w:pPr>
        <w:numPr>
          <w:ilvl w:val="0"/>
          <w:numId w:val="21"/>
        </w:numPr>
        <w:spacing w:after="0" w:line="360" w:lineRule="auto"/>
        <w:jc w:val="both"/>
        <w:rPr>
          <w:rFonts w:ascii="Times New Roman" w:eastAsia="Calibri" w:hAnsi="Times New Roman" w:cs="Times New Roman"/>
          <w:sz w:val="24"/>
          <w:szCs w:val="24"/>
        </w:rPr>
      </w:pPr>
      <w:r w:rsidRPr="00976933">
        <w:rPr>
          <w:rFonts w:ascii="Times New Roman" w:eastAsia="Calibri" w:hAnsi="Times New Roman" w:cs="Times New Roman"/>
          <w:sz w:val="24"/>
          <w:szCs w:val="24"/>
        </w:rPr>
        <w:t>This system is guaranteed to be reliable with maximum time.</w:t>
      </w:r>
    </w:p>
    <w:p w:rsidR="0066526D" w:rsidRPr="00976933" w:rsidRDefault="0066526D" w:rsidP="0066526D">
      <w:pPr>
        <w:rPr>
          <w:rFonts w:ascii="Times New Roman" w:hAnsi="Times New Roman" w:cs="Times New Roman"/>
          <w:b/>
          <w:sz w:val="24"/>
          <w:szCs w:val="24"/>
        </w:rPr>
      </w:pPr>
      <w:r w:rsidRPr="00976933">
        <w:rPr>
          <w:rFonts w:ascii="Times New Roman" w:hAnsi="Times New Roman" w:cs="Times New Roman"/>
          <w:b/>
          <w:sz w:val="24"/>
          <w:szCs w:val="24"/>
        </w:rPr>
        <w:t>Other Parameters:</w:t>
      </w:r>
    </w:p>
    <w:p w:rsidR="0066526D" w:rsidRPr="00976933" w:rsidRDefault="0066526D" w:rsidP="0066526D">
      <w:pPr>
        <w:spacing w:line="360" w:lineRule="auto"/>
        <w:ind w:firstLine="540"/>
        <w:jc w:val="both"/>
        <w:rPr>
          <w:rFonts w:ascii="Times New Roman" w:eastAsia="Calibri" w:hAnsi="Times New Roman" w:cs="Times New Roman"/>
          <w:b/>
          <w:sz w:val="24"/>
          <w:szCs w:val="24"/>
        </w:rPr>
      </w:pPr>
      <w:r w:rsidRPr="00976933">
        <w:rPr>
          <w:rFonts w:ascii="Times New Roman" w:eastAsia="Calibri" w:hAnsi="Times New Roman" w:cs="Times New Roman"/>
          <w:b/>
          <w:sz w:val="24"/>
          <w:szCs w:val="24"/>
        </w:rPr>
        <w:t>Maintainability:</w:t>
      </w:r>
    </w:p>
    <w:p w:rsidR="0066526D" w:rsidRPr="00976933" w:rsidRDefault="0066526D" w:rsidP="0066526D">
      <w:pPr>
        <w:spacing w:line="360" w:lineRule="auto"/>
        <w:ind w:left="900"/>
        <w:jc w:val="both"/>
        <w:rPr>
          <w:rFonts w:ascii="Times New Roman" w:eastAsia="Calibri" w:hAnsi="Times New Roman" w:cs="Times New Roman"/>
          <w:i/>
          <w:sz w:val="24"/>
          <w:szCs w:val="24"/>
        </w:rPr>
      </w:pPr>
      <w:r w:rsidRPr="00976933">
        <w:rPr>
          <w:rFonts w:ascii="Times New Roman" w:eastAsia="Calibri" w:hAnsi="Times New Roman" w:cs="Times New Roman"/>
          <w:sz w:val="24"/>
          <w:szCs w:val="24"/>
        </w:rPr>
        <w:t>The system will be developed using the standard software development conventions to help in easy review and redesigning of the system. The system will be backed up by a full fledge documentation of the product which is available online as well as free to download</w:t>
      </w:r>
      <w:r w:rsidRPr="00976933">
        <w:rPr>
          <w:rFonts w:ascii="Times New Roman" w:eastAsia="Calibri" w:hAnsi="Times New Roman" w:cs="Times New Roman"/>
          <w:i/>
          <w:sz w:val="24"/>
          <w:szCs w:val="24"/>
        </w:rPr>
        <w:t>.</w:t>
      </w:r>
    </w:p>
    <w:p w:rsidR="0066526D" w:rsidRPr="00976933" w:rsidRDefault="0066526D" w:rsidP="0066526D">
      <w:pPr>
        <w:spacing w:line="360" w:lineRule="auto"/>
        <w:jc w:val="both"/>
        <w:rPr>
          <w:rFonts w:ascii="Times New Roman" w:eastAsia="Calibri" w:hAnsi="Times New Roman" w:cs="Times New Roman"/>
          <w:b/>
          <w:sz w:val="24"/>
          <w:szCs w:val="24"/>
        </w:rPr>
      </w:pPr>
      <w:r w:rsidRPr="00976933">
        <w:rPr>
          <w:rFonts w:ascii="Times New Roman" w:eastAsia="Calibri" w:hAnsi="Times New Roman" w:cs="Times New Roman"/>
          <w:b/>
          <w:sz w:val="24"/>
          <w:szCs w:val="24"/>
        </w:rPr>
        <w:t xml:space="preserve">       Availability:</w:t>
      </w:r>
    </w:p>
    <w:p w:rsidR="0066526D" w:rsidRPr="00976933" w:rsidRDefault="0066526D" w:rsidP="0066526D">
      <w:pPr>
        <w:spacing w:line="360" w:lineRule="auto"/>
        <w:ind w:left="720" w:firstLine="240"/>
        <w:jc w:val="both"/>
        <w:rPr>
          <w:rFonts w:ascii="Times New Roman" w:eastAsia="Calibri" w:hAnsi="Times New Roman" w:cs="Times New Roman"/>
          <w:sz w:val="24"/>
          <w:szCs w:val="24"/>
        </w:rPr>
      </w:pPr>
      <w:r w:rsidRPr="00976933">
        <w:rPr>
          <w:rFonts w:ascii="Times New Roman" w:eastAsia="Calibri" w:hAnsi="Times New Roman" w:cs="Times New Roman"/>
          <w:sz w:val="24"/>
          <w:szCs w:val="24"/>
        </w:rPr>
        <w:t xml:space="preserve">The system is available on demand.  </w:t>
      </w:r>
    </w:p>
    <w:p w:rsidR="0066526D" w:rsidRPr="00976933" w:rsidRDefault="0066526D" w:rsidP="0066526D">
      <w:pPr>
        <w:spacing w:line="360" w:lineRule="auto"/>
        <w:jc w:val="both"/>
        <w:rPr>
          <w:rFonts w:ascii="Times New Roman" w:eastAsia="Calibri" w:hAnsi="Times New Roman" w:cs="Times New Roman"/>
          <w:sz w:val="24"/>
          <w:szCs w:val="24"/>
        </w:rPr>
      </w:pPr>
      <w:r w:rsidRPr="00976933">
        <w:rPr>
          <w:rFonts w:ascii="Times New Roman" w:eastAsia="Calibri" w:hAnsi="Times New Roman" w:cs="Times New Roman"/>
          <w:sz w:val="24"/>
          <w:szCs w:val="24"/>
        </w:rPr>
        <w:t xml:space="preserve">      </w:t>
      </w:r>
      <w:r w:rsidRPr="00976933">
        <w:rPr>
          <w:rFonts w:ascii="Times New Roman" w:eastAsia="Calibri" w:hAnsi="Times New Roman" w:cs="Times New Roman"/>
          <w:b/>
          <w:sz w:val="24"/>
          <w:szCs w:val="24"/>
        </w:rPr>
        <w:t>Supportability:</w:t>
      </w:r>
    </w:p>
    <w:p w:rsidR="00A001EA" w:rsidRDefault="0066526D" w:rsidP="00A001EA">
      <w:pPr>
        <w:spacing w:line="360" w:lineRule="auto"/>
        <w:ind w:left="720" w:firstLine="240"/>
        <w:jc w:val="both"/>
        <w:rPr>
          <w:rFonts w:ascii="Times New Roman" w:hAnsi="Times New Roman" w:cs="Times New Roman"/>
          <w:sz w:val="24"/>
          <w:szCs w:val="24"/>
        </w:rPr>
      </w:pPr>
      <w:r w:rsidRPr="00976933">
        <w:rPr>
          <w:rFonts w:ascii="Times New Roman" w:hAnsi="Times New Roman" w:cs="Times New Roman"/>
          <w:sz w:val="24"/>
          <w:szCs w:val="24"/>
        </w:rPr>
        <w:t>The System is able to support Images of type bmp or jpg.</w:t>
      </w:r>
    </w:p>
    <w:p w:rsidR="0066526D" w:rsidRPr="00976933" w:rsidRDefault="0066526D" w:rsidP="00A001EA">
      <w:pPr>
        <w:spacing w:line="360" w:lineRule="auto"/>
        <w:ind w:left="720" w:firstLine="240"/>
        <w:jc w:val="both"/>
        <w:rPr>
          <w:rFonts w:ascii="Times New Roman" w:hAnsi="Times New Roman" w:cs="Times New Roman"/>
          <w:sz w:val="24"/>
          <w:szCs w:val="24"/>
        </w:rPr>
      </w:pPr>
      <w:r w:rsidRPr="00976933">
        <w:rPr>
          <w:rFonts w:ascii="Times New Roman" w:hAnsi="Times New Roman" w:cs="Times New Roman"/>
          <w:b/>
          <w:sz w:val="24"/>
          <w:szCs w:val="24"/>
        </w:rPr>
        <w:lastRenderedPageBreak/>
        <w:t>Test Plan:</w:t>
      </w:r>
    </w:p>
    <w:tbl>
      <w:tblPr>
        <w:tblW w:w="87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5328"/>
      </w:tblGrid>
      <w:tr w:rsidR="0066526D" w:rsidRPr="00976933" w:rsidTr="004F75AB">
        <w:tc>
          <w:tcPr>
            <w:tcW w:w="3420" w:type="dxa"/>
          </w:tcPr>
          <w:p w:rsidR="0066526D" w:rsidRPr="00976933" w:rsidRDefault="0066526D" w:rsidP="004F75AB">
            <w:pPr>
              <w:spacing w:line="360" w:lineRule="auto"/>
              <w:ind w:left="-720" w:firstLine="720"/>
              <w:jc w:val="both"/>
              <w:rPr>
                <w:rFonts w:ascii="Times New Roman" w:hAnsi="Times New Roman" w:cs="Times New Roman"/>
                <w:sz w:val="24"/>
                <w:szCs w:val="24"/>
              </w:rPr>
            </w:pPr>
            <w:r w:rsidRPr="00976933">
              <w:rPr>
                <w:rFonts w:ascii="Times New Roman" w:hAnsi="Times New Roman" w:cs="Times New Roman"/>
                <w:sz w:val="24"/>
                <w:szCs w:val="24"/>
              </w:rPr>
              <w:t xml:space="preserve">Test ID </w:t>
            </w:r>
          </w:p>
        </w:tc>
        <w:tc>
          <w:tcPr>
            <w:tcW w:w="5328"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1</w:t>
            </w:r>
          </w:p>
        </w:tc>
      </w:tr>
      <w:tr w:rsidR="0066526D" w:rsidRPr="00976933" w:rsidTr="004F75AB">
        <w:tc>
          <w:tcPr>
            <w:tcW w:w="342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Category</w:t>
            </w:r>
          </w:p>
          <w:p w:rsidR="0066526D" w:rsidRPr="00976933" w:rsidRDefault="0066526D" w:rsidP="004F75AB">
            <w:pPr>
              <w:spacing w:line="360" w:lineRule="auto"/>
              <w:jc w:val="both"/>
              <w:rPr>
                <w:rFonts w:ascii="Times New Roman" w:hAnsi="Times New Roman" w:cs="Times New Roman"/>
                <w:sz w:val="24"/>
                <w:szCs w:val="24"/>
              </w:rPr>
            </w:pPr>
          </w:p>
        </w:tc>
        <w:tc>
          <w:tcPr>
            <w:tcW w:w="5328"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To provide a system this will give access to User Registration &amp; Login.</w:t>
            </w:r>
          </w:p>
        </w:tc>
      </w:tr>
      <w:tr w:rsidR="0066526D" w:rsidRPr="00976933" w:rsidTr="004F75AB">
        <w:tc>
          <w:tcPr>
            <w:tcW w:w="342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Importance</w:t>
            </w:r>
          </w:p>
        </w:tc>
        <w:tc>
          <w:tcPr>
            <w:tcW w:w="5328"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Mandatory</w:t>
            </w:r>
          </w:p>
        </w:tc>
      </w:tr>
      <w:tr w:rsidR="0066526D" w:rsidRPr="00976933" w:rsidTr="004F75AB">
        <w:tc>
          <w:tcPr>
            <w:tcW w:w="342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 Description</w:t>
            </w:r>
          </w:p>
        </w:tc>
        <w:tc>
          <w:tcPr>
            <w:tcW w:w="5328"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This is an actual task intended.</w:t>
            </w:r>
          </w:p>
        </w:tc>
      </w:tr>
      <w:tr w:rsidR="0066526D" w:rsidRPr="00976933" w:rsidTr="004F75AB">
        <w:tc>
          <w:tcPr>
            <w:tcW w:w="342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Methodof validation/verification</w:t>
            </w:r>
          </w:p>
        </w:tc>
        <w:tc>
          <w:tcPr>
            <w:tcW w:w="5328" w:type="dxa"/>
          </w:tcPr>
          <w:p w:rsidR="0066526D" w:rsidRPr="00976933" w:rsidRDefault="0066526D" w:rsidP="004F75AB">
            <w:pPr>
              <w:spacing w:line="360" w:lineRule="auto"/>
              <w:jc w:val="both"/>
              <w:rPr>
                <w:rFonts w:ascii="Times New Roman" w:hAnsi="Times New Roman" w:cs="Times New Roman"/>
                <w:sz w:val="24"/>
                <w:szCs w:val="24"/>
              </w:rPr>
            </w:pPr>
          </w:p>
        </w:tc>
      </w:tr>
      <w:tr w:rsidR="0066526D" w:rsidRPr="00976933" w:rsidTr="004F75AB">
        <w:tc>
          <w:tcPr>
            <w:tcW w:w="342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Priority</w:t>
            </w:r>
          </w:p>
        </w:tc>
        <w:tc>
          <w:tcPr>
            <w:tcW w:w="5328"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Highest</w:t>
            </w:r>
          </w:p>
        </w:tc>
      </w:tr>
      <w:tr w:rsidR="0066526D" w:rsidRPr="00976933" w:rsidTr="004F75AB">
        <w:tc>
          <w:tcPr>
            <w:tcW w:w="342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Difficulty</w:t>
            </w:r>
          </w:p>
        </w:tc>
        <w:tc>
          <w:tcPr>
            <w:tcW w:w="5328"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w:t>
            </w:r>
          </w:p>
        </w:tc>
      </w:tr>
    </w:tbl>
    <w:p w:rsidR="0066526D" w:rsidRPr="00976933" w:rsidRDefault="0066526D" w:rsidP="0066526D">
      <w:pPr>
        <w:pStyle w:val="ListParagraph"/>
        <w:spacing w:line="360" w:lineRule="auto"/>
        <w:jc w:val="both"/>
        <w:rPr>
          <w:rFonts w:ascii="Times New Roman" w:hAnsi="Times New Roman"/>
          <w:szCs w:val="24"/>
        </w:rPr>
      </w:pPr>
    </w:p>
    <w:tbl>
      <w:tblPr>
        <w:tblW w:w="88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5226"/>
      </w:tblGrid>
      <w:tr w:rsidR="0066526D" w:rsidRPr="00976933" w:rsidTr="004F75AB">
        <w:trPr>
          <w:trHeight w:val="440"/>
        </w:trPr>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 xml:space="preserve">Test ID </w:t>
            </w:r>
          </w:p>
        </w:tc>
        <w:tc>
          <w:tcPr>
            <w:tcW w:w="522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2</w:t>
            </w:r>
          </w:p>
        </w:tc>
      </w:tr>
      <w:tr w:rsidR="0066526D" w:rsidRPr="00976933" w:rsidTr="004F75AB">
        <w:trPr>
          <w:trHeight w:val="863"/>
        </w:trPr>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Category</w:t>
            </w:r>
          </w:p>
          <w:p w:rsidR="0066526D" w:rsidRPr="00976933" w:rsidRDefault="0066526D" w:rsidP="004F75AB">
            <w:pPr>
              <w:spacing w:line="360" w:lineRule="auto"/>
              <w:jc w:val="both"/>
              <w:rPr>
                <w:rFonts w:ascii="Times New Roman" w:hAnsi="Times New Roman" w:cs="Times New Roman"/>
                <w:sz w:val="24"/>
                <w:szCs w:val="24"/>
              </w:rPr>
            </w:pPr>
          </w:p>
        </w:tc>
        <w:tc>
          <w:tcPr>
            <w:tcW w:w="522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 xml:space="preserve">To provide a system this will design for issuing document. System needs input as user name and all of his details. </w:t>
            </w:r>
          </w:p>
        </w:tc>
      </w:tr>
      <w:tr w:rsidR="0066526D" w:rsidRPr="00976933" w:rsidTr="004F75AB">
        <w:trPr>
          <w:trHeight w:val="424"/>
        </w:trPr>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Importance</w:t>
            </w:r>
          </w:p>
        </w:tc>
        <w:tc>
          <w:tcPr>
            <w:tcW w:w="522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Mandatory</w:t>
            </w:r>
          </w:p>
        </w:tc>
      </w:tr>
      <w:tr w:rsidR="0066526D" w:rsidRPr="00976933" w:rsidTr="004F75AB">
        <w:trPr>
          <w:trHeight w:val="424"/>
        </w:trPr>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Description</w:t>
            </w:r>
          </w:p>
        </w:tc>
        <w:tc>
          <w:tcPr>
            <w:tcW w:w="522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It is for multi user task.</w:t>
            </w:r>
          </w:p>
        </w:tc>
      </w:tr>
      <w:tr w:rsidR="0066526D" w:rsidRPr="00976933" w:rsidTr="004F75AB">
        <w:trPr>
          <w:trHeight w:val="440"/>
        </w:trPr>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Method of validation/verification</w:t>
            </w:r>
          </w:p>
        </w:tc>
        <w:tc>
          <w:tcPr>
            <w:tcW w:w="522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Acquire parameter algorithm</w:t>
            </w:r>
          </w:p>
        </w:tc>
      </w:tr>
      <w:tr w:rsidR="0066526D" w:rsidRPr="00976933" w:rsidTr="004F75AB">
        <w:trPr>
          <w:trHeight w:val="440"/>
        </w:trPr>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Priority</w:t>
            </w:r>
          </w:p>
        </w:tc>
        <w:tc>
          <w:tcPr>
            <w:tcW w:w="522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Highest</w:t>
            </w:r>
          </w:p>
        </w:tc>
      </w:tr>
      <w:tr w:rsidR="0066526D" w:rsidRPr="00976933" w:rsidTr="004F75AB">
        <w:trPr>
          <w:trHeight w:val="440"/>
        </w:trPr>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Difficulty</w:t>
            </w:r>
          </w:p>
        </w:tc>
        <w:tc>
          <w:tcPr>
            <w:tcW w:w="522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w:t>
            </w:r>
          </w:p>
        </w:tc>
      </w:tr>
    </w:tbl>
    <w:p w:rsidR="0066526D" w:rsidRPr="00976933" w:rsidRDefault="0066526D" w:rsidP="0066526D">
      <w:pPr>
        <w:pStyle w:val="ListParagraph"/>
        <w:spacing w:line="360" w:lineRule="auto"/>
        <w:jc w:val="both"/>
        <w:rPr>
          <w:rFonts w:ascii="Times New Roman" w:hAnsi="Times New Roman"/>
          <w:szCs w:val="24"/>
        </w:rPr>
      </w:pP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5256"/>
      </w:tblGrid>
      <w:tr w:rsidR="0066526D" w:rsidRPr="00976933" w:rsidTr="004F75AB">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 xml:space="preserve">Test ID </w:t>
            </w:r>
          </w:p>
        </w:tc>
        <w:tc>
          <w:tcPr>
            <w:tcW w:w="525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3</w:t>
            </w:r>
          </w:p>
        </w:tc>
      </w:tr>
      <w:tr w:rsidR="0066526D" w:rsidRPr="00976933" w:rsidTr="004F75AB">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Category(Technical)</w:t>
            </w:r>
          </w:p>
        </w:tc>
        <w:tc>
          <w:tcPr>
            <w:tcW w:w="525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eastAsia="Calibri" w:hAnsi="Times New Roman" w:cs="Times New Roman"/>
                <w:sz w:val="24"/>
                <w:szCs w:val="24"/>
              </w:rPr>
              <w:t>Applying watermarking.</w:t>
            </w:r>
          </w:p>
        </w:tc>
      </w:tr>
      <w:tr w:rsidR="0066526D" w:rsidRPr="00976933" w:rsidTr="004F75AB">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lastRenderedPageBreak/>
              <w:t>Testing Importance</w:t>
            </w:r>
          </w:p>
        </w:tc>
        <w:tc>
          <w:tcPr>
            <w:tcW w:w="525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Mandatory</w:t>
            </w:r>
          </w:p>
        </w:tc>
      </w:tr>
      <w:tr w:rsidR="0066526D" w:rsidRPr="00976933" w:rsidTr="004F75AB">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Description</w:t>
            </w:r>
          </w:p>
        </w:tc>
        <w:tc>
          <w:tcPr>
            <w:tcW w:w="525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From the name and all the details of user new unique number will be generated as value of row and column.</w:t>
            </w:r>
          </w:p>
        </w:tc>
      </w:tr>
      <w:tr w:rsidR="0066526D" w:rsidRPr="00976933" w:rsidTr="004F75AB">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Method of validation/verification</w:t>
            </w:r>
          </w:p>
        </w:tc>
        <w:tc>
          <w:tcPr>
            <w:tcW w:w="525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Watermarking Algorithm</w:t>
            </w:r>
          </w:p>
        </w:tc>
      </w:tr>
      <w:tr w:rsidR="0066526D" w:rsidRPr="00976933" w:rsidTr="004F75AB">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Priority</w:t>
            </w:r>
          </w:p>
        </w:tc>
        <w:tc>
          <w:tcPr>
            <w:tcW w:w="525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Highest</w:t>
            </w:r>
          </w:p>
        </w:tc>
      </w:tr>
      <w:tr w:rsidR="0066526D" w:rsidRPr="00976933" w:rsidTr="004F75AB">
        <w:tc>
          <w:tcPr>
            <w:tcW w:w="3600"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Difficulty</w:t>
            </w:r>
          </w:p>
        </w:tc>
        <w:tc>
          <w:tcPr>
            <w:tcW w:w="5256"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w:t>
            </w:r>
          </w:p>
        </w:tc>
      </w:tr>
    </w:tbl>
    <w:p w:rsidR="0066526D" w:rsidRPr="00976933" w:rsidRDefault="0066526D" w:rsidP="0066526D">
      <w:pPr>
        <w:pStyle w:val="ListParagraph"/>
        <w:spacing w:line="360" w:lineRule="auto"/>
        <w:jc w:val="both"/>
        <w:rPr>
          <w:rFonts w:ascii="Times New Roman" w:hAnsi="Times New Roman"/>
          <w:szCs w:val="24"/>
        </w:rPr>
      </w:pPr>
    </w:p>
    <w:tbl>
      <w:tblPr>
        <w:tblW w:w="88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13"/>
        <w:gridCol w:w="4413"/>
      </w:tblGrid>
      <w:tr w:rsidR="0066526D" w:rsidRPr="00976933" w:rsidTr="004F75AB">
        <w:trPr>
          <w:trHeight w:val="406"/>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 xml:space="preserve">Test ID </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4</w:t>
            </w:r>
          </w:p>
        </w:tc>
      </w:tr>
      <w:tr w:rsidR="0066526D" w:rsidRPr="00976933" w:rsidTr="00376B43">
        <w:trPr>
          <w:trHeight w:val="851"/>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Category(Technical)</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Hide the key into the image of the user for verification.</w:t>
            </w:r>
          </w:p>
        </w:tc>
      </w:tr>
      <w:tr w:rsidR="0066526D" w:rsidRPr="00976933" w:rsidTr="004F75AB">
        <w:trPr>
          <w:trHeight w:val="406"/>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Importance</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Mandatory</w:t>
            </w:r>
          </w:p>
        </w:tc>
      </w:tr>
      <w:tr w:rsidR="0066526D" w:rsidRPr="00976933" w:rsidTr="004F75AB">
        <w:trPr>
          <w:trHeight w:val="421"/>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Description</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After the values are computed hide the identity of the document owner in the image.</w:t>
            </w:r>
          </w:p>
        </w:tc>
      </w:tr>
      <w:tr w:rsidR="0066526D" w:rsidRPr="00976933" w:rsidTr="004F75AB">
        <w:trPr>
          <w:trHeight w:val="406"/>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Method of validation/verification</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LSB algorithm and hide watermark algorithm</w:t>
            </w:r>
          </w:p>
        </w:tc>
      </w:tr>
      <w:tr w:rsidR="0066526D" w:rsidRPr="00976933" w:rsidTr="004F75AB">
        <w:trPr>
          <w:trHeight w:val="406"/>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Priority</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Highest</w:t>
            </w:r>
          </w:p>
        </w:tc>
      </w:tr>
      <w:tr w:rsidR="0066526D" w:rsidRPr="00976933" w:rsidTr="004F75AB">
        <w:trPr>
          <w:trHeight w:val="421"/>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Difficulty</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w:t>
            </w:r>
          </w:p>
        </w:tc>
      </w:tr>
    </w:tbl>
    <w:p w:rsidR="0066526D" w:rsidRPr="00976933" w:rsidRDefault="0066526D" w:rsidP="0066526D">
      <w:pPr>
        <w:pStyle w:val="ListParagraph"/>
        <w:spacing w:line="360" w:lineRule="auto"/>
        <w:jc w:val="both"/>
        <w:rPr>
          <w:rFonts w:ascii="Times New Roman" w:eastAsia="Calibri" w:hAnsi="Times New Roman"/>
          <w:szCs w:val="24"/>
        </w:rPr>
      </w:pPr>
    </w:p>
    <w:tbl>
      <w:tblPr>
        <w:tblW w:w="88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13"/>
        <w:gridCol w:w="4413"/>
      </w:tblGrid>
      <w:tr w:rsidR="0066526D" w:rsidRPr="00976933" w:rsidTr="004F75AB">
        <w:trPr>
          <w:trHeight w:val="406"/>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 xml:space="preserve">Test ID </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5</w:t>
            </w:r>
          </w:p>
        </w:tc>
      </w:tr>
      <w:tr w:rsidR="0066526D" w:rsidRPr="00976933" w:rsidTr="00376B43">
        <w:trPr>
          <w:trHeight w:val="797"/>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Category</w:t>
            </w:r>
            <w:r w:rsidR="00376B43">
              <w:rPr>
                <w:rFonts w:ascii="Times New Roman" w:hAnsi="Times New Roman" w:cs="Times New Roman"/>
                <w:sz w:val="24"/>
                <w:szCs w:val="24"/>
              </w:rPr>
              <w:t xml:space="preserve"> </w:t>
            </w:r>
            <w:r w:rsidRPr="00976933">
              <w:rPr>
                <w:rFonts w:ascii="Times New Roman" w:hAnsi="Times New Roman" w:cs="Times New Roman"/>
                <w:sz w:val="24"/>
                <w:szCs w:val="24"/>
              </w:rPr>
              <w:t>(Technical)</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eastAsia="Calibri" w:hAnsi="Times New Roman" w:cs="Times New Roman"/>
                <w:sz w:val="24"/>
                <w:szCs w:val="24"/>
              </w:rPr>
              <w:t>Authentication of the document at check point.</w:t>
            </w:r>
          </w:p>
        </w:tc>
      </w:tr>
      <w:tr w:rsidR="0066526D" w:rsidRPr="00976933" w:rsidTr="00376B43">
        <w:trPr>
          <w:trHeight w:val="212"/>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lastRenderedPageBreak/>
              <w:t>Testing Importance</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Mandatory</w:t>
            </w:r>
          </w:p>
        </w:tc>
      </w:tr>
      <w:tr w:rsidR="0066526D" w:rsidRPr="00976933" w:rsidTr="00376B43">
        <w:trPr>
          <w:trHeight w:val="1841"/>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Testing Description</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Again the row and column values are computed from user details and match with the values stored in the database and in image.</w:t>
            </w:r>
          </w:p>
        </w:tc>
      </w:tr>
      <w:tr w:rsidR="0066526D" w:rsidRPr="00976933" w:rsidTr="004F75AB">
        <w:trPr>
          <w:trHeight w:val="406"/>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Method of validation/verification</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Authentication algorithm</w:t>
            </w:r>
          </w:p>
        </w:tc>
      </w:tr>
      <w:tr w:rsidR="0066526D" w:rsidRPr="00976933" w:rsidTr="004F75AB">
        <w:trPr>
          <w:trHeight w:val="406"/>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Priority</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Highest</w:t>
            </w:r>
          </w:p>
        </w:tc>
      </w:tr>
      <w:tr w:rsidR="0066526D" w:rsidRPr="00976933" w:rsidTr="004F75AB">
        <w:trPr>
          <w:trHeight w:val="421"/>
        </w:trPr>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Difficulty</w:t>
            </w:r>
          </w:p>
        </w:tc>
        <w:tc>
          <w:tcPr>
            <w:tcW w:w="4413" w:type="dxa"/>
          </w:tcPr>
          <w:p w:rsidR="0066526D" w:rsidRPr="00976933" w:rsidRDefault="0066526D" w:rsidP="004F75AB">
            <w:pPr>
              <w:spacing w:line="360" w:lineRule="auto"/>
              <w:jc w:val="both"/>
              <w:rPr>
                <w:rFonts w:ascii="Times New Roman" w:hAnsi="Times New Roman" w:cs="Times New Roman"/>
                <w:sz w:val="24"/>
                <w:szCs w:val="24"/>
              </w:rPr>
            </w:pPr>
            <w:r w:rsidRPr="00976933">
              <w:rPr>
                <w:rFonts w:ascii="Times New Roman" w:hAnsi="Times New Roman" w:cs="Times New Roman"/>
                <w:sz w:val="24"/>
                <w:szCs w:val="24"/>
              </w:rPr>
              <w:t>High</w:t>
            </w:r>
          </w:p>
        </w:tc>
      </w:tr>
    </w:tbl>
    <w:p w:rsidR="00746EB6" w:rsidRDefault="00746EB6" w:rsidP="00A01419">
      <w:pPr>
        <w:widowControl w:val="0"/>
        <w:autoSpaceDE w:val="0"/>
        <w:autoSpaceDN w:val="0"/>
        <w:adjustRightInd w:val="0"/>
        <w:spacing w:after="0" w:line="240" w:lineRule="auto"/>
        <w:ind w:left="1195" w:right="1215"/>
        <w:rPr>
          <w:rFonts w:ascii="Times New Roman" w:eastAsia="BatangChe" w:hAnsi="Times New Roman" w:cs="Times New Roman"/>
        </w:rPr>
        <w:sectPr w:rsidR="00746EB6" w:rsidSect="00A001EA">
          <w:footerReference w:type="even" r:id="rId24"/>
          <w:footerReference w:type="default" r:id="rId25"/>
          <w:pgSz w:w="11920" w:h="16840"/>
          <w:pgMar w:top="1560" w:right="1680" w:bottom="280" w:left="1680" w:header="0" w:footer="1792" w:gutter="0"/>
          <w:cols w:space="720"/>
          <w:noEndnote/>
        </w:sectPr>
      </w:pPr>
    </w:p>
    <w:p w:rsidR="00746EB6" w:rsidRDefault="00746EB6" w:rsidP="00746EB6">
      <w:pPr>
        <w:widowControl w:val="0"/>
        <w:autoSpaceDE w:val="0"/>
        <w:autoSpaceDN w:val="0"/>
        <w:adjustRightInd w:val="0"/>
        <w:spacing w:after="0" w:line="200" w:lineRule="exact"/>
        <w:rPr>
          <w:rFonts w:ascii="Times New Roman" w:eastAsia="BatangChe" w:hAnsi="Times New Roman" w:cs="Times New Roman"/>
          <w:sz w:val="20"/>
          <w:szCs w:val="20"/>
        </w:rPr>
      </w:pPr>
    </w:p>
    <w:p w:rsidR="00746EB6" w:rsidRDefault="00746EB6" w:rsidP="00746EB6">
      <w:pPr>
        <w:widowControl w:val="0"/>
        <w:autoSpaceDE w:val="0"/>
        <w:autoSpaceDN w:val="0"/>
        <w:adjustRightInd w:val="0"/>
        <w:spacing w:before="10" w:after="0" w:line="240" w:lineRule="auto"/>
        <w:ind w:left="3488" w:right="3507"/>
        <w:jc w:val="center"/>
        <w:rPr>
          <w:rFonts w:ascii="Times New Roman" w:eastAsia="BatangChe" w:hAnsi="Times New Roman" w:cs="Times New Roman"/>
          <w:sz w:val="28"/>
          <w:szCs w:val="28"/>
        </w:rPr>
      </w:pPr>
      <w:r>
        <w:rPr>
          <w:rFonts w:ascii="Times New Roman" w:eastAsia="BatangChe" w:hAnsi="Times New Roman" w:cs="Times New Roman"/>
          <w:spacing w:val="-7"/>
          <w:w w:val="102"/>
          <w:sz w:val="28"/>
          <w:szCs w:val="28"/>
        </w:rPr>
        <w:t>A</w:t>
      </w:r>
      <w:r>
        <w:rPr>
          <w:rFonts w:ascii="Times New Roman" w:eastAsia="BatangChe" w:hAnsi="Times New Roman" w:cs="Times New Roman"/>
          <w:w w:val="102"/>
          <w:sz w:val="28"/>
          <w:szCs w:val="28"/>
        </w:rPr>
        <w:t>ppendix</w:t>
      </w:r>
      <w:r>
        <w:rPr>
          <w:rFonts w:ascii="Times New Roman" w:eastAsia="BatangChe" w:hAnsi="Times New Roman" w:cs="Times New Roman"/>
          <w:spacing w:val="64"/>
          <w:w w:val="102"/>
          <w:sz w:val="28"/>
          <w:szCs w:val="28"/>
        </w:rPr>
        <w:t xml:space="preserve"> </w:t>
      </w:r>
      <w:r>
        <w:rPr>
          <w:rFonts w:ascii="Times New Roman" w:eastAsia="BatangChe" w:hAnsi="Times New Roman" w:cs="Times New Roman"/>
          <w:w w:val="102"/>
          <w:sz w:val="28"/>
          <w:szCs w:val="28"/>
        </w:rPr>
        <w:t>D</w:t>
      </w:r>
    </w:p>
    <w:p w:rsidR="00746EB6" w:rsidRDefault="00746EB6" w:rsidP="00746EB6">
      <w:pPr>
        <w:widowControl w:val="0"/>
        <w:autoSpaceDE w:val="0"/>
        <w:autoSpaceDN w:val="0"/>
        <w:adjustRightInd w:val="0"/>
        <w:spacing w:before="10" w:after="0" w:line="240" w:lineRule="auto"/>
        <w:ind w:left="3488" w:right="3507"/>
        <w:jc w:val="center"/>
        <w:rPr>
          <w:rFonts w:ascii="Times New Roman" w:eastAsia="BatangChe" w:hAnsi="Times New Roman" w:cs="Times New Roman"/>
          <w:sz w:val="28"/>
          <w:szCs w:val="28"/>
        </w:rPr>
      </w:pPr>
    </w:p>
    <w:p w:rsidR="00A01419" w:rsidRDefault="00751069" w:rsidP="00A01419">
      <w:pPr>
        <w:widowControl w:val="0"/>
        <w:autoSpaceDE w:val="0"/>
        <w:autoSpaceDN w:val="0"/>
        <w:adjustRightInd w:val="0"/>
        <w:spacing w:before="10" w:after="0" w:line="240" w:lineRule="auto"/>
        <w:ind w:right="3507"/>
        <w:rPr>
          <w:rFonts w:ascii="Times New Roman" w:eastAsia="BatangChe" w:hAnsi="Times New Roman" w:cs="Times New Roman"/>
          <w:b/>
          <w:sz w:val="28"/>
          <w:szCs w:val="28"/>
        </w:rPr>
      </w:pPr>
      <w:r>
        <w:rPr>
          <w:rFonts w:ascii="Times New Roman" w:eastAsia="BatangChe" w:hAnsi="Times New Roman" w:cs="Times New Roman"/>
          <w:b/>
          <w:sz w:val="28"/>
          <w:szCs w:val="28"/>
        </w:rPr>
        <w:t xml:space="preserve">D.1 </w:t>
      </w:r>
      <w:r w:rsidR="00A01419" w:rsidRPr="00A01419">
        <w:rPr>
          <w:rFonts w:ascii="Times New Roman" w:eastAsia="BatangChe" w:hAnsi="Times New Roman" w:cs="Times New Roman"/>
          <w:b/>
          <w:sz w:val="28"/>
          <w:szCs w:val="28"/>
        </w:rPr>
        <w:t>Progress Plan Using Smart Shee</w:t>
      </w:r>
      <w:r w:rsidR="00A01419">
        <w:rPr>
          <w:rFonts w:ascii="Times New Roman" w:eastAsia="BatangChe" w:hAnsi="Times New Roman" w:cs="Times New Roman"/>
          <w:b/>
          <w:sz w:val="28"/>
          <w:szCs w:val="28"/>
        </w:rPr>
        <w:t>t:</w:t>
      </w:r>
    </w:p>
    <w:p w:rsidR="00A01419" w:rsidRDefault="00A01419" w:rsidP="00A01419">
      <w:pPr>
        <w:widowControl w:val="0"/>
        <w:autoSpaceDE w:val="0"/>
        <w:autoSpaceDN w:val="0"/>
        <w:adjustRightInd w:val="0"/>
        <w:spacing w:before="10" w:after="0" w:line="240" w:lineRule="auto"/>
        <w:ind w:right="3507"/>
        <w:rPr>
          <w:rFonts w:ascii="Times New Roman" w:eastAsia="BatangChe" w:hAnsi="Times New Roman" w:cs="Times New Roman"/>
          <w:b/>
          <w:sz w:val="28"/>
          <w:szCs w:val="28"/>
        </w:rPr>
      </w:pPr>
    </w:p>
    <w:p w:rsidR="00A01419" w:rsidRDefault="00751069" w:rsidP="00A01419">
      <w:pPr>
        <w:widowControl w:val="0"/>
        <w:autoSpaceDE w:val="0"/>
        <w:autoSpaceDN w:val="0"/>
        <w:adjustRightInd w:val="0"/>
        <w:spacing w:before="10" w:after="0" w:line="240" w:lineRule="auto"/>
        <w:ind w:right="3507"/>
        <w:rPr>
          <w:rFonts w:ascii="Times New Roman" w:eastAsia="BatangChe" w:hAnsi="Times New Roman" w:cs="Times New Roman"/>
          <w:b/>
          <w:sz w:val="28"/>
          <w:szCs w:val="28"/>
        </w:rPr>
      </w:pPr>
      <w:r>
        <w:rPr>
          <w:rFonts w:ascii="Times New Roman" w:eastAsia="BatangChe" w:hAnsi="Times New Roman" w:cs="Times New Roman"/>
          <w:b/>
          <w:noProof/>
          <w:sz w:val="28"/>
          <w:szCs w:val="28"/>
        </w:rPr>
        <w:drawing>
          <wp:inline distT="0" distB="0" distL="0" distR="0">
            <wp:extent cx="5648103" cy="5284382"/>
            <wp:effectExtent l="19050" t="0" r="0" b="0"/>
            <wp:docPr id="69" name="Picture 69" descr="C:\Users\sony\Desktop\Project Plan\Passport_Waterm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ony\Desktop\Project Plan\Passport_Watermarking.png"/>
                    <pic:cNvPicPr>
                      <a:picLocks noChangeAspect="1" noChangeArrowheads="1"/>
                    </pic:cNvPicPr>
                  </pic:nvPicPr>
                  <pic:blipFill>
                    <a:blip r:embed="rId26"/>
                    <a:srcRect/>
                    <a:stretch>
                      <a:fillRect/>
                    </a:stretch>
                  </pic:blipFill>
                  <pic:spPr bwMode="auto">
                    <a:xfrm>
                      <a:off x="0" y="0"/>
                      <a:ext cx="5648257" cy="5284526"/>
                    </a:xfrm>
                    <a:prstGeom prst="rect">
                      <a:avLst/>
                    </a:prstGeom>
                    <a:noFill/>
                    <a:ln w="9525">
                      <a:noFill/>
                      <a:miter lim="800000"/>
                      <a:headEnd/>
                      <a:tailEnd/>
                    </a:ln>
                  </pic:spPr>
                </pic:pic>
              </a:graphicData>
            </a:graphic>
          </wp:inline>
        </w:drawing>
      </w:r>
    </w:p>
    <w:p w:rsidR="00751069" w:rsidRDefault="00751069" w:rsidP="00A01419">
      <w:pPr>
        <w:widowControl w:val="0"/>
        <w:autoSpaceDE w:val="0"/>
        <w:autoSpaceDN w:val="0"/>
        <w:adjustRightInd w:val="0"/>
        <w:spacing w:before="10" w:after="0" w:line="240" w:lineRule="auto"/>
        <w:ind w:right="3507"/>
        <w:rPr>
          <w:rFonts w:ascii="Times New Roman" w:eastAsia="BatangChe" w:hAnsi="Times New Roman" w:cs="Times New Roman"/>
          <w:b/>
          <w:sz w:val="28"/>
          <w:szCs w:val="28"/>
        </w:rPr>
      </w:pPr>
    </w:p>
    <w:p w:rsidR="00751069" w:rsidRDefault="00751069" w:rsidP="00A01419">
      <w:pPr>
        <w:widowControl w:val="0"/>
        <w:autoSpaceDE w:val="0"/>
        <w:autoSpaceDN w:val="0"/>
        <w:adjustRightInd w:val="0"/>
        <w:spacing w:before="10" w:after="0" w:line="240" w:lineRule="auto"/>
        <w:ind w:right="3507"/>
        <w:rPr>
          <w:rFonts w:ascii="Times New Roman" w:eastAsia="BatangChe" w:hAnsi="Times New Roman" w:cs="Times New Roman"/>
          <w:b/>
          <w:sz w:val="28"/>
          <w:szCs w:val="28"/>
        </w:rPr>
      </w:pPr>
    </w:p>
    <w:p w:rsidR="00751069" w:rsidRDefault="00751069" w:rsidP="00A01419">
      <w:pPr>
        <w:widowControl w:val="0"/>
        <w:autoSpaceDE w:val="0"/>
        <w:autoSpaceDN w:val="0"/>
        <w:adjustRightInd w:val="0"/>
        <w:spacing w:before="10" w:after="0" w:line="240" w:lineRule="auto"/>
        <w:ind w:right="3507"/>
        <w:rPr>
          <w:rFonts w:ascii="Times New Roman" w:eastAsia="BatangChe" w:hAnsi="Times New Roman" w:cs="Times New Roman"/>
          <w:sz w:val="24"/>
          <w:szCs w:val="24"/>
        </w:rPr>
      </w:pPr>
      <w:r>
        <w:rPr>
          <w:rFonts w:ascii="Times New Roman" w:eastAsia="BatangChe" w:hAnsi="Times New Roman" w:cs="Times New Roman"/>
          <w:b/>
          <w:sz w:val="28"/>
          <w:szCs w:val="28"/>
        </w:rPr>
        <w:tab/>
      </w:r>
      <w:r>
        <w:rPr>
          <w:rFonts w:ascii="Times New Roman" w:eastAsia="BatangChe" w:hAnsi="Times New Roman" w:cs="Times New Roman"/>
          <w:b/>
          <w:sz w:val="28"/>
          <w:szCs w:val="28"/>
        </w:rPr>
        <w:tab/>
      </w:r>
      <w:r>
        <w:rPr>
          <w:rFonts w:ascii="Times New Roman" w:eastAsia="BatangChe" w:hAnsi="Times New Roman" w:cs="Times New Roman"/>
          <w:b/>
          <w:sz w:val="28"/>
          <w:szCs w:val="28"/>
        </w:rPr>
        <w:tab/>
      </w:r>
      <w:r w:rsidRPr="00751069">
        <w:rPr>
          <w:rFonts w:ascii="Times New Roman" w:eastAsia="BatangChe" w:hAnsi="Times New Roman" w:cs="Times New Roman"/>
          <w:sz w:val="24"/>
          <w:szCs w:val="24"/>
        </w:rPr>
        <w:t>Fig D.1: Progress Plan</w:t>
      </w:r>
    </w:p>
    <w:p w:rsidR="00751069" w:rsidRDefault="00751069" w:rsidP="00751069">
      <w:pPr>
        <w:tabs>
          <w:tab w:val="left" w:pos="3181"/>
        </w:tabs>
        <w:rPr>
          <w:rFonts w:ascii="Times New Roman" w:eastAsia="BatangChe" w:hAnsi="Times New Roman" w:cs="Times New Roman"/>
          <w:sz w:val="24"/>
          <w:szCs w:val="24"/>
        </w:rPr>
      </w:pPr>
      <w:r>
        <w:rPr>
          <w:rFonts w:ascii="Times New Roman" w:eastAsia="BatangChe" w:hAnsi="Times New Roman" w:cs="Times New Roman"/>
          <w:sz w:val="24"/>
          <w:szCs w:val="24"/>
        </w:rPr>
        <w:tab/>
      </w:r>
    </w:p>
    <w:p w:rsidR="00751069" w:rsidRDefault="00751069" w:rsidP="00751069">
      <w:pPr>
        <w:tabs>
          <w:tab w:val="left" w:pos="3181"/>
        </w:tabs>
        <w:rPr>
          <w:rFonts w:ascii="Times New Roman" w:eastAsia="BatangChe" w:hAnsi="Times New Roman" w:cs="Times New Roman"/>
          <w:sz w:val="24"/>
          <w:szCs w:val="24"/>
        </w:rPr>
      </w:pPr>
    </w:p>
    <w:p w:rsidR="00751069" w:rsidRDefault="00751069" w:rsidP="00751069">
      <w:pPr>
        <w:tabs>
          <w:tab w:val="left" w:pos="3181"/>
        </w:tabs>
        <w:rPr>
          <w:rFonts w:ascii="Times New Roman" w:eastAsia="BatangChe" w:hAnsi="Times New Roman" w:cs="Times New Roman"/>
          <w:sz w:val="24"/>
          <w:szCs w:val="24"/>
        </w:rPr>
      </w:pPr>
    </w:p>
    <w:p w:rsidR="00A001EA" w:rsidRDefault="00A001EA" w:rsidP="00751069">
      <w:pPr>
        <w:tabs>
          <w:tab w:val="left" w:pos="3181"/>
        </w:tabs>
        <w:rPr>
          <w:rFonts w:ascii="Times New Roman" w:eastAsia="BatangChe" w:hAnsi="Times New Roman" w:cs="Times New Roman"/>
          <w:sz w:val="24"/>
          <w:szCs w:val="24"/>
        </w:rPr>
      </w:pPr>
    </w:p>
    <w:p w:rsidR="005717FF" w:rsidRDefault="00751069" w:rsidP="00751069">
      <w:pPr>
        <w:tabs>
          <w:tab w:val="left" w:pos="3181"/>
        </w:tabs>
        <w:rPr>
          <w:rFonts w:ascii="Times New Roman" w:eastAsia="BatangChe" w:hAnsi="Times New Roman" w:cs="Times New Roman"/>
          <w:b/>
          <w:sz w:val="28"/>
          <w:szCs w:val="28"/>
        </w:rPr>
      </w:pPr>
      <w:r w:rsidRPr="00751069">
        <w:rPr>
          <w:rFonts w:ascii="Times New Roman" w:eastAsia="BatangChe" w:hAnsi="Times New Roman" w:cs="Times New Roman"/>
          <w:b/>
          <w:sz w:val="28"/>
          <w:szCs w:val="28"/>
        </w:rPr>
        <w:lastRenderedPageBreak/>
        <w:t>BIBLIOGRAPHY:</w:t>
      </w:r>
    </w:p>
    <w:p w:rsidR="005717FF" w:rsidRPr="005717FF" w:rsidRDefault="005717FF" w:rsidP="005717FF">
      <w:pPr>
        <w:autoSpaceDE w:val="0"/>
        <w:autoSpaceDN w:val="0"/>
        <w:adjustRightInd w:val="0"/>
        <w:spacing w:after="0" w:line="240" w:lineRule="auto"/>
        <w:rPr>
          <w:rFonts w:ascii="Times New Roman" w:hAnsi="Times New Roman" w:cs="Times New Roman"/>
          <w:sz w:val="24"/>
          <w:szCs w:val="24"/>
        </w:rPr>
      </w:pPr>
      <w:r w:rsidRPr="005717FF">
        <w:rPr>
          <w:rFonts w:ascii="Times New Roman" w:hAnsi="Times New Roman" w:cs="Times New Roman"/>
          <w:sz w:val="24"/>
          <w:szCs w:val="24"/>
        </w:rPr>
        <w:t>[1] AlaaH.Al-Hamami and SaadA.Al-Ani, Faculty ofInformation Technology, Amman Al-Ahliyya</w:t>
      </w:r>
      <w:r>
        <w:rPr>
          <w:rFonts w:ascii="Times New Roman" w:hAnsi="Times New Roman" w:cs="Times New Roman"/>
          <w:sz w:val="24"/>
          <w:szCs w:val="24"/>
        </w:rPr>
        <w:t xml:space="preserve"> </w:t>
      </w:r>
      <w:r w:rsidRPr="005717FF">
        <w:rPr>
          <w:rFonts w:ascii="Times New Roman" w:hAnsi="Times New Roman" w:cs="Times New Roman"/>
          <w:sz w:val="24"/>
          <w:szCs w:val="24"/>
        </w:rPr>
        <w:t>University, Amman, Jordan “A New Approach for</w:t>
      </w:r>
      <w:r>
        <w:rPr>
          <w:rFonts w:ascii="Times New Roman" w:hAnsi="Times New Roman" w:cs="Times New Roman"/>
          <w:sz w:val="24"/>
          <w:szCs w:val="24"/>
        </w:rPr>
        <w:t xml:space="preserve"> </w:t>
      </w:r>
      <w:r w:rsidRPr="005717FF">
        <w:rPr>
          <w:rFonts w:ascii="Times New Roman" w:hAnsi="Times New Roman" w:cs="Times New Roman"/>
          <w:sz w:val="24"/>
          <w:szCs w:val="24"/>
        </w:rPr>
        <w:t>Authentication Technique”Journal of Computer</w:t>
      </w:r>
      <w:r>
        <w:rPr>
          <w:rFonts w:ascii="Times New Roman" w:hAnsi="Times New Roman" w:cs="Times New Roman"/>
          <w:sz w:val="24"/>
          <w:szCs w:val="24"/>
        </w:rPr>
        <w:t xml:space="preserve"> </w:t>
      </w:r>
      <w:r w:rsidRPr="005717FF">
        <w:rPr>
          <w:rFonts w:ascii="Times New Roman" w:hAnsi="Times New Roman" w:cs="Times New Roman"/>
          <w:sz w:val="24"/>
          <w:szCs w:val="24"/>
        </w:rPr>
        <w:t>Science 1 (1): 103-106, 2005 ISSN 1549-3636 ©</w:t>
      </w:r>
    </w:p>
    <w:p w:rsidR="005717FF" w:rsidRPr="005717FF" w:rsidRDefault="005717FF" w:rsidP="005717FF">
      <w:pPr>
        <w:autoSpaceDE w:val="0"/>
        <w:autoSpaceDN w:val="0"/>
        <w:adjustRightInd w:val="0"/>
        <w:spacing w:after="0" w:line="240" w:lineRule="auto"/>
        <w:rPr>
          <w:rFonts w:ascii="Times New Roman" w:hAnsi="Times New Roman" w:cs="Times New Roman"/>
          <w:sz w:val="24"/>
          <w:szCs w:val="24"/>
        </w:rPr>
      </w:pPr>
      <w:r w:rsidRPr="005717FF">
        <w:rPr>
          <w:rFonts w:ascii="Times New Roman" w:hAnsi="Times New Roman" w:cs="Times New Roman"/>
          <w:sz w:val="24"/>
          <w:szCs w:val="24"/>
        </w:rPr>
        <w:t>Science Publications, 2005</w:t>
      </w:r>
    </w:p>
    <w:p w:rsidR="005717FF" w:rsidRPr="005717FF" w:rsidRDefault="005717FF" w:rsidP="005717FF">
      <w:pPr>
        <w:autoSpaceDE w:val="0"/>
        <w:autoSpaceDN w:val="0"/>
        <w:adjustRightInd w:val="0"/>
        <w:spacing w:after="0" w:line="240" w:lineRule="auto"/>
        <w:rPr>
          <w:rFonts w:ascii="Times New Roman" w:hAnsi="Times New Roman" w:cs="Times New Roman"/>
          <w:sz w:val="24"/>
          <w:szCs w:val="24"/>
        </w:rPr>
      </w:pPr>
      <w:r w:rsidRPr="005717FF">
        <w:rPr>
          <w:rFonts w:ascii="Times New Roman" w:hAnsi="Times New Roman" w:cs="Times New Roman"/>
          <w:sz w:val="24"/>
          <w:szCs w:val="24"/>
        </w:rPr>
        <w:t>[2] ManjitThapa, Dr.Sandeep Kumar Sood, A.P</w:t>
      </w:r>
      <w:r>
        <w:rPr>
          <w:rFonts w:ascii="Times New Roman" w:hAnsi="Times New Roman" w:cs="Times New Roman"/>
          <w:sz w:val="24"/>
          <w:szCs w:val="24"/>
        </w:rPr>
        <w:t xml:space="preserve"> </w:t>
      </w:r>
      <w:r w:rsidRPr="005717FF">
        <w:rPr>
          <w:rFonts w:ascii="Times New Roman" w:hAnsi="Times New Roman" w:cs="Times New Roman"/>
          <w:sz w:val="24"/>
          <w:szCs w:val="24"/>
        </w:rPr>
        <w:t>Meenakshi Sharma “Digital Image Watermarking</w:t>
      </w:r>
      <w:r>
        <w:rPr>
          <w:rFonts w:ascii="Times New Roman" w:hAnsi="Times New Roman" w:cs="Times New Roman"/>
          <w:sz w:val="24"/>
          <w:szCs w:val="24"/>
        </w:rPr>
        <w:t xml:space="preserve"> </w:t>
      </w:r>
      <w:r w:rsidRPr="005717FF">
        <w:rPr>
          <w:rFonts w:ascii="Times New Roman" w:hAnsi="Times New Roman" w:cs="Times New Roman"/>
          <w:sz w:val="24"/>
          <w:szCs w:val="24"/>
        </w:rPr>
        <w:t xml:space="preserve">Technique Based on Different Attacks”. </w:t>
      </w:r>
      <w:r w:rsidRPr="005717FF">
        <w:rPr>
          <w:rFonts w:ascii="Times New Roman" w:hAnsi="Times New Roman" w:cs="Times New Roman"/>
          <w:i/>
          <w:iCs/>
          <w:sz w:val="24"/>
          <w:szCs w:val="24"/>
        </w:rPr>
        <w:t>(IJACSA)</w:t>
      </w:r>
      <w:r>
        <w:rPr>
          <w:rFonts w:ascii="Times New Roman" w:hAnsi="Times New Roman" w:cs="Times New Roman"/>
          <w:sz w:val="24"/>
          <w:szCs w:val="24"/>
        </w:rPr>
        <w:t xml:space="preserve"> </w:t>
      </w:r>
      <w:r w:rsidRPr="005717FF">
        <w:rPr>
          <w:rFonts w:ascii="Times New Roman" w:hAnsi="Times New Roman" w:cs="Times New Roman"/>
          <w:i/>
          <w:iCs/>
          <w:sz w:val="24"/>
          <w:szCs w:val="24"/>
        </w:rPr>
        <w:t>International Journal of Advanced Computer Science</w:t>
      </w:r>
      <w:r>
        <w:rPr>
          <w:rFonts w:ascii="Times New Roman" w:hAnsi="Times New Roman" w:cs="Times New Roman"/>
          <w:sz w:val="24"/>
          <w:szCs w:val="24"/>
        </w:rPr>
        <w:t xml:space="preserve"> </w:t>
      </w:r>
      <w:r w:rsidRPr="005717FF">
        <w:rPr>
          <w:rFonts w:ascii="Times New Roman" w:hAnsi="Times New Roman" w:cs="Times New Roman"/>
          <w:i/>
          <w:iCs/>
          <w:sz w:val="24"/>
          <w:szCs w:val="24"/>
        </w:rPr>
        <w:t>and Applications, Vol. 2, No. 4, 2011</w:t>
      </w:r>
    </w:p>
    <w:p w:rsidR="005717FF" w:rsidRPr="005717FF" w:rsidRDefault="005717FF" w:rsidP="005717FF">
      <w:pPr>
        <w:autoSpaceDE w:val="0"/>
        <w:autoSpaceDN w:val="0"/>
        <w:adjustRightInd w:val="0"/>
        <w:spacing w:after="0" w:line="240" w:lineRule="auto"/>
        <w:rPr>
          <w:rFonts w:ascii="Times New Roman" w:hAnsi="Times New Roman" w:cs="Times New Roman"/>
          <w:sz w:val="24"/>
          <w:szCs w:val="24"/>
        </w:rPr>
      </w:pPr>
      <w:r w:rsidRPr="005717FF">
        <w:rPr>
          <w:rFonts w:ascii="Times New Roman" w:hAnsi="Times New Roman" w:cs="Times New Roman"/>
          <w:sz w:val="24"/>
          <w:szCs w:val="24"/>
        </w:rPr>
        <w:t>[3] Er. Deepak Aggarwal, Er. Kanwalvir Singh Dhindsa</w:t>
      </w:r>
      <w:r>
        <w:rPr>
          <w:rFonts w:ascii="Times New Roman" w:hAnsi="Times New Roman" w:cs="Times New Roman"/>
          <w:sz w:val="24"/>
          <w:szCs w:val="24"/>
        </w:rPr>
        <w:t xml:space="preserve"> </w:t>
      </w:r>
      <w:r w:rsidRPr="005717FF">
        <w:rPr>
          <w:rFonts w:ascii="Times New Roman" w:hAnsi="Times New Roman" w:cs="Times New Roman"/>
          <w:sz w:val="24"/>
          <w:szCs w:val="24"/>
        </w:rPr>
        <w:t>“Effect of Embedding Watermark on Compression of</w:t>
      </w:r>
      <w:r>
        <w:rPr>
          <w:rFonts w:ascii="Times New Roman" w:hAnsi="Times New Roman" w:cs="Times New Roman"/>
          <w:sz w:val="24"/>
          <w:szCs w:val="24"/>
        </w:rPr>
        <w:t xml:space="preserve"> </w:t>
      </w:r>
      <w:r w:rsidRPr="005717FF">
        <w:rPr>
          <w:rFonts w:ascii="Times New Roman" w:hAnsi="Times New Roman" w:cs="Times New Roman"/>
          <w:sz w:val="24"/>
          <w:szCs w:val="24"/>
        </w:rPr>
        <w:t>the DigitalImages” JOURNAL OF COMPUTING,</w:t>
      </w:r>
    </w:p>
    <w:p w:rsidR="005717FF" w:rsidRPr="005717FF" w:rsidRDefault="005717FF" w:rsidP="005717FF">
      <w:pPr>
        <w:autoSpaceDE w:val="0"/>
        <w:autoSpaceDN w:val="0"/>
        <w:adjustRightInd w:val="0"/>
        <w:spacing w:after="0" w:line="240" w:lineRule="auto"/>
        <w:rPr>
          <w:rFonts w:ascii="Times New Roman" w:hAnsi="Times New Roman" w:cs="Times New Roman"/>
          <w:sz w:val="24"/>
          <w:szCs w:val="24"/>
        </w:rPr>
      </w:pPr>
      <w:r w:rsidRPr="005717FF">
        <w:rPr>
          <w:rFonts w:ascii="Times New Roman" w:hAnsi="Times New Roman" w:cs="Times New Roman"/>
          <w:sz w:val="24"/>
          <w:szCs w:val="24"/>
        </w:rPr>
        <w:t>VOLUME 2, ISSUE 2, FEBRUARY 2010, ISSN</w:t>
      </w:r>
      <w:r>
        <w:rPr>
          <w:rFonts w:ascii="Times New Roman" w:hAnsi="Times New Roman" w:cs="Times New Roman"/>
          <w:sz w:val="24"/>
          <w:szCs w:val="24"/>
        </w:rPr>
        <w:t xml:space="preserve"> </w:t>
      </w:r>
      <w:r w:rsidRPr="005717FF">
        <w:rPr>
          <w:rFonts w:ascii="Times New Roman" w:hAnsi="Times New Roman" w:cs="Times New Roman"/>
          <w:sz w:val="24"/>
          <w:szCs w:val="24"/>
        </w:rPr>
        <w:t>2151-9617</w:t>
      </w:r>
    </w:p>
    <w:p w:rsidR="005717FF" w:rsidRPr="005717FF" w:rsidRDefault="005717FF" w:rsidP="005717FF">
      <w:pPr>
        <w:autoSpaceDE w:val="0"/>
        <w:autoSpaceDN w:val="0"/>
        <w:adjustRightInd w:val="0"/>
        <w:spacing w:after="0" w:line="240" w:lineRule="auto"/>
        <w:rPr>
          <w:rFonts w:ascii="Times New Roman" w:hAnsi="Times New Roman" w:cs="Times New Roman"/>
          <w:sz w:val="24"/>
          <w:szCs w:val="24"/>
        </w:rPr>
      </w:pPr>
      <w:r w:rsidRPr="005717FF">
        <w:rPr>
          <w:rFonts w:ascii="Times New Roman" w:hAnsi="Times New Roman" w:cs="Times New Roman"/>
          <w:sz w:val="24"/>
          <w:szCs w:val="24"/>
        </w:rPr>
        <w:t>[4] Christian S. Collberg, Member, IEEE Computer</w:t>
      </w:r>
      <w:r>
        <w:rPr>
          <w:rFonts w:ascii="Times New Roman" w:hAnsi="Times New Roman" w:cs="Times New Roman"/>
          <w:sz w:val="24"/>
          <w:szCs w:val="24"/>
        </w:rPr>
        <w:t xml:space="preserve"> </w:t>
      </w:r>
      <w:r w:rsidRPr="005717FF">
        <w:rPr>
          <w:rFonts w:ascii="Times New Roman" w:hAnsi="Times New Roman" w:cs="Times New Roman"/>
          <w:sz w:val="24"/>
          <w:szCs w:val="24"/>
        </w:rPr>
        <w:t>Society, and Clark Thomborson, Senior Member, IEEE</w:t>
      </w:r>
      <w:r>
        <w:rPr>
          <w:rFonts w:ascii="Times New Roman" w:hAnsi="Times New Roman" w:cs="Times New Roman"/>
          <w:sz w:val="24"/>
          <w:szCs w:val="24"/>
        </w:rPr>
        <w:t xml:space="preserve"> </w:t>
      </w:r>
      <w:r w:rsidRPr="005717FF">
        <w:rPr>
          <w:rFonts w:ascii="Times New Roman" w:hAnsi="Times New Roman" w:cs="Times New Roman"/>
          <w:sz w:val="24"/>
          <w:szCs w:val="24"/>
        </w:rPr>
        <w:t>“Watermarking, Tamper-Proofing, and Obfuscation</w:t>
      </w:r>
    </w:p>
    <w:p w:rsidR="005717FF" w:rsidRPr="005717FF" w:rsidRDefault="005717FF" w:rsidP="005717FF">
      <w:pPr>
        <w:autoSpaceDE w:val="0"/>
        <w:autoSpaceDN w:val="0"/>
        <w:adjustRightInd w:val="0"/>
        <w:spacing w:after="0" w:line="240" w:lineRule="auto"/>
        <w:rPr>
          <w:rFonts w:ascii="Times New Roman" w:hAnsi="Times New Roman" w:cs="Times New Roman"/>
          <w:sz w:val="24"/>
          <w:szCs w:val="24"/>
        </w:rPr>
      </w:pPr>
      <w:r w:rsidRPr="005717FF">
        <w:rPr>
          <w:rFonts w:ascii="Times New Roman" w:hAnsi="Times New Roman" w:cs="Times New Roman"/>
          <w:sz w:val="24"/>
          <w:szCs w:val="24"/>
        </w:rPr>
        <w:t>Tools for Software Protection” IEEE</w:t>
      </w:r>
      <w:r>
        <w:rPr>
          <w:rFonts w:ascii="Times New Roman" w:hAnsi="Times New Roman" w:cs="Times New Roman"/>
          <w:sz w:val="24"/>
          <w:szCs w:val="24"/>
        </w:rPr>
        <w:t xml:space="preserve"> </w:t>
      </w:r>
      <w:r w:rsidRPr="005717FF">
        <w:rPr>
          <w:rFonts w:ascii="Times New Roman" w:hAnsi="Times New Roman" w:cs="Times New Roman"/>
          <w:sz w:val="24"/>
          <w:szCs w:val="24"/>
        </w:rPr>
        <w:t>TRANSACTIONS ON SOFTWARE ENGINEERING,VOL. 28, NO. 8, AUGUST 2002</w:t>
      </w:r>
    </w:p>
    <w:p w:rsidR="005717FF" w:rsidRPr="005717FF" w:rsidRDefault="005717FF" w:rsidP="005717FF">
      <w:pPr>
        <w:autoSpaceDE w:val="0"/>
        <w:autoSpaceDN w:val="0"/>
        <w:adjustRightInd w:val="0"/>
        <w:spacing w:after="0" w:line="240" w:lineRule="auto"/>
        <w:rPr>
          <w:rFonts w:ascii="Times New Roman" w:hAnsi="Times New Roman" w:cs="Times New Roman"/>
          <w:sz w:val="24"/>
          <w:szCs w:val="24"/>
        </w:rPr>
      </w:pPr>
      <w:r w:rsidRPr="005717FF">
        <w:rPr>
          <w:rFonts w:ascii="Times New Roman" w:hAnsi="Times New Roman" w:cs="Times New Roman"/>
          <w:sz w:val="24"/>
          <w:szCs w:val="24"/>
        </w:rPr>
        <w:t>[5] Stefan, K. and F.A.P. Petitcolas (Eds.), 2000.Information Hiding techniques for steganography and</w:t>
      </w:r>
      <w:r>
        <w:rPr>
          <w:rFonts w:ascii="Times New Roman" w:hAnsi="Times New Roman" w:cs="Times New Roman"/>
          <w:sz w:val="24"/>
          <w:szCs w:val="24"/>
        </w:rPr>
        <w:t xml:space="preserve"> </w:t>
      </w:r>
      <w:r w:rsidRPr="005717FF">
        <w:rPr>
          <w:rFonts w:ascii="Times New Roman" w:hAnsi="Times New Roman" w:cs="Times New Roman"/>
          <w:sz w:val="24"/>
          <w:szCs w:val="24"/>
        </w:rPr>
        <w:t>digital watermarking. ISBN 1-58053-035-4 © Artech</w:t>
      </w:r>
      <w:r>
        <w:rPr>
          <w:rFonts w:ascii="Times New Roman" w:hAnsi="Times New Roman" w:cs="Times New Roman"/>
          <w:sz w:val="24"/>
          <w:szCs w:val="24"/>
        </w:rPr>
        <w:t xml:space="preserve"> </w:t>
      </w:r>
      <w:r w:rsidRPr="005717FF">
        <w:rPr>
          <w:rFonts w:ascii="Times New Roman" w:hAnsi="Times New Roman" w:cs="Times New Roman"/>
          <w:sz w:val="24"/>
          <w:szCs w:val="24"/>
        </w:rPr>
        <w:t>House, Inc.</w:t>
      </w:r>
    </w:p>
    <w:p w:rsidR="000370ED" w:rsidRDefault="005717FF" w:rsidP="00650D08">
      <w:pPr>
        <w:autoSpaceDE w:val="0"/>
        <w:autoSpaceDN w:val="0"/>
        <w:adjustRightInd w:val="0"/>
        <w:spacing w:after="0" w:line="240" w:lineRule="auto"/>
        <w:rPr>
          <w:rFonts w:ascii="Times New Roman" w:eastAsia="BatangChe" w:hAnsi="Times New Roman" w:cs="Times New Roman"/>
          <w:sz w:val="20"/>
          <w:szCs w:val="20"/>
        </w:rPr>
      </w:pPr>
      <w:r w:rsidRPr="005717FF">
        <w:rPr>
          <w:rFonts w:ascii="Times New Roman" w:hAnsi="Times New Roman" w:cs="Times New Roman"/>
          <w:sz w:val="24"/>
          <w:szCs w:val="24"/>
        </w:rPr>
        <w:t>[6] Rafael C. Gonzalez and Richard E. Woods, 2001</w:t>
      </w:r>
      <w:r>
        <w:rPr>
          <w:rFonts w:ascii="Times New Roman" w:hAnsi="Times New Roman" w:cs="Times New Roman"/>
          <w:sz w:val="24"/>
          <w:szCs w:val="24"/>
        </w:rPr>
        <w:t xml:space="preserve"> </w:t>
      </w:r>
      <w:r w:rsidRPr="005717FF">
        <w:rPr>
          <w:rFonts w:ascii="Times New Roman" w:hAnsi="Times New Roman" w:cs="Times New Roman"/>
          <w:sz w:val="24"/>
          <w:szCs w:val="24"/>
        </w:rPr>
        <w:t>“Digital image processing”, second edition ISBN 0-201-18075-8Prentice hall publications</w:t>
      </w:r>
    </w:p>
    <w:sectPr w:rsidR="000370ED" w:rsidSect="00A001EA">
      <w:footerReference w:type="even" r:id="rId27"/>
      <w:footerReference w:type="default" r:id="rId28"/>
      <w:pgSz w:w="11920" w:h="16840"/>
      <w:pgMar w:top="1560" w:right="1680" w:bottom="280" w:left="1680" w:header="0" w:footer="179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CD9" w:rsidRDefault="005C1CD9">
      <w:pPr>
        <w:spacing w:after="0" w:line="240" w:lineRule="auto"/>
      </w:pPr>
      <w:r>
        <w:separator/>
      </w:r>
    </w:p>
  </w:endnote>
  <w:endnote w:type="continuationSeparator" w:id="1">
    <w:p w:rsidR="005C1CD9" w:rsidRDefault="005C1C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72876"/>
      <w:docPartObj>
        <w:docPartGallery w:val="Page Numbers (Bottom of Page)"/>
        <w:docPartUnique/>
      </w:docPartObj>
    </w:sdtPr>
    <w:sdtContent>
      <w:p w:rsidR="000B3385" w:rsidRDefault="000B3385">
        <w:pPr>
          <w:pStyle w:val="Footer"/>
          <w:jc w:val="center"/>
        </w:pPr>
        <w:fldSimple w:instr=" PAGE   \* MERGEFORMAT ">
          <w:r w:rsidR="00BF7E94">
            <w:rPr>
              <w:noProof/>
            </w:rPr>
            <w:t>2</w:t>
          </w:r>
        </w:fldSimple>
      </w:p>
    </w:sdtContent>
  </w:sdt>
  <w:p w:rsidR="000B3385" w:rsidRDefault="000B3385">
    <w:pPr>
      <w:widowControl w:val="0"/>
      <w:autoSpaceDE w:val="0"/>
      <w:autoSpaceDN w:val="0"/>
      <w:adjustRightInd w:val="0"/>
      <w:spacing w:after="0" w:line="200" w:lineRule="exact"/>
      <w:rPr>
        <w:rFonts w:ascii="Times New Roman" w:hAnsi="Times New Roman" w:cs="Times New Roman"/>
        <w:sz w:val="20"/>
        <w:szCs w:val="20"/>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399"/>
      <w:docPartObj>
        <w:docPartGallery w:val="Page Numbers (Bottom of Page)"/>
        <w:docPartUnique/>
      </w:docPartObj>
    </w:sdtPr>
    <w:sdtContent>
      <w:p w:rsidR="000B3385" w:rsidRDefault="000B3385">
        <w:pPr>
          <w:pStyle w:val="Footer"/>
          <w:jc w:val="center"/>
        </w:pPr>
        <w:fldSimple w:instr=" PAGE   \* MERGEFORMAT ">
          <w:r w:rsidR="008B6E55">
            <w:rPr>
              <w:noProof/>
            </w:rPr>
            <w:t>25</w:t>
          </w:r>
        </w:fldSimple>
      </w:p>
    </w:sdtContent>
  </w:sdt>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402"/>
      <w:docPartObj>
        <w:docPartGallery w:val="Page Numbers (Bottom of Page)"/>
        <w:docPartUnique/>
      </w:docPartObj>
    </w:sdtPr>
    <w:sdtContent>
      <w:p w:rsidR="000B3385" w:rsidRDefault="000B3385">
        <w:pPr>
          <w:pStyle w:val="Footer"/>
          <w:jc w:val="center"/>
        </w:pPr>
        <w:fldSimple w:instr=" PAGE   \* MERGEFORMAT ">
          <w:r w:rsidR="008B6E55">
            <w:rPr>
              <w:noProof/>
            </w:rPr>
            <w:t>28</w:t>
          </w:r>
        </w:fldSimple>
      </w:p>
    </w:sdtContent>
  </w:sdt>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401"/>
      <w:docPartObj>
        <w:docPartGallery w:val="Page Numbers (Bottom of Page)"/>
        <w:docPartUnique/>
      </w:docPartObj>
    </w:sdtPr>
    <w:sdtContent>
      <w:p w:rsidR="000B3385" w:rsidRDefault="000B3385">
        <w:pPr>
          <w:pStyle w:val="Footer"/>
          <w:jc w:val="center"/>
        </w:pPr>
        <w:fldSimple w:instr=" PAGE   \* MERGEFORMAT ">
          <w:r w:rsidR="008B6E55">
            <w:rPr>
              <w:noProof/>
            </w:rPr>
            <w:t>29</w:t>
          </w:r>
        </w:fldSimple>
      </w:p>
    </w:sdtContent>
  </w:sdt>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385" w:rsidRDefault="000B3385">
    <w:pPr>
      <w:pStyle w:val="Footer"/>
      <w:jc w:val="center"/>
    </w:pPr>
    <w:fldSimple w:instr=" PAGE   \* MERGEFORMAT ">
      <w:r w:rsidR="008B6E55">
        <w:rPr>
          <w:noProof/>
        </w:rPr>
        <w:t>30</w:t>
      </w:r>
    </w:fldSimple>
  </w:p>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385" w:rsidRDefault="000B3385">
    <w:pPr>
      <w:pStyle w:val="Footer"/>
      <w:jc w:val="center"/>
    </w:pPr>
    <w:fldSimple w:instr=" PAGE   \* MERGEFORMAT ">
      <w:r w:rsidR="008B6E55">
        <w:rPr>
          <w:noProof/>
        </w:rPr>
        <w:t>31</w:t>
      </w:r>
    </w:fldSimple>
  </w:p>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390"/>
      <w:docPartObj>
        <w:docPartGallery w:val="Page Numbers (Bottom of Page)"/>
        <w:docPartUnique/>
      </w:docPartObj>
    </w:sdtPr>
    <w:sdtContent>
      <w:p w:rsidR="000B3385" w:rsidRDefault="000B3385">
        <w:pPr>
          <w:pStyle w:val="Footer"/>
          <w:jc w:val="center"/>
        </w:pPr>
        <w:fldSimple w:instr=" PAGE   \* MERGEFORMAT ">
          <w:r w:rsidR="00BF7E94">
            <w:rPr>
              <w:noProof/>
            </w:rPr>
            <w:t>3</w:t>
          </w:r>
        </w:fldSimple>
      </w:p>
    </w:sdtContent>
  </w:sdt>
  <w:p w:rsidR="000B3385" w:rsidRDefault="000B3385">
    <w:pPr>
      <w:widowControl w:val="0"/>
      <w:autoSpaceDE w:val="0"/>
      <w:autoSpaceDN w:val="0"/>
      <w:adjustRightInd w:val="0"/>
      <w:spacing w:after="0" w:line="200" w:lineRule="exact"/>
      <w:rPr>
        <w:rFonts w:ascii="Times New Roman" w:hAnsi="Times New Roman" w:cs="Times New Roman"/>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391"/>
      <w:docPartObj>
        <w:docPartGallery w:val="Page Numbers (Bottom of Page)"/>
        <w:docPartUnique/>
      </w:docPartObj>
    </w:sdtPr>
    <w:sdtContent>
      <w:p w:rsidR="000B3385" w:rsidRDefault="000B3385">
        <w:pPr>
          <w:pStyle w:val="Footer"/>
          <w:jc w:val="center"/>
        </w:pPr>
        <w:fldSimple w:instr=" PAGE   \* MERGEFORMAT ">
          <w:r w:rsidR="008B6E55">
            <w:rPr>
              <w:noProof/>
            </w:rPr>
            <w:t>4</w:t>
          </w:r>
        </w:fldSimple>
      </w:p>
    </w:sdtContent>
  </w:sdt>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393"/>
      <w:docPartObj>
        <w:docPartGallery w:val="Page Numbers (Bottom of Page)"/>
        <w:docPartUnique/>
      </w:docPartObj>
    </w:sdtPr>
    <w:sdtContent>
      <w:p w:rsidR="000B3385" w:rsidRDefault="000B3385">
        <w:pPr>
          <w:pStyle w:val="Footer"/>
          <w:jc w:val="center"/>
        </w:pPr>
        <w:fldSimple w:instr=" PAGE   \* MERGEFORMAT ">
          <w:r w:rsidR="008B6E55">
            <w:rPr>
              <w:noProof/>
            </w:rPr>
            <w:t>12</w:t>
          </w:r>
        </w:fldSimple>
      </w:p>
    </w:sdtContent>
  </w:sdt>
  <w:p w:rsidR="000B3385" w:rsidRDefault="000B3385">
    <w:pPr>
      <w:widowControl w:val="0"/>
      <w:autoSpaceDE w:val="0"/>
      <w:autoSpaceDN w:val="0"/>
      <w:adjustRightInd w:val="0"/>
      <w:spacing w:after="0" w:line="200" w:lineRule="exact"/>
      <w:rPr>
        <w:rFonts w:ascii="Times New Roman" w:hAnsi="Times New Roman" w:cs="Times New Roman"/>
        <w:sz w:val="20"/>
        <w:szCs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392"/>
      <w:docPartObj>
        <w:docPartGallery w:val="Page Numbers (Bottom of Page)"/>
        <w:docPartUnique/>
      </w:docPartObj>
    </w:sdtPr>
    <w:sdtContent>
      <w:p w:rsidR="000B3385" w:rsidRDefault="000B3385">
        <w:pPr>
          <w:pStyle w:val="Footer"/>
          <w:jc w:val="center"/>
        </w:pPr>
        <w:fldSimple w:instr=" PAGE   \* MERGEFORMAT ">
          <w:r w:rsidR="008B6E55">
            <w:rPr>
              <w:noProof/>
            </w:rPr>
            <w:t>11</w:t>
          </w:r>
        </w:fldSimple>
      </w:p>
    </w:sdtContent>
  </w:sdt>
  <w:p w:rsidR="000B3385" w:rsidRDefault="000B3385" w:rsidP="00736BAC">
    <w:pPr>
      <w:widowControl w:val="0"/>
      <w:tabs>
        <w:tab w:val="center" w:pos="4280"/>
      </w:tabs>
      <w:autoSpaceDE w:val="0"/>
      <w:autoSpaceDN w:val="0"/>
      <w:adjustRightInd w:val="0"/>
      <w:spacing w:after="0" w:line="200" w:lineRule="exact"/>
      <w:rPr>
        <w:rFonts w:ascii="Times New Roman" w:hAnsi="Times New Roman" w:cs="Times New Roman"/>
        <w:sz w:val="20"/>
        <w:szCs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397"/>
      <w:docPartObj>
        <w:docPartGallery w:val="Page Numbers (Bottom of Page)"/>
        <w:docPartUnique/>
      </w:docPartObj>
    </w:sdtPr>
    <w:sdtContent>
      <w:p w:rsidR="000B3385" w:rsidRDefault="000B3385">
        <w:pPr>
          <w:pStyle w:val="Footer"/>
          <w:jc w:val="center"/>
        </w:pPr>
        <w:fldSimple w:instr=" PAGE   \* MERGEFORMAT ">
          <w:r w:rsidR="008B6E55">
            <w:rPr>
              <w:noProof/>
            </w:rPr>
            <w:t>20</w:t>
          </w:r>
        </w:fldSimple>
      </w:p>
    </w:sdtContent>
  </w:sdt>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396"/>
      <w:docPartObj>
        <w:docPartGallery w:val="Page Numbers (Bottom of Page)"/>
        <w:docPartUnique/>
      </w:docPartObj>
    </w:sdtPr>
    <w:sdtContent>
      <w:p w:rsidR="000B3385" w:rsidRDefault="000B3385">
        <w:pPr>
          <w:pStyle w:val="Footer"/>
          <w:jc w:val="center"/>
        </w:pPr>
        <w:fldSimple w:instr=" PAGE   \* MERGEFORMAT ">
          <w:r w:rsidR="008B6E55">
            <w:rPr>
              <w:noProof/>
            </w:rPr>
            <w:t>19</w:t>
          </w:r>
        </w:fldSimple>
      </w:p>
    </w:sdtContent>
  </w:sdt>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400"/>
      <w:docPartObj>
        <w:docPartGallery w:val="Page Numbers (Bottom of Page)"/>
        <w:docPartUnique/>
      </w:docPartObj>
    </w:sdtPr>
    <w:sdtContent>
      <w:p w:rsidR="000B3385" w:rsidRDefault="000B3385">
        <w:pPr>
          <w:pStyle w:val="Footer"/>
          <w:jc w:val="center"/>
        </w:pPr>
        <w:fldSimple w:instr=" PAGE   \* MERGEFORMAT ">
          <w:r w:rsidR="008B6E55">
            <w:rPr>
              <w:noProof/>
            </w:rPr>
            <w:t>22</w:t>
          </w:r>
        </w:fldSimple>
      </w:p>
    </w:sdtContent>
  </w:sdt>
  <w:p w:rsidR="000B3385" w:rsidRDefault="000B3385">
    <w:pPr>
      <w:widowControl w:val="0"/>
      <w:autoSpaceDE w:val="0"/>
      <w:autoSpaceDN w:val="0"/>
      <w:adjustRightInd w:val="0"/>
      <w:spacing w:after="0" w:line="240" w:lineRule="auto"/>
      <w:rPr>
        <w:rFonts w:ascii="Times New Roman" w:hAnsi="Times New Roman" w:cs="Times New Roman"/>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CD9" w:rsidRDefault="005C1CD9">
      <w:pPr>
        <w:spacing w:after="0" w:line="240" w:lineRule="auto"/>
      </w:pPr>
      <w:r>
        <w:separator/>
      </w:r>
    </w:p>
  </w:footnote>
  <w:footnote w:type="continuationSeparator" w:id="1">
    <w:p w:rsidR="005C1CD9" w:rsidRDefault="005C1C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pPr>
      <w:rPr>
        <w:rFonts w:cs="Times New Roman"/>
      </w:rPr>
    </w:lvl>
    <w:lvl w:ilvl="1">
      <w:start w:val="1"/>
      <w:numFmt w:val="decimal"/>
      <w:lvlText w:val="%1.%2"/>
      <w:lvlJc w:val="left"/>
      <w:pPr>
        <w:tabs>
          <w:tab w:val="num" w:pos="0"/>
        </w:tabs>
      </w:pPr>
      <w:rPr>
        <w:rFonts w:cs="Times New Roman"/>
        <w:b/>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
    <w:nsid w:val="00000002"/>
    <w:multiLevelType w:val="multilevel"/>
    <w:tmpl w:val="DE806942"/>
    <w:name w:val="WW8Num2"/>
    <w:lvl w:ilvl="0">
      <w:start w:val="1"/>
      <w:numFmt w:val="decimal"/>
      <w:lvlText w:val="%1."/>
      <w:lvlJc w:val="left"/>
      <w:pPr>
        <w:tabs>
          <w:tab w:val="num" w:pos="0"/>
        </w:tabs>
        <w:ind w:left="720" w:hanging="360"/>
      </w:pPr>
      <w:rPr>
        <w:rFonts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rPr>
        <w:rFonts w:cs="Times New Roman"/>
      </w:rPr>
    </w:lvl>
  </w:abstractNum>
  <w:abstractNum w:abstractNumId="3">
    <w:nsid w:val="00000005"/>
    <w:multiLevelType w:val="singleLevel"/>
    <w:tmpl w:val="00000005"/>
    <w:name w:val="WW8Num5"/>
    <w:lvl w:ilvl="0">
      <w:start w:val="1"/>
      <w:numFmt w:val="bullet"/>
      <w:lvlText w:val=""/>
      <w:lvlJc w:val="left"/>
      <w:pPr>
        <w:tabs>
          <w:tab w:val="num" w:pos="0"/>
        </w:tabs>
        <w:ind w:left="1140" w:hanging="360"/>
      </w:pPr>
      <w:rPr>
        <w:rFonts w:ascii="Symbol" w:hAnsi="Symbol"/>
      </w:rPr>
    </w:lvl>
  </w:abstractNum>
  <w:abstractNum w:abstractNumId="4">
    <w:nsid w:val="00000007"/>
    <w:multiLevelType w:val="multilevel"/>
    <w:tmpl w:val="00000007"/>
    <w:name w:val="WW8Num7"/>
    <w:lvl w:ilvl="0">
      <w:start w:val="3"/>
      <w:numFmt w:val="decimal"/>
      <w:lvlText w:val="%1"/>
      <w:lvlJc w:val="left"/>
      <w:pPr>
        <w:tabs>
          <w:tab w:val="num" w:pos="0"/>
        </w:tabs>
        <w:ind w:left="375" w:hanging="375"/>
      </w:pPr>
      <w:rPr>
        <w:rFonts w:cs="Times New Roman"/>
      </w:rPr>
    </w:lvl>
    <w:lvl w:ilvl="1">
      <w:start w:val="1"/>
      <w:numFmt w:val="decimal"/>
      <w:lvlText w:val="%1.%2"/>
      <w:lvlJc w:val="left"/>
      <w:pPr>
        <w:tabs>
          <w:tab w:val="num" w:pos="0"/>
        </w:tabs>
        <w:ind w:left="375" w:hanging="375"/>
      </w:pPr>
      <w:rPr>
        <w:rFonts w:cs="Times New Roman"/>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1080" w:hanging="108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440" w:hanging="144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800" w:hanging="1800"/>
      </w:pPr>
      <w:rPr>
        <w:rFonts w:cs="Times New Roman"/>
      </w:rPr>
    </w:lvl>
    <w:lvl w:ilvl="8">
      <w:start w:val="1"/>
      <w:numFmt w:val="decimal"/>
      <w:lvlText w:val="%1.%2.%3.%4.%5.%6.%7.%8.%9"/>
      <w:lvlJc w:val="left"/>
      <w:pPr>
        <w:tabs>
          <w:tab w:val="num" w:pos="0"/>
        </w:tabs>
        <w:ind w:left="2160" w:hanging="2160"/>
      </w:pPr>
      <w:rPr>
        <w:rFonts w:cs="Times New Roman"/>
      </w:rPr>
    </w:lvl>
  </w:abstractNum>
  <w:abstractNum w:abstractNumId="5">
    <w:nsid w:val="00000009"/>
    <w:multiLevelType w:val="singleLevel"/>
    <w:tmpl w:val="00000009"/>
    <w:name w:val="WW8Num9"/>
    <w:lvl w:ilvl="0">
      <w:start w:val="1"/>
      <w:numFmt w:val="decimal"/>
      <w:lvlText w:val="%1."/>
      <w:lvlJc w:val="left"/>
      <w:pPr>
        <w:tabs>
          <w:tab w:val="num" w:pos="0"/>
        </w:tabs>
        <w:ind w:left="720" w:hanging="360"/>
      </w:pPr>
    </w:lvl>
  </w:abstractNum>
  <w:abstractNum w:abstractNumId="6">
    <w:nsid w:val="0000000C"/>
    <w:multiLevelType w:val="singleLevel"/>
    <w:tmpl w:val="0000000C"/>
    <w:name w:val="WW8Num12"/>
    <w:lvl w:ilvl="0">
      <w:start w:val="1"/>
      <w:numFmt w:val="decimal"/>
      <w:lvlText w:val="%1."/>
      <w:lvlJc w:val="left"/>
      <w:pPr>
        <w:tabs>
          <w:tab w:val="num" w:pos="0"/>
        </w:tabs>
        <w:ind w:left="720" w:hanging="360"/>
      </w:pPr>
      <w:rPr>
        <w:rFonts w:cs="Times New Roman"/>
      </w:rPr>
    </w:lvl>
  </w:abstractNum>
  <w:abstractNum w:abstractNumId="7">
    <w:nsid w:val="0000000F"/>
    <w:multiLevelType w:val="multilevel"/>
    <w:tmpl w:val="0B0292DE"/>
    <w:name w:val="WW8Num15"/>
    <w:lvl w:ilvl="0">
      <w:start w:val="1"/>
      <w:numFmt w:val="decimal"/>
      <w:lvlText w:val="%1."/>
      <w:lvlJc w:val="left"/>
      <w:pPr>
        <w:tabs>
          <w:tab w:val="num" w:pos="0"/>
        </w:tabs>
        <w:ind w:left="720" w:hanging="360"/>
      </w:pPr>
    </w:lvl>
    <w:lvl w:ilvl="1">
      <w:start w:val="2"/>
      <w:numFmt w:val="decimal"/>
      <w:isLgl/>
      <w:lvlText w:val="%1.%2"/>
      <w:lvlJc w:val="left"/>
      <w:pPr>
        <w:ind w:left="990" w:hanging="630"/>
      </w:pPr>
      <w:rPr>
        <w:rFonts w:hint="default"/>
        <w:w w:val="100"/>
      </w:rPr>
    </w:lvl>
    <w:lvl w:ilvl="2">
      <w:start w:val="1"/>
      <w:numFmt w:val="decimal"/>
      <w:isLgl/>
      <w:lvlText w:val="%1.%2.%3"/>
      <w:lvlJc w:val="left"/>
      <w:pPr>
        <w:ind w:left="1080" w:hanging="720"/>
      </w:pPr>
      <w:rPr>
        <w:rFonts w:hint="default"/>
        <w:w w:val="100"/>
      </w:rPr>
    </w:lvl>
    <w:lvl w:ilvl="3">
      <w:start w:val="1"/>
      <w:numFmt w:val="decimal"/>
      <w:isLgl/>
      <w:lvlText w:val="%1.%2.%3.%4"/>
      <w:lvlJc w:val="left"/>
      <w:pPr>
        <w:ind w:left="1440" w:hanging="1080"/>
      </w:pPr>
      <w:rPr>
        <w:rFonts w:hint="default"/>
        <w:w w:val="100"/>
      </w:rPr>
    </w:lvl>
    <w:lvl w:ilvl="4">
      <w:start w:val="1"/>
      <w:numFmt w:val="decimal"/>
      <w:isLgl/>
      <w:lvlText w:val="%1.%2.%3.%4.%5"/>
      <w:lvlJc w:val="left"/>
      <w:pPr>
        <w:ind w:left="1440" w:hanging="1080"/>
      </w:pPr>
      <w:rPr>
        <w:rFonts w:hint="default"/>
        <w:w w:val="100"/>
      </w:rPr>
    </w:lvl>
    <w:lvl w:ilvl="5">
      <w:start w:val="1"/>
      <w:numFmt w:val="decimal"/>
      <w:isLgl/>
      <w:lvlText w:val="%1.%2.%3.%4.%5.%6"/>
      <w:lvlJc w:val="left"/>
      <w:pPr>
        <w:ind w:left="1800" w:hanging="1440"/>
      </w:pPr>
      <w:rPr>
        <w:rFonts w:hint="default"/>
        <w:w w:val="100"/>
      </w:rPr>
    </w:lvl>
    <w:lvl w:ilvl="6">
      <w:start w:val="1"/>
      <w:numFmt w:val="decimal"/>
      <w:isLgl/>
      <w:lvlText w:val="%1.%2.%3.%4.%5.%6.%7"/>
      <w:lvlJc w:val="left"/>
      <w:pPr>
        <w:ind w:left="1800" w:hanging="1440"/>
      </w:pPr>
      <w:rPr>
        <w:rFonts w:hint="default"/>
        <w:w w:val="100"/>
      </w:rPr>
    </w:lvl>
    <w:lvl w:ilvl="7">
      <w:start w:val="1"/>
      <w:numFmt w:val="decimal"/>
      <w:isLgl/>
      <w:lvlText w:val="%1.%2.%3.%4.%5.%6.%7.%8"/>
      <w:lvlJc w:val="left"/>
      <w:pPr>
        <w:ind w:left="2160" w:hanging="1800"/>
      </w:pPr>
      <w:rPr>
        <w:rFonts w:hint="default"/>
        <w:w w:val="100"/>
      </w:rPr>
    </w:lvl>
    <w:lvl w:ilvl="8">
      <w:start w:val="1"/>
      <w:numFmt w:val="decimal"/>
      <w:isLgl/>
      <w:lvlText w:val="%1.%2.%3.%4.%5.%6.%7.%8.%9"/>
      <w:lvlJc w:val="left"/>
      <w:pPr>
        <w:ind w:left="2520" w:hanging="2160"/>
      </w:pPr>
      <w:rPr>
        <w:rFonts w:hint="default"/>
        <w:w w:val="100"/>
      </w:rPr>
    </w:lvl>
  </w:abstractNum>
  <w:abstractNum w:abstractNumId="8">
    <w:nsid w:val="127A053D"/>
    <w:multiLevelType w:val="hybridMultilevel"/>
    <w:tmpl w:val="166C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EA1B6F"/>
    <w:multiLevelType w:val="multilevel"/>
    <w:tmpl w:val="5234EA8C"/>
    <w:lvl w:ilvl="0">
      <w:start w:val="2"/>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4"/>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4CA0FF3"/>
    <w:multiLevelType w:val="hybridMultilevel"/>
    <w:tmpl w:val="A16055C2"/>
    <w:lvl w:ilvl="0" w:tplc="DEDC2A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EA07746"/>
    <w:multiLevelType w:val="hybridMultilevel"/>
    <w:tmpl w:val="F674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03A62"/>
    <w:multiLevelType w:val="hybridMultilevel"/>
    <w:tmpl w:val="28D2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582291"/>
    <w:multiLevelType w:val="multilevel"/>
    <w:tmpl w:val="81CCE72C"/>
    <w:lvl w:ilvl="0">
      <w:start w:val="1"/>
      <w:numFmt w:val="decimal"/>
      <w:lvlText w:val="%1"/>
      <w:lvlJc w:val="left"/>
      <w:pPr>
        <w:ind w:left="630" w:hanging="630"/>
      </w:pPr>
      <w:rPr>
        <w:rFonts w:cs="Times New Roman" w:hint="default"/>
        <w:w w:val="100"/>
      </w:rPr>
    </w:lvl>
    <w:lvl w:ilvl="1">
      <w:start w:val="1"/>
      <w:numFmt w:val="decimal"/>
      <w:lvlText w:val="%1.%2"/>
      <w:lvlJc w:val="left"/>
      <w:pPr>
        <w:ind w:left="1307" w:hanging="630"/>
      </w:pPr>
      <w:rPr>
        <w:rFonts w:cs="Times New Roman" w:hint="default"/>
        <w:w w:val="100"/>
      </w:rPr>
    </w:lvl>
    <w:lvl w:ilvl="2">
      <w:start w:val="1"/>
      <w:numFmt w:val="decimal"/>
      <w:lvlText w:val="%1.%2.%3"/>
      <w:lvlJc w:val="left"/>
      <w:pPr>
        <w:ind w:left="2074" w:hanging="720"/>
      </w:pPr>
      <w:rPr>
        <w:rFonts w:cs="Times New Roman" w:hint="default"/>
        <w:w w:val="100"/>
      </w:rPr>
    </w:lvl>
    <w:lvl w:ilvl="3">
      <w:start w:val="1"/>
      <w:numFmt w:val="decimal"/>
      <w:lvlText w:val="%1.%2.%3.%4"/>
      <w:lvlJc w:val="left"/>
      <w:pPr>
        <w:ind w:left="3111" w:hanging="1080"/>
      </w:pPr>
      <w:rPr>
        <w:rFonts w:cs="Times New Roman" w:hint="default"/>
        <w:w w:val="100"/>
      </w:rPr>
    </w:lvl>
    <w:lvl w:ilvl="4">
      <w:start w:val="1"/>
      <w:numFmt w:val="decimal"/>
      <w:lvlText w:val="%1.%2.%3.%4.%5"/>
      <w:lvlJc w:val="left"/>
      <w:pPr>
        <w:ind w:left="3788" w:hanging="1080"/>
      </w:pPr>
      <w:rPr>
        <w:rFonts w:cs="Times New Roman" w:hint="default"/>
        <w:w w:val="100"/>
      </w:rPr>
    </w:lvl>
    <w:lvl w:ilvl="5">
      <w:start w:val="1"/>
      <w:numFmt w:val="decimal"/>
      <w:lvlText w:val="%1.%2.%3.%4.%5.%6"/>
      <w:lvlJc w:val="left"/>
      <w:pPr>
        <w:ind w:left="4825" w:hanging="1440"/>
      </w:pPr>
      <w:rPr>
        <w:rFonts w:cs="Times New Roman" w:hint="default"/>
        <w:w w:val="100"/>
      </w:rPr>
    </w:lvl>
    <w:lvl w:ilvl="6">
      <w:start w:val="1"/>
      <w:numFmt w:val="decimal"/>
      <w:lvlText w:val="%1.%2.%3.%4.%5.%6.%7"/>
      <w:lvlJc w:val="left"/>
      <w:pPr>
        <w:ind w:left="5502" w:hanging="1440"/>
      </w:pPr>
      <w:rPr>
        <w:rFonts w:cs="Times New Roman" w:hint="default"/>
        <w:w w:val="100"/>
      </w:rPr>
    </w:lvl>
    <w:lvl w:ilvl="7">
      <w:start w:val="1"/>
      <w:numFmt w:val="decimal"/>
      <w:lvlText w:val="%1.%2.%3.%4.%5.%6.%7.%8"/>
      <w:lvlJc w:val="left"/>
      <w:pPr>
        <w:ind w:left="6539" w:hanging="1800"/>
      </w:pPr>
      <w:rPr>
        <w:rFonts w:cs="Times New Roman" w:hint="default"/>
        <w:w w:val="100"/>
      </w:rPr>
    </w:lvl>
    <w:lvl w:ilvl="8">
      <w:start w:val="1"/>
      <w:numFmt w:val="decimal"/>
      <w:lvlText w:val="%1.%2.%3.%4.%5.%6.%7.%8.%9"/>
      <w:lvlJc w:val="left"/>
      <w:pPr>
        <w:ind w:left="7576" w:hanging="2160"/>
      </w:pPr>
      <w:rPr>
        <w:rFonts w:cs="Times New Roman" w:hint="default"/>
        <w:w w:val="100"/>
      </w:rPr>
    </w:lvl>
  </w:abstractNum>
  <w:abstractNum w:abstractNumId="14">
    <w:nsid w:val="36A10137"/>
    <w:multiLevelType w:val="hybridMultilevel"/>
    <w:tmpl w:val="E56E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9302E"/>
    <w:multiLevelType w:val="hybridMultilevel"/>
    <w:tmpl w:val="561CC7D6"/>
    <w:lvl w:ilvl="0" w:tplc="0409000B">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3F6A1183"/>
    <w:multiLevelType w:val="hybridMultilevel"/>
    <w:tmpl w:val="2796E87A"/>
    <w:lvl w:ilvl="0" w:tplc="29E0DA92">
      <w:start w:val="1"/>
      <w:numFmt w:val="bullet"/>
      <w:lvlText w:val="•"/>
      <w:lvlJc w:val="left"/>
      <w:pPr>
        <w:ind w:left="2520" w:hanging="360"/>
      </w:pPr>
      <w:rPr>
        <w:rFonts w:ascii="Arial" w:hAnsi="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0BD52FB"/>
    <w:multiLevelType w:val="hybridMultilevel"/>
    <w:tmpl w:val="6226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5D1081"/>
    <w:multiLevelType w:val="hybridMultilevel"/>
    <w:tmpl w:val="2264A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9F16A87"/>
    <w:multiLevelType w:val="hybridMultilevel"/>
    <w:tmpl w:val="E4A29DF0"/>
    <w:lvl w:ilvl="0" w:tplc="5F6890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DCA0A18"/>
    <w:multiLevelType w:val="hybridMultilevel"/>
    <w:tmpl w:val="3FDAF238"/>
    <w:lvl w:ilvl="0" w:tplc="AF46A310">
      <w:start w:val="1"/>
      <w:numFmt w:val="decimal"/>
      <w:lvlText w:val="%1)"/>
      <w:lvlJc w:val="left"/>
      <w:pPr>
        <w:ind w:left="1080" w:hanging="360"/>
      </w:pPr>
      <w:rPr>
        <w:rFonts w:eastAsia="Times New Roman"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540B76D6"/>
    <w:multiLevelType w:val="hybridMultilevel"/>
    <w:tmpl w:val="A76E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755C54"/>
    <w:multiLevelType w:val="hybridMultilevel"/>
    <w:tmpl w:val="9372F2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5F591B75"/>
    <w:multiLevelType w:val="hybridMultilevel"/>
    <w:tmpl w:val="62A4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0105F9"/>
    <w:multiLevelType w:val="hybridMultilevel"/>
    <w:tmpl w:val="4692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DB271B"/>
    <w:multiLevelType w:val="multilevel"/>
    <w:tmpl w:val="E92CC872"/>
    <w:lvl w:ilvl="0">
      <w:start w:val="1"/>
      <w:numFmt w:val="decimal"/>
      <w:lvlText w:val="%1"/>
      <w:lvlJc w:val="left"/>
      <w:pPr>
        <w:ind w:left="375" w:hanging="375"/>
      </w:pPr>
      <w:rPr>
        <w:rFonts w:cs="Times New Roman" w:hint="default"/>
        <w:w w:val="100"/>
      </w:rPr>
    </w:lvl>
    <w:lvl w:ilvl="1">
      <w:start w:val="1"/>
      <w:numFmt w:val="decimal"/>
      <w:lvlText w:val="%1.%2"/>
      <w:lvlJc w:val="left"/>
      <w:pPr>
        <w:ind w:left="720" w:hanging="720"/>
      </w:pPr>
      <w:rPr>
        <w:rFonts w:cs="Times New Roman" w:hint="default"/>
        <w:w w:val="100"/>
      </w:rPr>
    </w:lvl>
    <w:lvl w:ilvl="2">
      <w:start w:val="1"/>
      <w:numFmt w:val="decimal"/>
      <w:lvlText w:val="%1.%2.%3"/>
      <w:lvlJc w:val="left"/>
      <w:pPr>
        <w:ind w:left="720" w:hanging="720"/>
      </w:pPr>
      <w:rPr>
        <w:rFonts w:cs="Times New Roman" w:hint="default"/>
        <w:w w:val="100"/>
      </w:rPr>
    </w:lvl>
    <w:lvl w:ilvl="3">
      <w:start w:val="1"/>
      <w:numFmt w:val="decimal"/>
      <w:lvlText w:val="%1.%2.%3.%4"/>
      <w:lvlJc w:val="left"/>
      <w:pPr>
        <w:ind w:left="1080" w:hanging="1080"/>
      </w:pPr>
      <w:rPr>
        <w:rFonts w:cs="Times New Roman" w:hint="default"/>
        <w:w w:val="100"/>
      </w:rPr>
    </w:lvl>
    <w:lvl w:ilvl="4">
      <w:start w:val="1"/>
      <w:numFmt w:val="decimal"/>
      <w:lvlText w:val="%1.%2.%3.%4.%5"/>
      <w:lvlJc w:val="left"/>
      <w:pPr>
        <w:ind w:left="1080" w:hanging="1080"/>
      </w:pPr>
      <w:rPr>
        <w:rFonts w:cs="Times New Roman" w:hint="default"/>
        <w:w w:val="100"/>
      </w:rPr>
    </w:lvl>
    <w:lvl w:ilvl="5">
      <w:start w:val="1"/>
      <w:numFmt w:val="decimal"/>
      <w:lvlText w:val="%1.%2.%3.%4.%5.%6"/>
      <w:lvlJc w:val="left"/>
      <w:pPr>
        <w:ind w:left="1440" w:hanging="1440"/>
      </w:pPr>
      <w:rPr>
        <w:rFonts w:cs="Times New Roman" w:hint="default"/>
        <w:w w:val="100"/>
      </w:rPr>
    </w:lvl>
    <w:lvl w:ilvl="6">
      <w:start w:val="1"/>
      <w:numFmt w:val="decimal"/>
      <w:lvlText w:val="%1.%2.%3.%4.%5.%6.%7"/>
      <w:lvlJc w:val="left"/>
      <w:pPr>
        <w:ind w:left="1800" w:hanging="1800"/>
      </w:pPr>
      <w:rPr>
        <w:rFonts w:cs="Times New Roman" w:hint="default"/>
        <w:w w:val="100"/>
      </w:rPr>
    </w:lvl>
    <w:lvl w:ilvl="7">
      <w:start w:val="1"/>
      <w:numFmt w:val="decimal"/>
      <w:lvlText w:val="%1.%2.%3.%4.%5.%6.%7.%8"/>
      <w:lvlJc w:val="left"/>
      <w:pPr>
        <w:ind w:left="1800" w:hanging="1800"/>
      </w:pPr>
      <w:rPr>
        <w:rFonts w:cs="Times New Roman" w:hint="default"/>
        <w:w w:val="100"/>
      </w:rPr>
    </w:lvl>
    <w:lvl w:ilvl="8">
      <w:start w:val="1"/>
      <w:numFmt w:val="decimal"/>
      <w:lvlText w:val="%1.%2.%3.%4.%5.%6.%7.%8.%9"/>
      <w:lvlJc w:val="left"/>
      <w:pPr>
        <w:ind w:left="2160" w:hanging="2160"/>
      </w:pPr>
      <w:rPr>
        <w:rFonts w:cs="Times New Roman" w:hint="default"/>
        <w:w w:val="100"/>
      </w:rPr>
    </w:lvl>
  </w:abstractNum>
  <w:abstractNum w:abstractNumId="26">
    <w:nsid w:val="69A532CA"/>
    <w:multiLevelType w:val="hybridMultilevel"/>
    <w:tmpl w:val="4F388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B92025A"/>
    <w:multiLevelType w:val="hybridMultilevel"/>
    <w:tmpl w:val="BCD498C2"/>
    <w:lvl w:ilvl="0" w:tplc="C394BAEE">
      <w:start w:val="1"/>
      <w:numFmt w:val="bullet"/>
      <w:lvlText w:val=""/>
      <w:lvlJc w:val="left"/>
      <w:pPr>
        <w:tabs>
          <w:tab w:val="num" w:pos="1800"/>
        </w:tabs>
        <w:ind w:left="1800" w:hanging="360"/>
      </w:pPr>
      <w:rPr>
        <w:rFonts w:ascii="Wingdings 2" w:hAnsi="Wingdings 2" w:hint="default"/>
      </w:rPr>
    </w:lvl>
    <w:lvl w:ilvl="1" w:tplc="E36A0734" w:tentative="1">
      <w:start w:val="1"/>
      <w:numFmt w:val="bullet"/>
      <w:lvlText w:val=""/>
      <w:lvlJc w:val="left"/>
      <w:pPr>
        <w:tabs>
          <w:tab w:val="num" w:pos="2520"/>
        </w:tabs>
        <w:ind w:left="2520" w:hanging="360"/>
      </w:pPr>
      <w:rPr>
        <w:rFonts w:ascii="Wingdings 2" w:hAnsi="Wingdings 2" w:hint="default"/>
      </w:rPr>
    </w:lvl>
    <w:lvl w:ilvl="2" w:tplc="B5D066A2" w:tentative="1">
      <w:start w:val="1"/>
      <w:numFmt w:val="bullet"/>
      <w:lvlText w:val=""/>
      <w:lvlJc w:val="left"/>
      <w:pPr>
        <w:tabs>
          <w:tab w:val="num" w:pos="3240"/>
        </w:tabs>
        <w:ind w:left="3240" w:hanging="360"/>
      </w:pPr>
      <w:rPr>
        <w:rFonts w:ascii="Wingdings 2" w:hAnsi="Wingdings 2" w:hint="default"/>
      </w:rPr>
    </w:lvl>
    <w:lvl w:ilvl="3" w:tplc="DDDE3402" w:tentative="1">
      <w:start w:val="1"/>
      <w:numFmt w:val="bullet"/>
      <w:lvlText w:val=""/>
      <w:lvlJc w:val="left"/>
      <w:pPr>
        <w:tabs>
          <w:tab w:val="num" w:pos="3960"/>
        </w:tabs>
        <w:ind w:left="3960" w:hanging="360"/>
      </w:pPr>
      <w:rPr>
        <w:rFonts w:ascii="Wingdings 2" w:hAnsi="Wingdings 2" w:hint="default"/>
      </w:rPr>
    </w:lvl>
    <w:lvl w:ilvl="4" w:tplc="BB264B1E" w:tentative="1">
      <w:start w:val="1"/>
      <w:numFmt w:val="bullet"/>
      <w:lvlText w:val=""/>
      <w:lvlJc w:val="left"/>
      <w:pPr>
        <w:tabs>
          <w:tab w:val="num" w:pos="4680"/>
        </w:tabs>
        <w:ind w:left="4680" w:hanging="360"/>
      </w:pPr>
      <w:rPr>
        <w:rFonts w:ascii="Wingdings 2" w:hAnsi="Wingdings 2" w:hint="default"/>
      </w:rPr>
    </w:lvl>
    <w:lvl w:ilvl="5" w:tplc="33C225BE" w:tentative="1">
      <w:start w:val="1"/>
      <w:numFmt w:val="bullet"/>
      <w:lvlText w:val=""/>
      <w:lvlJc w:val="left"/>
      <w:pPr>
        <w:tabs>
          <w:tab w:val="num" w:pos="5400"/>
        </w:tabs>
        <w:ind w:left="5400" w:hanging="360"/>
      </w:pPr>
      <w:rPr>
        <w:rFonts w:ascii="Wingdings 2" w:hAnsi="Wingdings 2" w:hint="default"/>
      </w:rPr>
    </w:lvl>
    <w:lvl w:ilvl="6" w:tplc="72BAAFCA" w:tentative="1">
      <w:start w:val="1"/>
      <w:numFmt w:val="bullet"/>
      <w:lvlText w:val=""/>
      <w:lvlJc w:val="left"/>
      <w:pPr>
        <w:tabs>
          <w:tab w:val="num" w:pos="6120"/>
        </w:tabs>
        <w:ind w:left="6120" w:hanging="360"/>
      </w:pPr>
      <w:rPr>
        <w:rFonts w:ascii="Wingdings 2" w:hAnsi="Wingdings 2" w:hint="default"/>
      </w:rPr>
    </w:lvl>
    <w:lvl w:ilvl="7" w:tplc="87D6A770" w:tentative="1">
      <w:start w:val="1"/>
      <w:numFmt w:val="bullet"/>
      <w:lvlText w:val=""/>
      <w:lvlJc w:val="left"/>
      <w:pPr>
        <w:tabs>
          <w:tab w:val="num" w:pos="6840"/>
        </w:tabs>
        <w:ind w:left="6840" w:hanging="360"/>
      </w:pPr>
      <w:rPr>
        <w:rFonts w:ascii="Wingdings 2" w:hAnsi="Wingdings 2" w:hint="default"/>
      </w:rPr>
    </w:lvl>
    <w:lvl w:ilvl="8" w:tplc="2296196A" w:tentative="1">
      <w:start w:val="1"/>
      <w:numFmt w:val="bullet"/>
      <w:lvlText w:val=""/>
      <w:lvlJc w:val="left"/>
      <w:pPr>
        <w:tabs>
          <w:tab w:val="num" w:pos="7560"/>
        </w:tabs>
        <w:ind w:left="7560" w:hanging="360"/>
      </w:pPr>
      <w:rPr>
        <w:rFonts w:ascii="Wingdings 2" w:hAnsi="Wingdings 2" w:hint="default"/>
      </w:rPr>
    </w:lvl>
  </w:abstractNum>
  <w:abstractNum w:abstractNumId="28">
    <w:nsid w:val="6D3025E7"/>
    <w:multiLevelType w:val="hybridMultilevel"/>
    <w:tmpl w:val="79308B84"/>
    <w:lvl w:ilvl="0" w:tplc="29E0DA92">
      <w:start w:val="1"/>
      <w:numFmt w:val="bullet"/>
      <w:lvlText w:val="•"/>
      <w:lvlJc w:val="left"/>
      <w:pPr>
        <w:ind w:left="2220" w:hanging="360"/>
      </w:pPr>
      <w:rPr>
        <w:rFonts w:ascii="Arial" w:hAnsi="Aria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nsid w:val="70886CB5"/>
    <w:multiLevelType w:val="hybridMultilevel"/>
    <w:tmpl w:val="5B16BF7A"/>
    <w:lvl w:ilvl="0" w:tplc="29E0DA92">
      <w:start w:val="1"/>
      <w:numFmt w:val="bullet"/>
      <w:lvlText w:val="•"/>
      <w:lvlJc w:val="left"/>
      <w:pPr>
        <w:ind w:left="2520" w:hanging="360"/>
      </w:pPr>
      <w:rPr>
        <w:rFonts w:ascii="Arial" w:hAnsi="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91C077C"/>
    <w:multiLevelType w:val="multilevel"/>
    <w:tmpl w:val="8EBC4D66"/>
    <w:lvl w:ilvl="0">
      <w:start w:val="1"/>
      <w:numFmt w:val="decimal"/>
      <w:lvlText w:val="%1."/>
      <w:lvlJc w:val="left"/>
      <w:pPr>
        <w:ind w:left="15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460" w:hanging="720"/>
      </w:pPr>
      <w:rPr>
        <w:rFonts w:hint="default"/>
      </w:rPr>
    </w:lvl>
    <w:lvl w:ilvl="3">
      <w:start w:val="1"/>
      <w:numFmt w:val="bullet"/>
      <w:lvlText w:val="•"/>
      <w:lvlJc w:val="left"/>
      <w:pPr>
        <w:ind w:left="2760" w:hanging="720"/>
      </w:pPr>
      <w:rPr>
        <w:rFonts w:ascii="Arial" w:hAnsi="Arial"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20" w:hanging="108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340" w:hanging="1800"/>
      </w:pPr>
      <w:rPr>
        <w:rFonts w:hint="default"/>
      </w:rPr>
    </w:lvl>
  </w:abstractNum>
  <w:num w:numId="1">
    <w:abstractNumId w:val="13"/>
  </w:num>
  <w:num w:numId="2">
    <w:abstractNumId w:val="3"/>
  </w:num>
  <w:num w:numId="3">
    <w:abstractNumId w:val="0"/>
  </w:num>
  <w:num w:numId="4">
    <w:abstractNumId w:val="2"/>
  </w:num>
  <w:num w:numId="5">
    <w:abstractNumId w:val="6"/>
  </w:num>
  <w:num w:numId="6">
    <w:abstractNumId w:val="17"/>
  </w:num>
  <w:num w:numId="7">
    <w:abstractNumId w:val="22"/>
  </w:num>
  <w:num w:numId="8">
    <w:abstractNumId w:val="21"/>
  </w:num>
  <w:num w:numId="9">
    <w:abstractNumId w:val="25"/>
  </w:num>
  <w:num w:numId="10">
    <w:abstractNumId w:val="1"/>
  </w:num>
  <w:num w:numId="11">
    <w:abstractNumId w:val="4"/>
  </w:num>
  <w:num w:numId="12">
    <w:abstractNumId w:val="5"/>
  </w:num>
  <w:num w:numId="13">
    <w:abstractNumId w:val="9"/>
  </w:num>
  <w:num w:numId="14">
    <w:abstractNumId w:val="18"/>
  </w:num>
  <w:num w:numId="15">
    <w:abstractNumId w:val="23"/>
  </w:num>
  <w:num w:numId="16">
    <w:abstractNumId w:val="8"/>
  </w:num>
  <w:num w:numId="17">
    <w:abstractNumId w:val="7"/>
  </w:num>
  <w:num w:numId="18">
    <w:abstractNumId w:val="20"/>
  </w:num>
  <w:num w:numId="19">
    <w:abstractNumId w:val="27"/>
  </w:num>
  <w:num w:numId="20">
    <w:abstractNumId w:val="26"/>
  </w:num>
  <w:num w:numId="21">
    <w:abstractNumId w:val="15"/>
  </w:num>
  <w:num w:numId="22">
    <w:abstractNumId w:val="10"/>
  </w:num>
  <w:num w:numId="23">
    <w:abstractNumId w:val="19"/>
  </w:num>
  <w:num w:numId="24">
    <w:abstractNumId w:val="30"/>
  </w:num>
  <w:num w:numId="25">
    <w:abstractNumId w:val="29"/>
  </w:num>
  <w:num w:numId="26">
    <w:abstractNumId w:val="16"/>
  </w:num>
  <w:num w:numId="27">
    <w:abstractNumId w:val="28"/>
  </w:num>
  <w:num w:numId="28">
    <w:abstractNumId w:val="11"/>
  </w:num>
  <w:num w:numId="29">
    <w:abstractNumId w:val="12"/>
  </w:num>
  <w:num w:numId="30">
    <w:abstractNumId w:val="24"/>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bordersDoNotSurroundHeader/>
  <w:bordersDoNotSurroundFooter/>
  <w:defaultTabStop w:val="720"/>
  <w:evenAndOddHeaders/>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2530"/>
  </w:hdrShapeDefaults>
  <w:footnotePr>
    <w:footnote w:id="0"/>
    <w:footnote w:id="1"/>
  </w:footnotePr>
  <w:endnotePr>
    <w:endnote w:id="0"/>
    <w:endnote w:id="1"/>
  </w:endnotePr>
  <w:compat>
    <w:spaceForUL/>
    <w:doNotLeaveBackslashAlone/>
    <w:ulTrailSpace/>
    <w:doNotExpandShiftReturn/>
    <w:adjustLineHeightInTable/>
    <w:useFELayout/>
  </w:compat>
  <w:rsids>
    <w:rsidRoot w:val="0096539D"/>
    <w:rsid w:val="00002160"/>
    <w:rsid w:val="00007264"/>
    <w:rsid w:val="000370ED"/>
    <w:rsid w:val="000427C2"/>
    <w:rsid w:val="00056400"/>
    <w:rsid w:val="0008641B"/>
    <w:rsid w:val="000B3385"/>
    <w:rsid w:val="000B36CE"/>
    <w:rsid w:val="00107115"/>
    <w:rsid w:val="00123B2E"/>
    <w:rsid w:val="00133B01"/>
    <w:rsid w:val="00133FB6"/>
    <w:rsid w:val="0015743A"/>
    <w:rsid w:val="0018184B"/>
    <w:rsid w:val="001871C0"/>
    <w:rsid w:val="001B4806"/>
    <w:rsid w:val="001F1245"/>
    <w:rsid w:val="00230BA9"/>
    <w:rsid w:val="002461CF"/>
    <w:rsid w:val="00262535"/>
    <w:rsid w:val="00272210"/>
    <w:rsid w:val="0027301E"/>
    <w:rsid w:val="00283488"/>
    <w:rsid w:val="0029456D"/>
    <w:rsid w:val="002A584E"/>
    <w:rsid w:val="002C2188"/>
    <w:rsid w:val="002E0A8D"/>
    <w:rsid w:val="00376B43"/>
    <w:rsid w:val="003819D6"/>
    <w:rsid w:val="00393069"/>
    <w:rsid w:val="00396B31"/>
    <w:rsid w:val="003A3C09"/>
    <w:rsid w:val="00404759"/>
    <w:rsid w:val="00423E46"/>
    <w:rsid w:val="004468F1"/>
    <w:rsid w:val="00457C3E"/>
    <w:rsid w:val="00467ED8"/>
    <w:rsid w:val="00473848"/>
    <w:rsid w:val="004B5214"/>
    <w:rsid w:val="004C4BAF"/>
    <w:rsid w:val="004C6DEF"/>
    <w:rsid w:val="004D6C29"/>
    <w:rsid w:val="004F75AB"/>
    <w:rsid w:val="00526220"/>
    <w:rsid w:val="00541E29"/>
    <w:rsid w:val="0055716B"/>
    <w:rsid w:val="00557679"/>
    <w:rsid w:val="005717FF"/>
    <w:rsid w:val="00584DAF"/>
    <w:rsid w:val="005C1CD9"/>
    <w:rsid w:val="005C6097"/>
    <w:rsid w:val="005E7CB3"/>
    <w:rsid w:val="0064122B"/>
    <w:rsid w:val="006502C5"/>
    <w:rsid w:val="00650D08"/>
    <w:rsid w:val="0066526D"/>
    <w:rsid w:val="00671E47"/>
    <w:rsid w:val="006B103E"/>
    <w:rsid w:val="00711BD2"/>
    <w:rsid w:val="00736BAC"/>
    <w:rsid w:val="00746EB6"/>
    <w:rsid w:val="00751069"/>
    <w:rsid w:val="00753E56"/>
    <w:rsid w:val="007C2A12"/>
    <w:rsid w:val="007C3922"/>
    <w:rsid w:val="007F49A0"/>
    <w:rsid w:val="0082534B"/>
    <w:rsid w:val="00861979"/>
    <w:rsid w:val="00886203"/>
    <w:rsid w:val="00894697"/>
    <w:rsid w:val="008B6E55"/>
    <w:rsid w:val="008E68DC"/>
    <w:rsid w:val="009058B6"/>
    <w:rsid w:val="00912597"/>
    <w:rsid w:val="00920F5D"/>
    <w:rsid w:val="0096539D"/>
    <w:rsid w:val="00973D4D"/>
    <w:rsid w:val="00976842"/>
    <w:rsid w:val="009843D9"/>
    <w:rsid w:val="00990A2D"/>
    <w:rsid w:val="0099229E"/>
    <w:rsid w:val="009B38C2"/>
    <w:rsid w:val="009F20B9"/>
    <w:rsid w:val="00A001EA"/>
    <w:rsid w:val="00A01419"/>
    <w:rsid w:val="00A10220"/>
    <w:rsid w:val="00A12714"/>
    <w:rsid w:val="00A135C2"/>
    <w:rsid w:val="00A45786"/>
    <w:rsid w:val="00A63450"/>
    <w:rsid w:val="00A641E8"/>
    <w:rsid w:val="00A67327"/>
    <w:rsid w:val="00AA2825"/>
    <w:rsid w:val="00AC516E"/>
    <w:rsid w:val="00AF7057"/>
    <w:rsid w:val="00B12452"/>
    <w:rsid w:val="00B266C3"/>
    <w:rsid w:val="00B57280"/>
    <w:rsid w:val="00B726D8"/>
    <w:rsid w:val="00B75B9E"/>
    <w:rsid w:val="00BA696F"/>
    <w:rsid w:val="00BE6E0A"/>
    <w:rsid w:val="00BF7E94"/>
    <w:rsid w:val="00C14757"/>
    <w:rsid w:val="00C30008"/>
    <w:rsid w:val="00C4733B"/>
    <w:rsid w:val="00C50EB5"/>
    <w:rsid w:val="00C56D5C"/>
    <w:rsid w:val="00C77A29"/>
    <w:rsid w:val="00C80ABD"/>
    <w:rsid w:val="00C856FB"/>
    <w:rsid w:val="00C869E3"/>
    <w:rsid w:val="00C96296"/>
    <w:rsid w:val="00D5755B"/>
    <w:rsid w:val="00D7628B"/>
    <w:rsid w:val="00D90728"/>
    <w:rsid w:val="00D9659E"/>
    <w:rsid w:val="00DE3EB1"/>
    <w:rsid w:val="00DF1450"/>
    <w:rsid w:val="00DF7D11"/>
    <w:rsid w:val="00E37254"/>
    <w:rsid w:val="00ED7ECB"/>
    <w:rsid w:val="00EF5B70"/>
    <w:rsid w:val="00F06FD8"/>
    <w:rsid w:val="00F24C9B"/>
    <w:rsid w:val="00F47546"/>
    <w:rsid w:val="00FD7FE2"/>
    <w:rsid w:val="00FE1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57"/>
    <w:rPr>
      <w:rFonts w:cstheme="minorBidi"/>
    </w:rPr>
  </w:style>
  <w:style w:type="paragraph" w:styleId="Heading1">
    <w:name w:val="heading 1"/>
    <w:basedOn w:val="Normal"/>
    <w:next w:val="Normal"/>
    <w:link w:val="Heading1Char"/>
    <w:uiPriority w:val="9"/>
    <w:qFormat/>
    <w:rsid w:val="00230BA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767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qFormat/>
    <w:rsid w:val="005C6097"/>
    <w:pPr>
      <w:suppressAutoHyphens/>
      <w:spacing w:before="240" w:after="240" w:line="240" w:lineRule="exact"/>
      <w:ind w:left="2074" w:hanging="720"/>
      <w:outlineLvl w:val="2"/>
    </w:pPr>
    <w:rPr>
      <w:rFonts w:ascii="Times" w:hAnsi="Times" w:cs="Times"/>
      <w:b/>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30BA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locked/>
    <w:rsid w:val="0055767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locked/>
    <w:rsid w:val="005C6097"/>
    <w:rPr>
      <w:rFonts w:ascii="Times" w:hAnsi="Times" w:cs="Times"/>
      <w:b/>
      <w:sz w:val="24"/>
      <w:szCs w:val="20"/>
      <w:lang w:eastAsia="zh-CN"/>
    </w:rPr>
  </w:style>
  <w:style w:type="paragraph" w:customStyle="1" w:styleId="InfoBlue">
    <w:name w:val="InfoBlue"/>
    <w:basedOn w:val="Normal"/>
    <w:rsid w:val="005C6097"/>
    <w:pPr>
      <w:widowControl w:val="0"/>
      <w:spacing w:before="120" w:after="120" w:line="240" w:lineRule="atLeast"/>
      <w:ind w:left="763"/>
    </w:pPr>
    <w:rPr>
      <w:rFonts w:ascii="Times New Roman" w:hAnsi="Times New Roman" w:cs="Times New Roman"/>
      <w:sz w:val="24"/>
      <w:szCs w:val="24"/>
      <w:lang w:eastAsia="zh-CN"/>
    </w:rPr>
  </w:style>
  <w:style w:type="paragraph" w:styleId="BodyText">
    <w:name w:val="Body Text"/>
    <w:basedOn w:val="Normal"/>
    <w:link w:val="BodyTextChar"/>
    <w:uiPriority w:val="99"/>
    <w:semiHidden/>
    <w:unhideWhenUsed/>
    <w:rsid w:val="005C6097"/>
    <w:pPr>
      <w:spacing w:after="120"/>
    </w:pPr>
  </w:style>
  <w:style w:type="character" w:customStyle="1" w:styleId="BodyTextChar">
    <w:name w:val="Body Text Char"/>
    <w:basedOn w:val="DefaultParagraphFont"/>
    <w:link w:val="BodyText"/>
    <w:uiPriority w:val="99"/>
    <w:semiHidden/>
    <w:locked/>
    <w:rsid w:val="005C6097"/>
    <w:rPr>
      <w:rFonts w:cstheme="minorBidi"/>
    </w:rPr>
  </w:style>
  <w:style w:type="character" w:customStyle="1" w:styleId="apple-converted-space">
    <w:name w:val="apple-converted-space"/>
    <w:basedOn w:val="DefaultParagraphFont"/>
    <w:rsid w:val="001871C0"/>
    <w:rPr>
      <w:rFonts w:cs="Times New Roman"/>
    </w:rPr>
  </w:style>
  <w:style w:type="paragraph" w:customStyle="1" w:styleId="Default">
    <w:name w:val="Default"/>
    <w:rsid w:val="00107115"/>
    <w:pPr>
      <w:autoSpaceDE w:val="0"/>
      <w:autoSpaceDN w:val="0"/>
      <w:adjustRightInd w:val="0"/>
      <w:spacing w:after="0" w:line="240" w:lineRule="auto"/>
    </w:pPr>
    <w:rPr>
      <w:rFonts w:ascii="Times New Roman" w:hAnsi="Times New Roman"/>
      <w:color w:val="000000"/>
      <w:sz w:val="24"/>
      <w:szCs w:val="24"/>
    </w:rPr>
  </w:style>
  <w:style w:type="character" w:styleId="Emphasis">
    <w:name w:val="Emphasis"/>
    <w:basedOn w:val="DefaultParagraphFont"/>
    <w:uiPriority w:val="20"/>
    <w:qFormat/>
    <w:rsid w:val="00557679"/>
    <w:rPr>
      <w:i/>
    </w:rPr>
  </w:style>
  <w:style w:type="paragraph" w:customStyle="1" w:styleId="level4">
    <w:name w:val="level 4"/>
    <w:basedOn w:val="Normal"/>
    <w:rsid w:val="0064122B"/>
    <w:pPr>
      <w:suppressAutoHyphens/>
      <w:spacing w:before="120" w:after="120" w:line="240" w:lineRule="exact"/>
      <w:ind w:left="634"/>
    </w:pPr>
    <w:rPr>
      <w:rFonts w:ascii="Times" w:eastAsia="Times New Roman" w:hAnsi="Times" w:cs="Times"/>
      <w:sz w:val="24"/>
      <w:szCs w:val="20"/>
      <w:lang w:eastAsia="zh-CN"/>
    </w:rPr>
  </w:style>
  <w:style w:type="paragraph" w:customStyle="1" w:styleId="level3text">
    <w:name w:val="level 3 text"/>
    <w:basedOn w:val="Normal"/>
    <w:rsid w:val="0064122B"/>
    <w:pPr>
      <w:suppressAutoHyphens/>
      <w:spacing w:after="0" w:line="220" w:lineRule="exact"/>
      <w:ind w:left="1350" w:hanging="716"/>
    </w:pPr>
    <w:rPr>
      <w:rFonts w:ascii="Arial" w:eastAsia="Times New Roman" w:hAnsi="Arial" w:cs="Arial"/>
      <w:i/>
      <w:szCs w:val="20"/>
      <w:lang w:eastAsia="zh-CN"/>
    </w:rPr>
  </w:style>
  <w:style w:type="paragraph" w:styleId="ListParagraph">
    <w:name w:val="List Paragraph"/>
    <w:basedOn w:val="Normal"/>
    <w:uiPriority w:val="34"/>
    <w:qFormat/>
    <w:rsid w:val="004D6C29"/>
    <w:pPr>
      <w:spacing w:after="0" w:line="240" w:lineRule="exact"/>
      <w:ind w:left="720"/>
    </w:pPr>
    <w:rPr>
      <w:rFonts w:ascii="Times" w:eastAsia="Times New Roman" w:hAnsi="Times" w:cs="Times New Roman"/>
      <w:sz w:val="24"/>
      <w:szCs w:val="20"/>
    </w:rPr>
  </w:style>
  <w:style w:type="paragraph" w:styleId="Header">
    <w:name w:val="header"/>
    <w:basedOn w:val="Normal"/>
    <w:link w:val="HeaderChar"/>
    <w:uiPriority w:val="99"/>
    <w:semiHidden/>
    <w:unhideWhenUsed/>
    <w:rsid w:val="00393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069"/>
    <w:rPr>
      <w:rFonts w:cstheme="minorBidi"/>
    </w:rPr>
  </w:style>
  <w:style w:type="paragraph" w:styleId="Footer">
    <w:name w:val="footer"/>
    <w:basedOn w:val="Normal"/>
    <w:link w:val="FooterChar"/>
    <w:uiPriority w:val="99"/>
    <w:unhideWhenUsed/>
    <w:rsid w:val="00393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069"/>
    <w:rPr>
      <w:rFonts w:cstheme="minorBidi"/>
    </w:rPr>
  </w:style>
  <w:style w:type="paragraph" w:styleId="BalloonText">
    <w:name w:val="Balloon Text"/>
    <w:basedOn w:val="Normal"/>
    <w:link w:val="BalloonTextChar"/>
    <w:uiPriority w:val="99"/>
    <w:semiHidden/>
    <w:unhideWhenUsed/>
    <w:rsid w:val="0098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D9"/>
    <w:rPr>
      <w:rFonts w:ascii="Tahoma" w:hAnsi="Tahoma" w:cs="Tahoma"/>
      <w:sz w:val="16"/>
      <w:szCs w:val="16"/>
    </w:rPr>
  </w:style>
  <w:style w:type="table" w:styleId="TableGrid">
    <w:name w:val="Table Grid"/>
    <w:basedOn w:val="TableNormal"/>
    <w:uiPriority w:val="59"/>
    <w:rsid w:val="009F20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63450"/>
    <w:pPr>
      <w:spacing w:after="0" w:line="240" w:lineRule="auto"/>
    </w:pPr>
    <w:rPr>
      <w:rFonts w:cstheme="minorBidi"/>
    </w:rPr>
  </w:style>
  <w:style w:type="character" w:customStyle="1" w:styleId="a">
    <w:name w:val="a"/>
    <w:basedOn w:val="DefaultParagraphFont"/>
    <w:rsid w:val="00DE3EB1"/>
  </w:style>
</w:styles>
</file>

<file path=word/webSettings.xml><?xml version="1.0" encoding="utf-8"?>
<w:webSettings xmlns:r="http://schemas.openxmlformats.org/officeDocument/2006/relationships" xmlns:w="http://schemas.openxmlformats.org/wordprocessingml/2006/main">
  <w:divs>
    <w:div w:id="701175737">
      <w:marLeft w:val="0"/>
      <w:marRight w:val="0"/>
      <w:marTop w:val="0"/>
      <w:marBottom w:val="0"/>
      <w:divBdr>
        <w:top w:val="none" w:sz="0" w:space="0" w:color="auto"/>
        <w:left w:val="none" w:sz="0" w:space="0" w:color="auto"/>
        <w:bottom w:val="none" w:sz="0" w:space="0" w:color="auto"/>
        <w:right w:val="none" w:sz="0" w:space="0" w:color="auto"/>
      </w:divBdr>
      <w:divsChild>
        <w:div w:id="701175729">
          <w:marLeft w:val="0"/>
          <w:marRight w:val="0"/>
          <w:marTop w:val="0"/>
          <w:marBottom w:val="0"/>
          <w:divBdr>
            <w:top w:val="none" w:sz="0" w:space="0" w:color="auto"/>
            <w:left w:val="none" w:sz="0" w:space="0" w:color="auto"/>
            <w:bottom w:val="none" w:sz="0" w:space="0" w:color="auto"/>
            <w:right w:val="none" w:sz="0" w:space="0" w:color="auto"/>
          </w:divBdr>
        </w:div>
        <w:div w:id="701175730">
          <w:marLeft w:val="0"/>
          <w:marRight w:val="0"/>
          <w:marTop w:val="0"/>
          <w:marBottom w:val="0"/>
          <w:divBdr>
            <w:top w:val="none" w:sz="0" w:space="0" w:color="auto"/>
            <w:left w:val="none" w:sz="0" w:space="0" w:color="auto"/>
            <w:bottom w:val="none" w:sz="0" w:space="0" w:color="auto"/>
            <w:right w:val="none" w:sz="0" w:space="0" w:color="auto"/>
          </w:divBdr>
        </w:div>
        <w:div w:id="701175731">
          <w:marLeft w:val="0"/>
          <w:marRight w:val="0"/>
          <w:marTop w:val="0"/>
          <w:marBottom w:val="0"/>
          <w:divBdr>
            <w:top w:val="none" w:sz="0" w:space="0" w:color="auto"/>
            <w:left w:val="none" w:sz="0" w:space="0" w:color="auto"/>
            <w:bottom w:val="none" w:sz="0" w:space="0" w:color="auto"/>
            <w:right w:val="none" w:sz="0" w:space="0" w:color="auto"/>
          </w:divBdr>
        </w:div>
        <w:div w:id="701175732">
          <w:marLeft w:val="0"/>
          <w:marRight w:val="0"/>
          <w:marTop w:val="0"/>
          <w:marBottom w:val="0"/>
          <w:divBdr>
            <w:top w:val="none" w:sz="0" w:space="0" w:color="auto"/>
            <w:left w:val="none" w:sz="0" w:space="0" w:color="auto"/>
            <w:bottom w:val="none" w:sz="0" w:space="0" w:color="auto"/>
            <w:right w:val="none" w:sz="0" w:space="0" w:color="auto"/>
          </w:divBdr>
        </w:div>
        <w:div w:id="701175733">
          <w:marLeft w:val="0"/>
          <w:marRight w:val="0"/>
          <w:marTop w:val="0"/>
          <w:marBottom w:val="0"/>
          <w:divBdr>
            <w:top w:val="none" w:sz="0" w:space="0" w:color="auto"/>
            <w:left w:val="none" w:sz="0" w:space="0" w:color="auto"/>
            <w:bottom w:val="none" w:sz="0" w:space="0" w:color="auto"/>
            <w:right w:val="none" w:sz="0" w:space="0" w:color="auto"/>
          </w:divBdr>
        </w:div>
        <w:div w:id="701175734">
          <w:marLeft w:val="0"/>
          <w:marRight w:val="0"/>
          <w:marTop w:val="0"/>
          <w:marBottom w:val="0"/>
          <w:divBdr>
            <w:top w:val="none" w:sz="0" w:space="0" w:color="auto"/>
            <w:left w:val="none" w:sz="0" w:space="0" w:color="auto"/>
            <w:bottom w:val="none" w:sz="0" w:space="0" w:color="auto"/>
            <w:right w:val="none" w:sz="0" w:space="0" w:color="auto"/>
          </w:divBdr>
        </w:div>
        <w:div w:id="701175735">
          <w:marLeft w:val="0"/>
          <w:marRight w:val="0"/>
          <w:marTop w:val="0"/>
          <w:marBottom w:val="0"/>
          <w:divBdr>
            <w:top w:val="none" w:sz="0" w:space="0" w:color="auto"/>
            <w:left w:val="none" w:sz="0" w:space="0" w:color="auto"/>
            <w:bottom w:val="none" w:sz="0" w:space="0" w:color="auto"/>
            <w:right w:val="none" w:sz="0" w:space="0" w:color="auto"/>
          </w:divBdr>
        </w:div>
        <w:div w:id="701175736">
          <w:marLeft w:val="0"/>
          <w:marRight w:val="0"/>
          <w:marTop w:val="0"/>
          <w:marBottom w:val="0"/>
          <w:divBdr>
            <w:top w:val="none" w:sz="0" w:space="0" w:color="auto"/>
            <w:left w:val="none" w:sz="0" w:space="0" w:color="auto"/>
            <w:bottom w:val="none" w:sz="0" w:space="0" w:color="auto"/>
            <w:right w:val="none" w:sz="0" w:space="0" w:color="auto"/>
          </w:divBdr>
        </w:div>
        <w:div w:id="701175738">
          <w:marLeft w:val="0"/>
          <w:marRight w:val="0"/>
          <w:marTop w:val="0"/>
          <w:marBottom w:val="0"/>
          <w:divBdr>
            <w:top w:val="none" w:sz="0" w:space="0" w:color="auto"/>
            <w:left w:val="none" w:sz="0" w:space="0" w:color="auto"/>
            <w:bottom w:val="none" w:sz="0" w:space="0" w:color="auto"/>
            <w:right w:val="none" w:sz="0" w:space="0" w:color="auto"/>
          </w:divBdr>
        </w:div>
        <w:div w:id="70117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0.xml"/><Relationship Id="rId28" Type="http://schemas.openxmlformats.org/officeDocument/2006/relationships/footer" Target="footer14.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732A5-4842-4A07-862A-006ED42A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31</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dc:description>DocumentCreationInfo</dc:description>
  <cp:lastModifiedBy>sony</cp:lastModifiedBy>
  <cp:revision>92</cp:revision>
  <dcterms:created xsi:type="dcterms:W3CDTF">2013-10-11T20:20:00Z</dcterms:created>
  <dcterms:modified xsi:type="dcterms:W3CDTF">2013-10-13T11:49:00Z</dcterms:modified>
</cp:coreProperties>
</file>